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7B7E" w14:textId="47C10930" w:rsidR="00E34F8C" w:rsidRPr="0072795E" w:rsidRDefault="00BA33D5">
      <w:pPr>
        <w:pStyle w:val="Heading"/>
        <w:rPr>
          <w:szCs w:val="22"/>
          <w:lang w:val="en-US"/>
        </w:rPr>
      </w:pPr>
      <w:bookmarkStart w:id="0" w:name="OLE_LINK2"/>
      <w:bookmarkStart w:id="1" w:name="OLE_LINK1"/>
      <w:r>
        <w:rPr>
          <w:szCs w:val="22"/>
          <w:lang w:val="en-US"/>
        </w:rPr>
        <w:t>Comparison between three regression algorithms by applying them on two different datasets</w:t>
      </w:r>
    </w:p>
    <w:bookmarkEnd w:id="0"/>
    <w:bookmarkEnd w:id="1"/>
    <w:p w14:paraId="1B95801F" w14:textId="77777777" w:rsidR="00E34F8C" w:rsidRPr="0072795E" w:rsidRDefault="00E34F8C">
      <w:pPr>
        <w:rPr>
          <w:szCs w:val="22"/>
          <w:lang w:val="en-US"/>
        </w:rPr>
      </w:pPr>
    </w:p>
    <w:p w14:paraId="0E615A10" w14:textId="166CD9AB" w:rsidR="00E34F8C" w:rsidRPr="0072795E" w:rsidRDefault="00BA33D5" w:rsidP="00BA33D5">
      <w:pPr>
        <w:rPr>
          <w:szCs w:val="22"/>
          <w:lang w:val="en-US"/>
        </w:rPr>
      </w:pPr>
      <w:r w:rsidRPr="003D0E01">
        <w:rPr>
          <w:szCs w:val="22"/>
          <w:lang w:val="en-US"/>
        </w:rPr>
        <w:t>Computer Aided Solution Processing</w:t>
      </w:r>
      <w:r>
        <w:rPr>
          <w:szCs w:val="22"/>
          <w:lang w:val="en-US"/>
        </w:rPr>
        <w:t xml:space="preserve">, </w:t>
      </w:r>
      <w:r w:rsidR="006226AC">
        <w:rPr>
          <w:szCs w:val="22"/>
          <w:lang w:val="en-US"/>
        </w:rPr>
        <w:t xml:space="preserve">Spring </w:t>
      </w:r>
      <w:r>
        <w:rPr>
          <w:szCs w:val="22"/>
          <w:lang w:val="en-US"/>
        </w:rPr>
        <w:t>2021</w:t>
      </w:r>
    </w:p>
    <w:p w14:paraId="47C8DF4B" w14:textId="77777777" w:rsidR="00E34F8C" w:rsidRPr="0072795E" w:rsidRDefault="00E34F8C">
      <w:pPr>
        <w:rPr>
          <w:szCs w:val="22"/>
          <w:lang w:val="en-US"/>
        </w:rPr>
      </w:pPr>
    </w:p>
    <w:p w14:paraId="002B2507" w14:textId="2F5C2F16" w:rsidR="00E34F8C" w:rsidRPr="0072795E" w:rsidRDefault="00895326">
      <w:pPr>
        <w:pStyle w:val="Authors"/>
        <w:rPr>
          <w:szCs w:val="22"/>
          <w:lang w:val="en-US"/>
        </w:rPr>
      </w:pPr>
      <w:r>
        <w:rPr>
          <w:szCs w:val="22"/>
          <w:lang w:val="en-US"/>
        </w:rPr>
        <w:t>Mohamed</w:t>
      </w:r>
      <w:r w:rsidR="00D87918" w:rsidRPr="0072795E">
        <w:rPr>
          <w:szCs w:val="22"/>
          <w:lang w:val="en-US"/>
        </w:rPr>
        <w:t xml:space="preserve"> </w:t>
      </w:r>
      <w:proofErr w:type="spellStart"/>
      <w:r>
        <w:rPr>
          <w:szCs w:val="22"/>
          <w:lang w:val="en-US"/>
        </w:rPr>
        <w:t>Rawash</w:t>
      </w:r>
      <w:proofErr w:type="spellEnd"/>
      <w:r w:rsidR="00D87918" w:rsidRPr="0072795E">
        <w:rPr>
          <w:szCs w:val="22"/>
          <w:lang w:val="en-US"/>
        </w:rPr>
        <w:t xml:space="preserve">, </w:t>
      </w:r>
      <w:r w:rsidR="005334D4">
        <w:rPr>
          <w:szCs w:val="22"/>
          <w:lang w:val="en-US"/>
        </w:rPr>
        <w:t>210ADB004</w:t>
      </w:r>
    </w:p>
    <w:p w14:paraId="1280AA30" w14:textId="77777777" w:rsidR="00E34F8C" w:rsidRPr="0072795E" w:rsidRDefault="00E34F8C">
      <w:pPr>
        <w:rPr>
          <w:szCs w:val="22"/>
          <w:lang w:val="en-US"/>
        </w:rPr>
      </w:pPr>
    </w:p>
    <w:p w14:paraId="6D0DBA00" w14:textId="77777777" w:rsidR="00E34F8C" w:rsidRPr="0072795E" w:rsidRDefault="00E34F8C">
      <w:pPr>
        <w:pStyle w:val="Heading1"/>
        <w:rPr>
          <w:rFonts w:cs="Times New Roman"/>
          <w:szCs w:val="22"/>
          <w:u w:val="single"/>
          <w:lang w:val="en-US"/>
        </w:rPr>
      </w:pPr>
      <w:r w:rsidRPr="0072795E">
        <w:rPr>
          <w:rFonts w:cs="Times New Roman"/>
          <w:szCs w:val="22"/>
          <w:lang w:val="en-US"/>
        </w:rPr>
        <w:t xml:space="preserve">1. </w:t>
      </w:r>
      <w:r w:rsidR="00295589" w:rsidRPr="0072795E">
        <w:rPr>
          <w:rFonts w:cs="Times New Roman"/>
          <w:szCs w:val="22"/>
          <w:lang w:val="en-US"/>
        </w:rPr>
        <w:t>Introduction</w:t>
      </w:r>
    </w:p>
    <w:p w14:paraId="21E52410" w14:textId="39CBB61F" w:rsidR="002952E7" w:rsidRDefault="002952E7">
      <w:pPr>
        <w:rPr>
          <w:lang w:val="en-US"/>
        </w:rPr>
      </w:pPr>
    </w:p>
    <w:p w14:paraId="42220165" w14:textId="4A7941B3" w:rsidR="002952E7" w:rsidRPr="0072795E" w:rsidRDefault="00DC53BD" w:rsidP="007A3362">
      <w:pPr>
        <w:rPr>
          <w:rtl/>
          <w:lang w:val="en-US"/>
        </w:rPr>
      </w:pPr>
      <w:r>
        <w:rPr>
          <w:lang w:val="en-US"/>
        </w:rPr>
        <w:t>T</w:t>
      </w:r>
      <w:r w:rsidRPr="00DC53BD">
        <w:rPr>
          <w:lang w:val="en-US"/>
        </w:rPr>
        <w:t xml:space="preserve">o describe the relationships between a set of independent variables and </w:t>
      </w:r>
      <w:r>
        <w:rPr>
          <w:lang w:val="en-US"/>
        </w:rPr>
        <w:t>a</w:t>
      </w:r>
      <w:r w:rsidRPr="00DC53BD">
        <w:rPr>
          <w:lang w:val="en-US"/>
        </w:rPr>
        <w:t xml:space="preserve"> dependent variable</w:t>
      </w:r>
      <w:r>
        <w:rPr>
          <w:lang w:val="en-US"/>
        </w:rPr>
        <w:t xml:space="preserve">, </w:t>
      </w:r>
      <w:r w:rsidR="00D228BF">
        <w:rPr>
          <w:lang w:val="en-US"/>
        </w:rPr>
        <w:t>r</w:t>
      </w:r>
      <w:r>
        <w:rPr>
          <w:lang w:val="en-US"/>
        </w:rPr>
        <w:t>egression analysis is used</w:t>
      </w:r>
      <w:r w:rsidR="00A42E8A">
        <w:rPr>
          <w:lang w:val="en-US"/>
        </w:rPr>
        <w:t xml:space="preserve"> in which models can be developed to predict the</w:t>
      </w:r>
      <w:r w:rsidR="00D228BF">
        <w:rPr>
          <w:lang w:val="en-US"/>
        </w:rPr>
        <w:t xml:space="preserve"> value of the</w:t>
      </w:r>
      <w:r w:rsidR="00A42E8A">
        <w:rPr>
          <w:lang w:val="en-US"/>
        </w:rPr>
        <w:t xml:space="preserve"> dependent variable (the output) of new inputs based on a previous dataset used to train the model</w:t>
      </w:r>
      <w:r w:rsidR="00160B78">
        <w:rPr>
          <w:lang w:val="en-US"/>
        </w:rPr>
        <w:t xml:space="preserve"> [</w:t>
      </w:r>
      <w:r w:rsidR="0033453F">
        <w:rPr>
          <w:lang w:val="en-US"/>
        </w:rPr>
        <w:t>5</w:t>
      </w:r>
      <w:r w:rsidR="00160B78">
        <w:rPr>
          <w:lang w:val="en-US"/>
        </w:rPr>
        <w:t>]</w:t>
      </w:r>
      <w:r w:rsidR="00A42E8A">
        <w:rPr>
          <w:lang w:val="en-US"/>
        </w:rPr>
        <w:t xml:space="preserve">. </w:t>
      </w:r>
      <w:r w:rsidR="00D76FA6" w:rsidRPr="00D76FA6">
        <w:rPr>
          <w:lang w:val="en-US"/>
        </w:rPr>
        <w:t xml:space="preserve">Two different datasets will be used in this project, and multiple regression techniques will be applied to them to </w:t>
      </w:r>
      <w:r w:rsidR="00D228BF" w:rsidRPr="00D228BF">
        <w:rPr>
          <w:lang w:val="en-US"/>
        </w:rPr>
        <w:t>compare the efficiency (speed) and the effectiveness (predictive performance) of the</w:t>
      </w:r>
      <w:r w:rsidR="00D228BF">
        <w:rPr>
          <w:lang w:val="en-US"/>
        </w:rPr>
        <w:t>se regression</w:t>
      </w:r>
      <w:r w:rsidR="00D228BF" w:rsidRPr="00D228BF">
        <w:rPr>
          <w:lang w:val="en-US"/>
        </w:rPr>
        <w:t xml:space="preserve"> algorithms.</w:t>
      </w:r>
      <w:r w:rsidR="00D228BF">
        <w:rPr>
          <w:lang w:val="en-US"/>
        </w:rPr>
        <w:t xml:space="preserve"> The first dataset is about </w:t>
      </w:r>
      <w:r w:rsidR="00D228BF" w:rsidRPr="00D228BF">
        <w:rPr>
          <w:lang w:val="en-US"/>
        </w:rPr>
        <w:t>Combined Cycle Power Plant</w:t>
      </w:r>
      <w:r w:rsidR="00194B2A">
        <w:rPr>
          <w:lang w:val="en-US"/>
        </w:rPr>
        <w:t xml:space="preserve"> in which the f</w:t>
      </w:r>
      <w:r w:rsidR="00194B2A" w:rsidRPr="00194B2A">
        <w:rPr>
          <w:lang w:val="en-US"/>
        </w:rPr>
        <w:t>eatures consist of hourly average ambient variables Temperature</w:t>
      </w:r>
      <w:r w:rsidR="007A3362">
        <w:rPr>
          <w:lang w:val="en-US"/>
        </w:rPr>
        <w:t xml:space="preserve"> and other factors</w:t>
      </w:r>
      <w:r w:rsidR="00194B2A" w:rsidRPr="00194B2A">
        <w:rPr>
          <w:lang w:val="en-US"/>
        </w:rPr>
        <w:t xml:space="preserve"> to predict the net hourly electrical energy output of the plant.</w:t>
      </w:r>
      <w:r w:rsidR="00D228BF">
        <w:rPr>
          <w:lang w:val="en-US"/>
        </w:rPr>
        <w:t xml:space="preserve"> </w:t>
      </w:r>
      <w:r w:rsidR="007A3362">
        <w:rPr>
          <w:lang w:val="en-US"/>
        </w:rPr>
        <w:t>While</w:t>
      </w:r>
      <w:r w:rsidR="00D228BF">
        <w:rPr>
          <w:lang w:val="en-US"/>
        </w:rPr>
        <w:t xml:space="preserve"> the second dataset</w:t>
      </w:r>
      <w:r w:rsidR="00194B2A">
        <w:rPr>
          <w:lang w:val="en-US"/>
        </w:rPr>
        <w:t xml:space="preserve"> is about p</w:t>
      </w:r>
      <w:r w:rsidR="00194B2A" w:rsidRPr="00194B2A">
        <w:rPr>
          <w:lang w:val="en-US"/>
        </w:rPr>
        <w:t>rediction of residuary resistance of sailing yachts</w:t>
      </w:r>
      <w:r w:rsidR="00D228BF">
        <w:rPr>
          <w:lang w:val="en-US"/>
        </w:rPr>
        <w:t xml:space="preserve"> </w:t>
      </w:r>
      <w:r w:rsidR="00194B2A">
        <w:rPr>
          <w:lang w:val="en-US"/>
        </w:rPr>
        <w:t xml:space="preserve">based on </w:t>
      </w:r>
      <w:r w:rsidR="00194B2A" w:rsidRPr="00194B2A">
        <w:rPr>
          <w:lang w:val="en-US"/>
        </w:rPr>
        <w:t>the basic hull dimensions</w:t>
      </w:r>
      <w:r w:rsidR="00D228BF">
        <w:rPr>
          <w:lang w:val="en-US"/>
        </w:rPr>
        <w:t>. The three regression algorithms that will be applied on these two datasets are</w:t>
      </w:r>
      <w:r w:rsidR="00704E6B">
        <w:rPr>
          <w:lang w:val="en-US"/>
        </w:rPr>
        <w:t xml:space="preserve"> multiple</w:t>
      </w:r>
      <w:r w:rsidR="00D228BF">
        <w:rPr>
          <w:lang w:val="en-US"/>
        </w:rPr>
        <w:t xml:space="preserve"> linear regression, random forest regression, and K-nearest neighbors.</w:t>
      </w:r>
    </w:p>
    <w:p w14:paraId="2681CC4F" w14:textId="77777777" w:rsidR="00E34F8C" w:rsidRPr="0072795E" w:rsidRDefault="00E34F8C">
      <w:pPr>
        <w:rPr>
          <w:szCs w:val="22"/>
          <w:u w:val="single"/>
          <w:lang w:val="en-US"/>
        </w:rPr>
      </w:pPr>
    </w:p>
    <w:p w14:paraId="5C87B9A8" w14:textId="2B71F31E" w:rsidR="00E34F8C" w:rsidRPr="0072795E" w:rsidRDefault="00E34F8C">
      <w:pPr>
        <w:pStyle w:val="Heading1"/>
        <w:rPr>
          <w:szCs w:val="22"/>
          <w:lang w:val="en-US"/>
        </w:rPr>
      </w:pPr>
      <w:r w:rsidRPr="0072795E">
        <w:rPr>
          <w:rFonts w:cs="Times New Roman"/>
          <w:szCs w:val="22"/>
          <w:lang w:val="en-US"/>
        </w:rPr>
        <w:t xml:space="preserve">2. </w:t>
      </w:r>
      <w:r w:rsidR="004D7BD3" w:rsidRPr="00CE4E20">
        <w:rPr>
          <w:szCs w:val="22"/>
          <w:lang w:val="en-US"/>
        </w:rPr>
        <w:t>Theoretical Explanation</w:t>
      </w:r>
    </w:p>
    <w:p w14:paraId="5DEA3C65" w14:textId="77777777" w:rsidR="00E34F8C" w:rsidRPr="0072795E" w:rsidRDefault="00E34F8C">
      <w:pPr>
        <w:keepNext/>
        <w:rPr>
          <w:szCs w:val="22"/>
          <w:lang w:val="en-US"/>
        </w:rPr>
      </w:pPr>
    </w:p>
    <w:p w14:paraId="0B3F1734" w14:textId="300B9113" w:rsidR="00E34F8C" w:rsidRPr="0072795E" w:rsidRDefault="000804FB" w:rsidP="003E3C5B">
      <w:pPr>
        <w:rPr>
          <w:szCs w:val="22"/>
          <w:lang w:val="en-US"/>
        </w:rPr>
      </w:pPr>
      <w:r>
        <w:rPr>
          <w:lang w:val="en-US"/>
        </w:rPr>
        <w:t>T</w:t>
      </w:r>
      <w:r w:rsidR="004D7BD3">
        <w:rPr>
          <w:lang w:val="en-US"/>
        </w:rPr>
        <w:t>his section</w:t>
      </w:r>
      <w:r>
        <w:rPr>
          <w:lang w:val="en-US"/>
        </w:rPr>
        <w:t xml:space="preserve"> provides</w:t>
      </w:r>
      <w:r w:rsidR="004D7BD3">
        <w:rPr>
          <w:lang w:val="en-US"/>
        </w:rPr>
        <w:t xml:space="preserve"> </w:t>
      </w:r>
      <w:r w:rsidR="004D7BD3" w:rsidRPr="004D7BD3">
        <w:rPr>
          <w:lang w:val="en-US"/>
        </w:rPr>
        <w:t xml:space="preserve">theoretical explanation of </w:t>
      </w:r>
      <w:r w:rsidR="00704E6B">
        <w:rPr>
          <w:lang w:val="en-US"/>
        </w:rPr>
        <w:t xml:space="preserve">multiple </w:t>
      </w:r>
      <w:r>
        <w:rPr>
          <w:lang w:val="en-US"/>
        </w:rPr>
        <w:t>linear regression, random forest regression, and K-nearest neighbors</w:t>
      </w:r>
      <w:r w:rsidRPr="004D7BD3">
        <w:rPr>
          <w:lang w:val="en-US"/>
        </w:rPr>
        <w:t xml:space="preserve"> </w:t>
      </w:r>
      <w:r w:rsidR="004D7BD3" w:rsidRPr="004D7BD3">
        <w:rPr>
          <w:lang w:val="en-US"/>
        </w:rPr>
        <w:t xml:space="preserve">that will be applied </w:t>
      </w:r>
      <w:r>
        <w:rPr>
          <w:lang w:val="en-US"/>
        </w:rPr>
        <w:t>on the two datasets. Also, it provides an explanation about the k-fold cross validation method and the testing criteria of the generated regression models.</w:t>
      </w:r>
    </w:p>
    <w:p w14:paraId="0E69D061" w14:textId="77777777" w:rsidR="00E34F8C" w:rsidRPr="0072795E" w:rsidRDefault="00E34F8C">
      <w:pPr>
        <w:rPr>
          <w:szCs w:val="22"/>
          <w:lang w:val="en-US"/>
        </w:rPr>
      </w:pPr>
    </w:p>
    <w:p w14:paraId="0C6BCC58" w14:textId="267C78FB" w:rsidR="00E34F8C" w:rsidRDefault="00E34F8C">
      <w:pPr>
        <w:pStyle w:val="Heading2"/>
        <w:rPr>
          <w:szCs w:val="22"/>
          <w:lang w:val="en-US"/>
        </w:rPr>
      </w:pPr>
      <w:r w:rsidRPr="0072795E">
        <w:rPr>
          <w:szCs w:val="22"/>
          <w:lang w:val="en-US"/>
        </w:rPr>
        <w:t>2.</w:t>
      </w:r>
      <w:r w:rsidR="00F30BED" w:rsidRPr="0072795E">
        <w:rPr>
          <w:szCs w:val="22"/>
          <w:lang w:val="en-US"/>
        </w:rPr>
        <w:t>1</w:t>
      </w:r>
      <w:r w:rsidRPr="0072795E">
        <w:rPr>
          <w:szCs w:val="22"/>
          <w:lang w:val="en-US"/>
        </w:rPr>
        <w:t xml:space="preserve">. </w:t>
      </w:r>
      <w:r w:rsidR="00177942" w:rsidRPr="00177942">
        <w:rPr>
          <w:szCs w:val="22"/>
          <w:lang w:val="en-US"/>
        </w:rPr>
        <w:t>Multiple Linear Regression</w:t>
      </w:r>
    </w:p>
    <w:p w14:paraId="103A0463" w14:textId="0C80FF30" w:rsidR="00177942" w:rsidRDefault="00177942" w:rsidP="00177942">
      <w:pPr>
        <w:rPr>
          <w:lang w:val="en-US"/>
        </w:rPr>
      </w:pPr>
    </w:p>
    <w:p w14:paraId="2D7404BC" w14:textId="16313389" w:rsidR="004E4E6D" w:rsidRDefault="004E4E6D" w:rsidP="00177942">
      <w:pPr>
        <w:rPr>
          <w:lang w:val="en-US"/>
        </w:rPr>
      </w:pPr>
      <w:r w:rsidRPr="004E4E6D">
        <w:rPr>
          <w:lang w:val="en-US"/>
        </w:rPr>
        <w:t>Multiple linear regression is a method of fitting a linear equation to observed data to model the relationship between two or more explanatory variables</w:t>
      </w:r>
      <w:r>
        <w:rPr>
          <w:lang w:val="en-US"/>
        </w:rPr>
        <w:t xml:space="preserve"> (inputs)</w:t>
      </w:r>
      <w:r w:rsidRPr="004E4E6D">
        <w:rPr>
          <w:lang w:val="en-US"/>
        </w:rPr>
        <w:t xml:space="preserve"> and a response variable</w:t>
      </w:r>
      <w:r>
        <w:rPr>
          <w:lang w:val="en-US"/>
        </w:rPr>
        <w:t xml:space="preserve"> (output)</w:t>
      </w:r>
      <w:r w:rsidRPr="004E4E6D">
        <w:rPr>
          <w:lang w:val="en-US"/>
        </w:rPr>
        <w:t xml:space="preserve">. Any </w:t>
      </w:r>
      <m:oMath>
        <m:r>
          <w:rPr>
            <w:rFonts w:ascii="Cambria Math" w:hAnsi="Cambria Math"/>
            <w:lang w:val="en-US"/>
          </w:rPr>
          <m:t>X</m:t>
        </m:r>
      </m:oMath>
      <w:r w:rsidRPr="004E4E6D">
        <w:rPr>
          <w:lang w:val="en-US"/>
        </w:rPr>
        <w:t xml:space="preserve"> value</w:t>
      </w:r>
      <w:r w:rsidR="003628B6">
        <w:rPr>
          <w:lang w:val="en-US"/>
        </w:rPr>
        <w:t xml:space="preserve"> has a contribution by an effect factor </w:t>
      </w:r>
      <m:oMath>
        <m:r>
          <w:rPr>
            <w:rFonts w:ascii="Cambria Math" w:hAnsi="Cambria Math"/>
            <w:lang w:val="en-US"/>
          </w:rPr>
          <m:t>β</m:t>
        </m:r>
      </m:oMath>
      <w:r w:rsidR="003628B6">
        <w:rPr>
          <w:lang w:val="en-US"/>
        </w:rPr>
        <w:t xml:space="preserve"> to</w:t>
      </w:r>
      <w:r w:rsidRPr="004E4E6D">
        <w:rPr>
          <w:lang w:val="en-US"/>
        </w:rPr>
        <w:t xml:space="preserve"> correspond to a </w:t>
      </w:r>
      <m:oMath>
        <m:r>
          <w:rPr>
            <w:rFonts w:ascii="Cambria Math" w:hAnsi="Cambria Math"/>
            <w:lang w:val="en-US"/>
          </w:rPr>
          <m:t>Y</m:t>
        </m:r>
      </m:oMath>
      <w:r w:rsidRPr="004E4E6D">
        <w:rPr>
          <w:lang w:val="en-US"/>
        </w:rPr>
        <w:t xml:space="preserve"> value in the dependent variable</w:t>
      </w:r>
      <w:r w:rsidR="00914FC8">
        <w:rPr>
          <w:lang w:val="en-US"/>
        </w:rPr>
        <w:t xml:space="preserve"> [</w:t>
      </w:r>
      <w:r w:rsidR="00160B78">
        <w:rPr>
          <w:lang w:val="en-US"/>
        </w:rPr>
        <w:t>6</w:t>
      </w:r>
      <w:r w:rsidR="00914FC8">
        <w:rPr>
          <w:lang w:val="en-US"/>
        </w:rPr>
        <w:t>]</w:t>
      </w:r>
      <w:r w:rsidRPr="004E4E6D">
        <w:rPr>
          <w:lang w:val="en-US"/>
        </w:rPr>
        <w:t>.</w:t>
      </w:r>
      <w:r>
        <w:rPr>
          <w:lang w:val="en-US"/>
        </w:rPr>
        <w:t xml:space="preserve"> </w:t>
      </w:r>
      <w:r w:rsidRPr="004E4E6D">
        <w:rPr>
          <w:lang w:val="en-US"/>
        </w:rPr>
        <w:t>Formally, the model for multiple linear regression is</w:t>
      </w:r>
      <w:r w:rsidR="003628B6">
        <w:rPr>
          <w:lang w:val="en-US"/>
        </w:rPr>
        <w:t>:</w:t>
      </w:r>
    </w:p>
    <w:p w14:paraId="4321F71E" w14:textId="0912128B" w:rsidR="004E4E6D" w:rsidRDefault="004E4E6D" w:rsidP="00177942">
      <w:pPr>
        <w:rPr>
          <w:lang w:val="en-US"/>
        </w:rPr>
      </w:pPr>
    </w:p>
    <w:p w14:paraId="155E0D67" w14:textId="09B20E08" w:rsidR="004E4E6D" w:rsidRDefault="004E4E6D" w:rsidP="004E4E6D">
      <w:pPr>
        <w:tabs>
          <w:tab w:val="center" w:pos="4536"/>
          <w:tab w:val="right" w:pos="9072"/>
        </w:tabs>
        <w:rPr>
          <w:lang w:val="en-US"/>
        </w:rPr>
      </w:pPr>
      <w:r w:rsidRPr="0072795E">
        <w:rPr>
          <w:lang w:val="en-US"/>
        </w:rPr>
        <w:tab/>
      </w:r>
      <m:oMath>
        <m:r>
          <w:rPr>
            <w:rFonts w:ascii="Cambria Math" w:hAnsi="Cambria Math"/>
            <w:lang w:val="en-US"/>
          </w:rPr>
          <m:t>Y=</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r>
          <m:rPr>
            <m:sty m:val="p"/>
          </m:rPr>
          <w:rPr>
            <w:rFonts w:ascii="Cambria Math" w:hAnsi="Cambria Math"/>
            <w:lang w:val="en-US"/>
          </w:rPr>
          <m:t xml:space="preserve">ε </m:t>
        </m:r>
      </m:oMath>
      <w:r w:rsidRPr="0072795E">
        <w:rPr>
          <w:lang w:val="en-US"/>
        </w:rPr>
        <w:t>,</w:t>
      </w:r>
      <w:r w:rsidRPr="0072795E">
        <w:rPr>
          <w:lang w:val="en-US"/>
        </w:rPr>
        <w:tab/>
        <w:t>(1)</w:t>
      </w:r>
    </w:p>
    <w:p w14:paraId="612236D2" w14:textId="77777777" w:rsidR="004E4E6D" w:rsidRDefault="004E4E6D" w:rsidP="00177942">
      <w:pPr>
        <w:rPr>
          <w:lang w:val="en-US"/>
        </w:rPr>
      </w:pPr>
    </w:p>
    <w:p w14:paraId="5E5B6D92" w14:textId="1E1843B9" w:rsidR="00593781" w:rsidRDefault="003628B6" w:rsidP="00850E4E">
      <w:pPr>
        <w:rPr>
          <w:lang w:val="en-US"/>
        </w:rPr>
      </w:pPr>
      <w:r w:rsidRPr="0072795E">
        <w:rPr>
          <w:lang w:val="en-US"/>
        </w:rPr>
        <w:t xml:space="preserve">where </w:t>
      </w:r>
      <m:oMath>
        <m:r>
          <w:rPr>
            <w:rFonts w:ascii="Cambria Math" w:hAnsi="Cambria Math"/>
            <w:lang w:val="en-US"/>
          </w:rPr>
          <m:t>Y</m:t>
        </m:r>
      </m:oMath>
      <w:r w:rsidRPr="0072795E">
        <w:rPr>
          <w:lang w:val="en-US"/>
        </w:rPr>
        <w:t xml:space="preserve"> is</w:t>
      </w:r>
      <w:r w:rsidR="008E327F">
        <w:rPr>
          <w:lang w:val="en-US"/>
        </w:rPr>
        <w:t xml:space="preserve"> the output or the response variable</w:t>
      </w:r>
      <w:r w:rsidR="00DE2AB3">
        <w:rPr>
          <w:lang w:val="en-US"/>
        </w:rPr>
        <w:t>;</w:t>
      </w:r>
      <w:r w:rsidR="00850E4E">
        <w:rPr>
          <w:lang w:val="en-US"/>
        </w:rPr>
        <w:t xml:space="preserve"> </w:t>
      </w:r>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0</m:t>
            </m:r>
          </m:sub>
        </m:sSub>
      </m:oMath>
      <w:r w:rsidR="008E327F">
        <w:rPr>
          <w:lang w:val="en-US"/>
        </w:rPr>
        <w:t xml:space="preserve"> is a constant y-intercept and </w:t>
      </w:r>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i</m:t>
            </m:r>
          </m:sub>
        </m:sSub>
      </m:oMath>
      <w:r w:rsidR="008E327F">
        <w:rPr>
          <w:lang w:val="en-US"/>
        </w:rPr>
        <w:t xml:space="preserve"> is the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sidR="008E327F">
        <w:rPr>
          <w:lang w:val="en-US"/>
        </w:rPr>
        <w:t xml:space="preserve"> effect factor</w:t>
      </w:r>
      <w:r w:rsidR="00277CBA">
        <w:rPr>
          <w:lang w:val="en-US"/>
        </w:rPr>
        <w:t xml:space="preserve"> for each input</w:t>
      </w:r>
      <w:r w:rsidR="008E327F">
        <w:rPr>
          <w:lang w:val="en-US"/>
        </w:rPr>
        <w:t xml:space="preserve"> where </w:t>
      </w:r>
      <m:oMath>
        <m:r>
          <w:rPr>
            <w:rFonts w:ascii="Cambria Math" w:hAnsi="Cambria Math"/>
            <w:lang w:val="en-US"/>
          </w:rPr>
          <m:t>1≤i≤p</m:t>
        </m:r>
      </m:oMath>
      <w:r w:rsidR="008E327F">
        <w:rPr>
          <w:lang w:val="en-US"/>
        </w:rPr>
        <w:t xml:space="preserve"> and </w:t>
      </w:r>
      <m:oMath>
        <m:r>
          <w:rPr>
            <w:rFonts w:ascii="Cambria Math" w:hAnsi="Cambria Math"/>
            <w:lang w:val="en-US"/>
          </w:rPr>
          <m:t>p</m:t>
        </m:r>
      </m:oMath>
      <w:r w:rsidR="008E327F">
        <w:rPr>
          <w:lang w:val="en-US"/>
        </w:rPr>
        <w:t xml:space="preserve"> is the number of inputs</w:t>
      </w:r>
      <w:r w:rsidR="00DE2AB3">
        <w:rPr>
          <w:lang w:val="en-US"/>
        </w:rPr>
        <w:t>;</w:t>
      </w:r>
      <w:r w:rsidR="008E327F">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8E327F">
        <w:rPr>
          <w:lang w:val="en-US"/>
        </w:rPr>
        <w:t xml:space="preserve"> is the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sidR="008E327F">
        <w:rPr>
          <w:lang w:val="en-US"/>
        </w:rPr>
        <w:t xml:space="preserve">input where </w:t>
      </w:r>
      <m:oMath>
        <m:r>
          <w:rPr>
            <w:rFonts w:ascii="Cambria Math" w:hAnsi="Cambria Math"/>
            <w:lang w:val="en-US"/>
          </w:rPr>
          <m:t>1≤i≤p</m:t>
        </m:r>
      </m:oMath>
      <w:r w:rsidR="008E327F">
        <w:rPr>
          <w:lang w:val="en-US"/>
        </w:rPr>
        <w:t xml:space="preserve"> and </w:t>
      </w:r>
      <m:oMath>
        <m:r>
          <w:rPr>
            <w:rFonts w:ascii="Cambria Math" w:hAnsi="Cambria Math"/>
            <w:lang w:val="en-US"/>
          </w:rPr>
          <m:t>p</m:t>
        </m:r>
      </m:oMath>
      <w:r w:rsidR="008E327F">
        <w:rPr>
          <w:lang w:val="en-US"/>
        </w:rPr>
        <w:t xml:space="preserve"> is the number of inputs</w:t>
      </w:r>
      <w:r w:rsidR="00DE2AB3">
        <w:rPr>
          <w:lang w:val="en-US"/>
        </w:rPr>
        <w:t>;</w:t>
      </w:r>
      <w:r w:rsidR="008E327F">
        <w:rPr>
          <w:lang w:val="en-US"/>
        </w:rPr>
        <w:t xml:space="preserve"> </w:t>
      </w:r>
      <m:oMath>
        <m:r>
          <m:rPr>
            <m:sty m:val="p"/>
          </m:rPr>
          <w:rPr>
            <w:rFonts w:ascii="Cambria Math" w:hAnsi="Cambria Math"/>
            <w:lang w:val="en-US"/>
          </w:rPr>
          <m:t xml:space="preserve">ε </m:t>
        </m:r>
      </m:oMath>
      <w:r w:rsidR="00593781">
        <w:rPr>
          <w:lang w:val="en-US"/>
        </w:rPr>
        <w:t xml:space="preserve"> is </w:t>
      </w:r>
      <w:r w:rsidR="00593781" w:rsidRPr="00593781">
        <w:rPr>
          <w:lang w:val="en-US"/>
        </w:rPr>
        <w:t>the model deviations</w:t>
      </w:r>
      <w:r w:rsidR="008E327F">
        <w:rPr>
          <w:lang w:val="en-US"/>
        </w:rPr>
        <w:t>.</w:t>
      </w:r>
    </w:p>
    <w:p w14:paraId="470D4579" w14:textId="632F0035" w:rsidR="00B335D7" w:rsidRDefault="00B335D7" w:rsidP="008E327F">
      <w:pPr>
        <w:rPr>
          <w:lang w:val="en-US"/>
        </w:rPr>
      </w:pPr>
    </w:p>
    <w:p w14:paraId="1C36B76B" w14:textId="1466B3CA" w:rsidR="00B335D7" w:rsidRDefault="00B335D7" w:rsidP="00B335D7">
      <w:pPr>
        <w:rPr>
          <w:lang w:val="en-US"/>
        </w:rPr>
      </w:pPr>
      <w:r>
        <w:rPr>
          <w:lang w:val="en-US"/>
        </w:rPr>
        <w:t xml:space="preserve">As the input (explanatory variables) and the output (response variable) are given in the provided datasets, the aim is to </w:t>
      </w:r>
      <w:r w:rsidR="00607A53">
        <w:rPr>
          <w:lang w:val="en-US"/>
        </w:rPr>
        <w:t>estimate</w:t>
      </w:r>
      <w:r>
        <w:rPr>
          <w:lang w:val="en-US"/>
        </w:rPr>
        <w:t xml:space="preserve"> the effect factors </w:t>
      </w:r>
      <m:oMath>
        <m:r>
          <w:rPr>
            <w:rFonts w:ascii="Cambria Math" w:hAnsi="Cambria Math"/>
            <w:lang w:val="en-US"/>
          </w:rPr>
          <m:t>β</m:t>
        </m:r>
      </m:oMath>
      <w:r>
        <w:rPr>
          <w:lang w:val="en-US"/>
        </w:rPr>
        <w:t xml:space="preserve">. </w:t>
      </w:r>
      <w:r w:rsidR="00607A53">
        <w:rPr>
          <w:lang w:val="en-US"/>
        </w:rPr>
        <w:t>T</w:t>
      </w:r>
      <w:r>
        <w:rPr>
          <w:lang w:val="en-US"/>
        </w:rPr>
        <w:t>h</w:t>
      </w:r>
      <w:r w:rsidR="00607A53">
        <w:rPr>
          <w:lang w:val="en-US"/>
        </w:rPr>
        <w:t>e</w:t>
      </w:r>
      <w:r>
        <w:rPr>
          <w:lang w:val="en-US"/>
        </w:rPr>
        <w:t>se factors</w:t>
      </w:r>
      <w:r w:rsidR="00607A53">
        <w:rPr>
          <w:lang w:val="en-US"/>
        </w:rPr>
        <w:t xml:space="preserve"> can be estimated by many ways</w:t>
      </w:r>
      <w:r w:rsidR="00096EA0">
        <w:rPr>
          <w:lang w:val="en-US"/>
        </w:rPr>
        <w:t>, one of them is the least square method and the solution can be represented by the following formula</w:t>
      </w:r>
      <w:r w:rsidR="00607A53">
        <w:rPr>
          <w:lang w:val="en-US"/>
        </w:rPr>
        <w:t>:</w:t>
      </w:r>
    </w:p>
    <w:p w14:paraId="7A273984" w14:textId="77777777" w:rsidR="00B335D7" w:rsidRDefault="00B335D7" w:rsidP="00B335D7">
      <w:pPr>
        <w:rPr>
          <w:lang w:val="en-US"/>
        </w:rPr>
      </w:pPr>
    </w:p>
    <w:p w14:paraId="4DD67F41" w14:textId="77777777" w:rsidR="00B335D7" w:rsidRPr="0072795E" w:rsidRDefault="00B335D7" w:rsidP="00B335D7">
      <w:pPr>
        <w:tabs>
          <w:tab w:val="center" w:pos="4536"/>
          <w:tab w:val="right" w:pos="9072"/>
        </w:tabs>
        <w:rPr>
          <w:lang w:val="en-US"/>
        </w:rPr>
      </w:pPr>
      <w:r w:rsidRPr="0072795E">
        <w:rPr>
          <w:lang w:val="en-US"/>
        </w:rPr>
        <w:tab/>
      </w:r>
      <m:oMath>
        <m:r>
          <w:rPr>
            <w:rFonts w:ascii="Cambria Math" w:hAnsi="Cambria Math"/>
            <w:lang w:val="en-US"/>
          </w:rPr>
          <m:t>β=</m:t>
        </m:r>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 xml:space="preserve"> X)</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 xml:space="preserve"> Y </m:t>
        </m:r>
      </m:oMath>
      <w:r>
        <w:rPr>
          <w:lang w:val="en-US"/>
        </w:rPr>
        <w:t>,</w:t>
      </w:r>
      <w:r w:rsidRPr="0072795E">
        <w:rPr>
          <w:lang w:val="en-US"/>
        </w:rPr>
        <w:tab/>
        <w:t>(</w:t>
      </w:r>
      <w:r>
        <w:rPr>
          <w:lang w:val="en-US"/>
        </w:rPr>
        <w:t>2</w:t>
      </w:r>
      <w:r w:rsidRPr="0072795E">
        <w:rPr>
          <w:lang w:val="en-US"/>
        </w:rPr>
        <w:t>)</w:t>
      </w:r>
    </w:p>
    <w:p w14:paraId="38DCB5A8" w14:textId="77777777" w:rsidR="00B335D7" w:rsidRDefault="00B335D7" w:rsidP="00B335D7">
      <w:pPr>
        <w:rPr>
          <w:lang w:val="en-US"/>
        </w:rPr>
      </w:pPr>
    </w:p>
    <w:p w14:paraId="0631CE18" w14:textId="027E317D" w:rsidR="00B335D7" w:rsidRDefault="00B335D7" w:rsidP="003763C4">
      <w:pPr>
        <w:rPr>
          <w:lang w:val="en-US"/>
        </w:rPr>
      </w:pPr>
      <w:r w:rsidRPr="0072795E">
        <w:rPr>
          <w:lang w:val="en-US"/>
        </w:rPr>
        <w:t xml:space="preserve">where </w:t>
      </w:r>
      <m:oMath>
        <m:r>
          <w:rPr>
            <w:rFonts w:ascii="Cambria Math" w:hAnsi="Cambria Math"/>
            <w:lang w:val="en-US"/>
          </w:rPr>
          <m:t>Y</m:t>
        </m:r>
      </m:oMath>
      <w:r w:rsidRPr="0072795E">
        <w:rPr>
          <w:lang w:val="en-US"/>
        </w:rPr>
        <w:t xml:space="preserve"> is </w:t>
      </w:r>
      <w:r>
        <w:rPr>
          <w:lang w:val="en-US"/>
        </w:rPr>
        <w:t xml:space="preserve">a matrix of the </w:t>
      </w:r>
      <w:r w:rsidR="00954545">
        <w:rPr>
          <w:lang w:val="en-US"/>
        </w:rPr>
        <w:t>output (response variable)</w:t>
      </w:r>
      <w:r w:rsidR="00DE2AB3">
        <w:rPr>
          <w:lang w:val="en-US"/>
        </w:rPr>
        <w:t>;</w:t>
      </w:r>
      <w:r>
        <w:rPr>
          <w:lang w:val="en-US"/>
        </w:rPr>
        <w:t xml:space="preserve"> </w:t>
      </w:r>
      <m:oMath>
        <m:r>
          <w:rPr>
            <w:rFonts w:ascii="Cambria Math" w:hAnsi="Cambria Math"/>
            <w:lang w:val="en-US"/>
          </w:rPr>
          <m:t>X</m:t>
        </m:r>
      </m:oMath>
      <w:r>
        <w:rPr>
          <w:lang w:val="en-US"/>
        </w:rPr>
        <w:t xml:space="preserve"> is a matrix of </w:t>
      </w:r>
      <w:r w:rsidR="00954545">
        <w:rPr>
          <w:lang w:val="en-US"/>
        </w:rPr>
        <w:t>the input (explanatory variables)</w:t>
      </w:r>
      <w:r w:rsidR="00DE2AB3">
        <w:rPr>
          <w:lang w:val="en-US"/>
        </w:rPr>
        <w:t>;</w:t>
      </w: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is the matrix transpose of the </w:t>
      </w:r>
      <w:r w:rsidR="003763C4">
        <w:rPr>
          <w:lang w:val="en-US"/>
        </w:rPr>
        <w:t xml:space="preserve">input (explanatory variables) </w:t>
      </w:r>
      <w:r>
        <w:rPr>
          <w:lang w:val="en-US"/>
        </w:rPr>
        <w:t>in the training data</w:t>
      </w:r>
      <w:r w:rsidR="003763C4">
        <w:rPr>
          <w:lang w:val="en-US"/>
        </w:rPr>
        <w:t>set</w:t>
      </w:r>
      <w:r>
        <w:rPr>
          <w:lang w:val="en-US"/>
        </w:rPr>
        <w:t xml:space="preserve">. </w:t>
      </w:r>
    </w:p>
    <w:p w14:paraId="1D27D583" w14:textId="77777777" w:rsidR="00B335D7" w:rsidRPr="0072795E" w:rsidRDefault="00B335D7" w:rsidP="008E327F">
      <w:pPr>
        <w:rPr>
          <w:lang w:val="en-US"/>
        </w:rPr>
      </w:pPr>
    </w:p>
    <w:p w14:paraId="121284C9" w14:textId="77777777" w:rsidR="00A0663F" w:rsidRPr="0072795E" w:rsidRDefault="00A0663F" w:rsidP="00A0663F">
      <w:pPr>
        <w:pStyle w:val="Heading2"/>
        <w:rPr>
          <w:szCs w:val="22"/>
          <w:lang w:val="en-US"/>
        </w:rPr>
      </w:pPr>
      <w:r w:rsidRPr="0072795E">
        <w:rPr>
          <w:szCs w:val="22"/>
          <w:lang w:val="en-US"/>
        </w:rPr>
        <w:t xml:space="preserve">2.2. </w:t>
      </w:r>
      <w:r>
        <w:rPr>
          <w:szCs w:val="22"/>
          <w:lang w:val="en-US"/>
        </w:rPr>
        <w:t>Random Forest regression</w:t>
      </w:r>
    </w:p>
    <w:p w14:paraId="6B7CCB10" w14:textId="77777777" w:rsidR="00A0663F" w:rsidRPr="0072795E" w:rsidRDefault="00A0663F" w:rsidP="00A0663F">
      <w:pPr>
        <w:pStyle w:val="BodyText1"/>
        <w:ind w:firstLine="0"/>
        <w:rPr>
          <w:szCs w:val="22"/>
          <w:lang w:val="en-US"/>
        </w:rPr>
      </w:pPr>
    </w:p>
    <w:p w14:paraId="1E8AFACD" w14:textId="79CCD5D5" w:rsidR="00E34F8C" w:rsidRDefault="00655870">
      <w:pPr>
        <w:pStyle w:val="Firstparagraph"/>
        <w:rPr>
          <w:lang w:val="en-US"/>
        </w:rPr>
      </w:pPr>
      <w:r w:rsidRPr="00655870">
        <w:rPr>
          <w:lang w:val="en-US"/>
        </w:rPr>
        <w:t>Random Forest Regression is a supervised learning algorithm that uses ensemble learning method which is a technique that combines predictions from multiple machine learning algorithms to produce a more accurate prediction than a single model</w:t>
      </w:r>
      <w:r w:rsidR="00914FC8">
        <w:rPr>
          <w:lang w:val="en-US"/>
        </w:rPr>
        <w:t xml:space="preserve"> [3]</w:t>
      </w:r>
      <w:r w:rsidRPr="00655870">
        <w:rPr>
          <w:lang w:val="en-US"/>
        </w:rPr>
        <w:t xml:space="preserve">. </w:t>
      </w:r>
      <w:r w:rsidR="003865B0">
        <w:rPr>
          <w:lang w:val="en-US"/>
        </w:rPr>
        <w:t>As shown in figure 1</w:t>
      </w:r>
      <w:r w:rsidRPr="00655870">
        <w:rPr>
          <w:lang w:val="en-US"/>
        </w:rPr>
        <w:t>, random forest regression is made up of independent decision trees</w:t>
      </w:r>
      <w:r w:rsidR="0094574B">
        <w:rPr>
          <w:lang w:val="en-US"/>
        </w:rPr>
        <w:t xml:space="preserve"> each with </w:t>
      </w:r>
      <w:r w:rsidR="0094574B" w:rsidRPr="0094574B">
        <w:rPr>
          <w:lang w:val="en-US"/>
        </w:rPr>
        <w:t>random k data points from the training set</w:t>
      </w:r>
      <w:r w:rsidRPr="00655870">
        <w:rPr>
          <w:lang w:val="en-US"/>
        </w:rPr>
        <w:t xml:space="preserve"> that run in </w:t>
      </w:r>
      <w:r w:rsidR="0094574B" w:rsidRPr="00655870">
        <w:rPr>
          <w:lang w:val="en-US"/>
        </w:rPr>
        <w:t>parallel,</w:t>
      </w:r>
      <w:r w:rsidR="003865B0">
        <w:rPr>
          <w:lang w:val="en-US"/>
        </w:rPr>
        <w:t xml:space="preserve"> </w:t>
      </w:r>
      <w:r w:rsidR="003865B0">
        <w:rPr>
          <w:lang w:val="en-US"/>
        </w:rPr>
        <w:lastRenderedPageBreak/>
        <w:t xml:space="preserve">and the result is </w:t>
      </w:r>
      <w:r w:rsidR="003865B0" w:rsidRPr="003865B0">
        <w:rPr>
          <w:lang w:val="en-US"/>
        </w:rPr>
        <w:t xml:space="preserve">the average across </w:t>
      </w:r>
      <w:r w:rsidR="007D355F" w:rsidRPr="003865B0">
        <w:rPr>
          <w:lang w:val="en-US"/>
        </w:rPr>
        <w:t>all</w:t>
      </w:r>
      <w:r w:rsidR="003865B0" w:rsidRPr="003865B0">
        <w:rPr>
          <w:lang w:val="en-US"/>
        </w:rPr>
        <w:t xml:space="preserve"> the predicted y values</w:t>
      </w:r>
      <w:r w:rsidR="003865B0">
        <w:rPr>
          <w:lang w:val="en-US"/>
        </w:rPr>
        <w:t xml:space="preserve"> from all trees</w:t>
      </w:r>
      <w:r w:rsidRPr="00655870">
        <w:rPr>
          <w:lang w:val="en-US"/>
        </w:rPr>
        <w:t>. Since it considers all the results generated by each decision tree, this approach overcomes the disadvantage of the decision trees' high variance.</w:t>
      </w:r>
    </w:p>
    <w:p w14:paraId="710B3B28" w14:textId="56E95F0C" w:rsidR="003865B0" w:rsidRDefault="003865B0">
      <w:pPr>
        <w:pStyle w:val="Firstparagraph"/>
        <w:rPr>
          <w:lang w:val="en-US"/>
        </w:rPr>
      </w:pPr>
    </w:p>
    <w:p w14:paraId="51F03064" w14:textId="1044426C" w:rsidR="003865B0" w:rsidRDefault="003865B0" w:rsidP="003865B0">
      <w:pPr>
        <w:pStyle w:val="Firstparagraph"/>
        <w:jc w:val="center"/>
        <w:rPr>
          <w:lang w:val="en-US"/>
        </w:rPr>
      </w:pPr>
      <w:r>
        <w:rPr>
          <w:noProof/>
          <w:lang w:val="en-US"/>
        </w:rPr>
        <w:drawing>
          <wp:inline distT="0" distB="0" distL="0" distR="0" wp14:anchorId="25B4F510" wp14:editId="5AA77D0C">
            <wp:extent cx="3398520" cy="228313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a:extLst>
                        <a:ext uri="{28A0092B-C50C-407E-A947-70E740481C1C}">
                          <a14:useLocalDpi xmlns:a14="http://schemas.microsoft.com/office/drawing/2010/main" val="0"/>
                        </a:ext>
                      </a:extLst>
                    </a:blip>
                    <a:srcRect l="3307" r="2227"/>
                    <a:stretch/>
                  </pic:blipFill>
                  <pic:spPr bwMode="auto">
                    <a:xfrm>
                      <a:off x="0" y="0"/>
                      <a:ext cx="3454087" cy="2320463"/>
                    </a:xfrm>
                    <a:prstGeom prst="rect">
                      <a:avLst/>
                    </a:prstGeom>
                    <a:ln>
                      <a:noFill/>
                    </a:ln>
                    <a:extLst>
                      <a:ext uri="{53640926-AAD7-44D8-BBD7-CCE9431645EC}">
                        <a14:shadowObscured xmlns:a14="http://schemas.microsoft.com/office/drawing/2010/main"/>
                      </a:ext>
                    </a:extLst>
                  </pic:spPr>
                </pic:pic>
              </a:graphicData>
            </a:graphic>
          </wp:inline>
        </w:drawing>
      </w:r>
    </w:p>
    <w:p w14:paraId="392F8597" w14:textId="235D8D86" w:rsidR="00655870" w:rsidRPr="0072795E" w:rsidRDefault="00655870" w:rsidP="00AA264C">
      <w:pPr>
        <w:rPr>
          <w:lang w:val="en-US"/>
        </w:rPr>
      </w:pPr>
    </w:p>
    <w:p w14:paraId="6F24C865" w14:textId="23186604" w:rsidR="00655870" w:rsidRPr="0072795E" w:rsidRDefault="00655870" w:rsidP="00655870">
      <w:pPr>
        <w:jc w:val="center"/>
        <w:rPr>
          <w:lang w:val="en-US"/>
        </w:rPr>
      </w:pPr>
      <w:r w:rsidRPr="0072795E">
        <w:rPr>
          <w:b/>
          <w:lang w:val="en-US"/>
        </w:rPr>
        <w:t>Fig. 1.</w:t>
      </w:r>
      <w:r w:rsidRPr="0072795E">
        <w:rPr>
          <w:lang w:val="en-US"/>
        </w:rPr>
        <w:t xml:space="preserve"> </w:t>
      </w:r>
      <w:r>
        <w:rPr>
          <w:lang w:val="en-US"/>
        </w:rPr>
        <w:t>Random Forest Regression Algorithm</w:t>
      </w:r>
    </w:p>
    <w:p w14:paraId="4FE74F79" w14:textId="77777777" w:rsidR="002B31F7" w:rsidRDefault="002B31F7" w:rsidP="002B31F7">
      <w:pPr>
        <w:rPr>
          <w:lang w:val="en-US"/>
        </w:rPr>
      </w:pPr>
    </w:p>
    <w:p w14:paraId="77E0C618" w14:textId="77777777" w:rsidR="002B31F7" w:rsidRDefault="002B31F7" w:rsidP="002B31F7">
      <w:pPr>
        <w:pStyle w:val="Heading2"/>
        <w:rPr>
          <w:szCs w:val="22"/>
          <w:lang w:val="en-US"/>
        </w:rPr>
      </w:pPr>
      <w:r w:rsidRPr="0072795E">
        <w:rPr>
          <w:szCs w:val="22"/>
          <w:lang w:val="en-US"/>
        </w:rPr>
        <w:t>2.</w:t>
      </w:r>
      <w:r>
        <w:rPr>
          <w:szCs w:val="22"/>
          <w:lang w:val="en-US"/>
        </w:rPr>
        <w:t>3</w:t>
      </w:r>
      <w:r w:rsidRPr="0072795E">
        <w:rPr>
          <w:szCs w:val="22"/>
          <w:lang w:val="en-US"/>
        </w:rPr>
        <w:t xml:space="preserve">. </w:t>
      </w:r>
      <w:r>
        <w:rPr>
          <w:szCs w:val="22"/>
          <w:lang w:val="en-US"/>
        </w:rPr>
        <w:t>K-Nearest Neighbors regression</w:t>
      </w:r>
    </w:p>
    <w:p w14:paraId="249DDBF3" w14:textId="570BC135" w:rsidR="00655870" w:rsidRDefault="00655870">
      <w:pPr>
        <w:pStyle w:val="Firstparagraph"/>
        <w:rPr>
          <w:lang w:val="en-US"/>
        </w:rPr>
      </w:pPr>
    </w:p>
    <w:p w14:paraId="78FFF67A" w14:textId="3F248915" w:rsidR="00655870" w:rsidRDefault="00F96FE6" w:rsidP="000277CF">
      <w:pPr>
        <w:pStyle w:val="Firstparagraph"/>
        <w:rPr>
          <w:szCs w:val="22"/>
          <w:lang w:val="en-US"/>
        </w:rPr>
      </w:pPr>
      <w:r w:rsidRPr="00F96FE6">
        <w:rPr>
          <w:szCs w:val="22"/>
          <w:lang w:val="en-US"/>
        </w:rPr>
        <w:t>The KNN</w:t>
      </w:r>
      <w:r>
        <w:rPr>
          <w:szCs w:val="22"/>
          <w:lang w:val="en-US"/>
        </w:rPr>
        <w:t xml:space="preserve"> regression</w:t>
      </w:r>
      <w:r w:rsidRPr="00F96FE6">
        <w:rPr>
          <w:szCs w:val="22"/>
          <w:lang w:val="en-US"/>
        </w:rPr>
        <w:t xml:space="preserve"> algorithm predicts the values of new data points based on feature similarity. This implies that a value is given to the new point based on how similar it is to the</w:t>
      </w:r>
      <w:r w:rsidR="001E79F3">
        <w:rPr>
          <w:szCs w:val="22"/>
          <w:lang w:val="en-US"/>
        </w:rPr>
        <w:t xml:space="preserve"> </w:t>
      </w:r>
      <w:r w:rsidRPr="00F96FE6">
        <w:rPr>
          <w:szCs w:val="22"/>
          <w:lang w:val="en-US"/>
        </w:rPr>
        <w:t>points in the training set.</w:t>
      </w:r>
      <w:r w:rsidR="001E79F3">
        <w:rPr>
          <w:szCs w:val="22"/>
          <w:lang w:val="en-US"/>
        </w:rPr>
        <w:t xml:space="preserve"> So, it predicts the output</w:t>
      </w:r>
      <w:r w:rsidR="001E79F3" w:rsidRPr="001E79F3">
        <w:rPr>
          <w:szCs w:val="22"/>
          <w:lang w:val="en-US"/>
        </w:rPr>
        <w:t xml:space="preserve"> based on the k nearest</w:t>
      </w:r>
      <w:r w:rsidR="001E79F3">
        <w:rPr>
          <w:szCs w:val="22"/>
          <w:lang w:val="en-US"/>
        </w:rPr>
        <w:t xml:space="preserve"> neighbors and </w:t>
      </w:r>
      <w:r w:rsidR="001E79F3" w:rsidRPr="001E79F3">
        <w:rPr>
          <w:szCs w:val="22"/>
          <w:lang w:val="en-US"/>
        </w:rPr>
        <w:t>returns</w:t>
      </w:r>
      <w:r w:rsidR="001E79F3">
        <w:rPr>
          <w:szCs w:val="22"/>
          <w:lang w:val="en-US"/>
        </w:rPr>
        <w:t xml:space="preserve"> their</w:t>
      </w:r>
      <w:r w:rsidR="001E79F3" w:rsidRPr="001E79F3">
        <w:rPr>
          <w:szCs w:val="22"/>
          <w:lang w:val="en-US"/>
        </w:rPr>
        <w:t xml:space="preserve"> average y</w:t>
      </w:r>
      <w:r w:rsidR="001E79F3">
        <w:rPr>
          <w:szCs w:val="22"/>
          <w:lang w:val="en-US"/>
        </w:rPr>
        <w:t xml:space="preserve"> as the result. T</w:t>
      </w:r>
      <w:r w:rsidR="001E79F3" w:rsidRPr="001E79F3">
        <w:rPr>
          <w:szCs w:val="22"/>
          <w:lang w:val="en-US"/>
        </w:rPr>
        <w:t>his algorithm is called "lazy" as the training stage consists of just storing the record</w:t>
      </w:r>
      <w:r w:rsidR="000277CF">
        <w:rPr>
          <w:szCs w:val="22"/>
          <w:lang w:val="en-US"/>
        </w:rPr>
        <w:t xml:space="preserve">. While in the prediction stage, the Euclidian distance is used to determine the k nearest neighbors </w:t>
      </w:r>
      <w:r w:rsidR="000277CF" w:rsidRPr="000277CF">
        <w:rPr>
          <w:szCs w:val="22"/>
          <w:lang w:val="en-US"/>
        </w:rPr>
        <w:t>to the query point</w:t>
      </w:r>
      <w:r w:rsidR="000277CF">
        <w:rPr>
          <w:szCs w:val="22"/>
          <w:lang w:val="en-US"/>
        </w:rPr>
        <w:t xml:space="preserve"> so that t</w:t>
      </w:r>
      <w:r w:rsidR="000277CF" w:rsidRPr="000277CF">
        <w:rPr>
          <w:szCs w:val="22"/>
          <w:lang w:val="en-US"/>
        </w:rPr>
        <w:t>he predicted ŷ is the average y of the k nearest neighbors</w:t>
      </w:r>
      <w:r w:rsidR="000277CF">
        <w:rPr>
          <w:szCs w:val="22"/>
          <w:lang w:val="en-US"/>
        </w:rPr>
        <w:t xml:space="preserve"> that have the leas</w:t>
      </w:r>
      <w:r w:rsidR="00D73275">
        <w:rPr>
          <w:szCs w:val="22"/>
          <w:lang w:val="en-US"/>
        </w:rPr>
        <w:t>t</w:t>
      </w:r>
      <w:r w:rsidR="000277CF">
        <w:rPr>
          <w:szCs w:val="22"/>
          <w:lang w:val="en-US"/>
        </w:rPr>
        <w:t xml:space="preserve"> Euclidean distance</w:t>
      </w:r>
      <w:r w:rsidR="00914FC8">
        <w:rPr>
          <w:szCs w:val="22"/>
          <w:lang w:val="en-US"/>
        </w:rPr>
        <w:t xml:space="preserve"> [2]</w:t>
      </w:r>
      <w:r w:rsidR="000277CF">
        <w:rPr>
          <w:szCs w:val="22"/>
          <w:lang w:val="en-US"/>
        </w:rPr>
        <w:t>.</w:t>
      </w:r>
      <w:r w:rsidR="000277CF" w:rsidRPr="000277CF">
        <w:rPr>
          <w:szCs w:val="22"/>
          <w:lang w:val="en-US"/>
        </w:rPr>
        <w:t xml:space="preserve"> </w:t>
      </w:r>
      <w:r w:rsidR="00D73275">
        <w:rPr>
          <w:szCs w:val="22"/>
          <w:lang w:val="en-US"/>
        </w:rPr>
        <w:t>The Euclidean distance is calculated using the following formula:</w:t>
      </w:r>
    </w:p>
    <w:p w14:paraId="6647456B" w14:textId="573F12BB" w:rsidR="00D73275" w:rsidRDefault="00D73275" w:rsidP="000277CF">
      <w:pPr>
        <w:pStyle w:val="Firstparagraph"/>
        <w:rPr>
          <w:szCs w:val="22"/>
          <w:lang w:val="en-US"/>
        </w:rPr>
      </w:pPr>
    </w:p>
    <w:p w14:paraId="2E3C1EBA" w14:textId="53738BB4" w:rsidR="00D41D78" w:rsidRPr="00D41D78" w:rsidRDefault="00D73275" w:rsidP="00D41D78">
      <w:pPr>
        <w:tabs>
          <w:tab w:val="center" w:pos="4536"/>
          <w:tab w:val="right" w:pos="9072"/>
        </w:tabs>
        <w:rPr>
          <w:lang w:val="en-US"/>
        </w:rPr>
      </w:pPr>
      <w:r w:rsidRPr="0072795E">
        <w:rPr>
          <w:lang w:val="en-US"/>
        </w:rPr>
        <w:tab/>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qj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d>
                  </m:e>
                  <m:sup>
                    <m:r>
                      <w:rPr>
                        <w:rFonts w:ascii="Cambria Math" w:hAnsi="Cambria Math"/>
                        <w:lang w:val="en-US"/>
                      </w:rPr>
                      <m:t>2</m:t>
                    </m:r>
                  </m:sup>
                </m:sSup>
              </m:e>
            </m:nary>
          </m:e>
        </m:rad>
        <m:r>
          <w:rPr>
            <w:rFonts w:ascii="Cambria Math" w:hAnsi="Cambria Math"/>
            <w:lang w:val="en-US"/>
          </w:rPr>
          <m:t>,  xi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i2</m:t>
            </m:r>
          </m:sub>
        </m:sSub>
        <m:r>
          <w:rPr>
            <w:rFonts w:ascii="Cambria Math" w:hAnsi="Cambria Math"/>
            <w:lang w:val="en-US"/>
          </w:rPr>
          <m:t>,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m:t>
            </m:r>
          </m:sub>
        </m:sSub>
        <m:r>
          <w:rPr>
            <w:rFonts w:ascii="Cambria Math" w:hAnsi="Cambria Math"/>
            <w:lang w:val="en-US"/>
          </w:rPr>
          <m:t>)</m:t>
        </m:r>
      </m:oMath>
      <w:r w:rsidR="00E06B00">
        <w:rPr>
          <w:lang w:val="en-US"/>
        </w:rPr>
        <w:t xml:space="preserve"> ,</w:t>
      </w:r>
      <w:r w:rsidRPr="0072795E">
        <w:rPr>
          <w:lang w:val="en-US"/>
        </w:rPr>
        <w:tab/>
        <w:t>(</w:t>
      </w:r>
      <w:r w:rsidR="00904DD9">
        <w:rPr>
          <w:lang w:val="en-US"/>
        </w:rPr>
        <w:t>3</w:t>
      </w:r>
      <w:r w:rsidRPr="0072795E">
        <w:rPr>
          <w:lang w:val="en-US"/>
        </w:rPr>
        <w:t>)</w:t>
      </w:r>
    </w:p>
    <w:p w14:paraId="09F9C21E" w14:textId="77777777" w:rsidR="00D41D78" w:rsidRDefault="00D41D78">
      <w:pPr>
        <w:rPr>
          <w:lang w:val="en-US"/>
        </w:rPr>
      </w:pPr>
    </w:p>
    <w:p w14:paraId="3392FD44" w14:textId="0199F286" w:rsidR="00D73275" w:rsidRDefault="00D73275">
      <w:pPr>
        <w:rPr>
          <w:lang w:val="en-US"/>
        </w:rPr>
      </w:pPr>
      <w:r w:rsidRPr="00D73275">
        <w:rPr>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q</m:t>
            </m:r>
          </m:sub>
        </m:sSub>
      </m:oMath>
      <w:r w:rsidRPr="00D73275">
        <w:rPr>
          <w:lang w:val="en-US"/>
        </w:rPr>
        <w:t xml:space="preserve"> is the query point for which the nearest neighbors</w:t>
      </w:r>
      <w:r w:rsidR="00200E52">
        <w:rPr>
          <w:lang w:val="en-US"/>
        </w:rPr>
        <w:t xml:space="preserve"> are found</w:t>
      </w:r>
      <w:r w:rsidRPr="00D73275">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D73275">
        <w:rPr>
          <w:lang w:val="en-US"/>
        </w:rPr>
        <w:t xml:space="preserve"> is the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sidRPr="00D73275">
        <w:rPr>
          <w:lang w:val="en-US"/>
        </w:rPr>
        <w:t xml:space="preserve"> training </w:t>
      </w:r>
      <w:r w:rsidR="00200E52">
        <w:rPr>
          <w:lang w:val="en-US"/>
        </w:rPr>
        <w:t xml:space="preserve">record </w:t>
      </w:r>
      <w:r w:rsidRPr="00D73275">
        <w:rPr>
          <w:lang w:val="en-US"/>
        </w:rPr>
        <w:t>to which the distance</w:t>
      </w:r>
      <w:r w:rsidR="00200E52">
        <w:rPr>
          <w:lang w:val="en-US"/>
        </w:rPr>
        <w:t xml:space="preserve"> is </w:t>
      </w:r>
      <w:r w:rsidR="00200E52" w:rsidRPr="00D73275">
        <w:rPr>
          <w:lang w:val="en-US"/>
        </w:rPr>
        <w:t>calculate</w:t>
      </w:r>
      <w:r w:rsidR="00200E52">
        <w:rPr>
          <w:lang w:val="en-US"/>
        </w:rPr>
        <w:t>d</w:t>
      </w:r>
      <w:r w:rsidRPr="00D73275">
        <w:rPr>
          <w:lang w:val="en-US"/>
        </w:rPr>
        <w:t xml:space="preserve">; </w:t>
      </w:r>
      <m:oMath>
        <m:r>
          <w:rPr>
            <w:rFonts w:ascii="Cambria Math" w:hAnsi="Cambria Math"/>
            <w:lang w:val="en-US"/>
          </w:rPr>
          <m:t>j</m:t>
        </m:r>
      </m:oMath>
      <w:r w:rsidRPr="00D73275">
        <w:rPr>
          <w:lang w:val="en-US"/>
        </w:rPr>
        <w:t xml:space="preserve"> is the feature index; </w:t>
      </w:r>
      <m:oMath>
        <m:r>
          <w:rPr>
            <w:rFonts w:ascii="Cambria Math" w:hAnsi="Cambria Math"/>
            <w:lang w:val="en-US"/>
          </w:rPr>
          <m:t>m</m:t>
        </m:r>
      </m:oMath>
      <w:r w:rsidRPr="00D73275">
        <w:rPr>
          <w:lang w:val="en-US"/>
        </w:rPr>
        <w:t xml:space="preserve"> is the total number of features.</w:t>
      </w:r>
    </w:p>
    <w:p w14:paraId="77BFD149" w14:textId="77777777" w:rsidR="00D41D78" w:rsidRDefault="00D41D78">
      <w:pPr>
        <w:rPr>
          <w:lang w:val="en-US"/>
        </w:rPr>
      </w:pPr>
    </w:p>
    <w:p w14:paraId="2B393EFD" w14:textId="77E7193A" w:rsidR="00003F9A" w:rsidRDefault="00003F9A">
      <w:pPr>
        <w:rPr>
          <w:lang w:val="en-US"/>
        </w:rPr>
      </w:pPr>
      <w:r>
        <w:rPr>
          <w:lang w:val="en-US"/>
        </w:rPr>
        <w:t xml:space="preserve">After using the Euclidean distance to find the k nearest neighbors, the predicted output </w:t>
      </w:r>
      <m:oMath>
        <m:acc>
          <m:accPr>
            <m:ctrlPr>
              <w:rPr>
                <w:rFonts w:ascii="Cambria Math" w:hAnsi="Cambria Math"/>
                <w:i/>
                <w:lang w:val="en-US"/>
              </w:rPr>
            </m:ctrlPr>
          </m:accPr>
          <m:e>
            <m:r>
              <w:rPr>
                <w:rFonts w:ascii="Cambria Math" w:hAnsi="Cambria Math"/>
                <w:lang w:val="en-US"/>
              </w:rPr>
              <m:t>y</m:t>
            </m:r>
          </m:e>
        </m:acc>
      </m:oMath>
      <w:r>
        <w:rPr>
          <w:lang w:val="en-US"/>
        </w:rPr>
        <w:t xml:space="preserve"> is calculated as the average of the output </w:t>
      </w:r>
      <m:oMath>
        <m:r>
          <w:rPr>
            <w:rFonts w:ascii="Cambria Math" w:hAnsi="Cambria Math"/>
            <w:lang w:val="en-US"/>
          </w:rPr>
          <m:t>y</m:t>
        </m:r>
      </m:oMath>
      <w:r>
        <w:rPr>
          <w:lang w:val="en-US"/>
        </w:rPr>
        <w:t xml:space="preserve"> of the k nearest neighbors</w:t>
      </w:r>
      <w:r w:rsidR="00EC0B3C">
        <w:rPr>
          <w:lang w:val="en-US"/>
        </w:rPr>
        <w:t xml:space="preserve"> without weights (uniform) or with weight for each neighbor</w:t>
      </w:r>
      <w:r w:rsidR="00970E79">
        <w:rPr>
          <w:lang w:val="en-US"/>
        </w:rPr>
        <w:t xml:space="preserve"> as in the following formula: </w:t>
      </w:r>
    </w:p>
    <w:p w14:paraId="6A14430C" w14:textId="265D207E" w:rsidR="00970E79" w:rsidRDefault="00970E79">
      <w:pPr>
        <w:rPr>
          <w:lang w:val="en-US"/>
        </w:rPr>
      </w:pPr>
    </w:p>
    <w:p w14:paraId="3BB2727F" w14:textId="6EE3F342" w:rsidR="00970E79" w:rsidRDefault="00970E79" w:rsidP="00970E79">
      <w:pPr>
        <w:tabs>
          <w:tab w:val="center" w:pos="4536"/>
          <w:tab w:val="right" w:pos="9072"/>
        </w:tabs>
        <w:rPr>
          <w:lang w:val="en-US"/>
        </w:rPr>
      </w:pPr>
      <w:r w:rsidRPr="0072795E">
        <w:rPr>
          <w:lang w:val="en-US"/>
        </w:rPr>
        <w:tab/>
      </w:r>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 </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num>
          <m:den>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nary>
          </m:den>
        </m:f>
        <m:r>
          <w:rPr>
            <w:rFonts w:ascii="Cambria Math" w:hAnsi="Cambria Math"/>
            <w:lang w:val="en-US"/>
          </w:rPr>
          <m:t xml:space="preserve"> </m:t>
        </m:r>
      </m:oMath>
      <w:r>
        <w:rPr>
          <w:lang w:val="en-US"/>
        </w:rPr>
        <w:t>,</w:t>
      </w:r>
      <w:r w:rsidRPr="0072795E">
        <w:rPr>
          <w:lang w:val="en-US"/>
        </w:rPr>
        <w:tab/>
        <w:t>(</w:t>
      </w:r>
      <w:r>
        <w:rPr>
          <w:lang w:val="en-US"/>
        </w:rPr>
        <w:t>4</w:t>
      </w:r>
      <w:r w:rsidRPr="0072795E">
        <w:rPr>
          <w:lang w:val="en-US"/>
        </w:rPr>
        <w:t>)</w:t>
      </w:r>
    </w:p>
    <w:p w14:paraId="4905E11D" w14:textId="77777777" w:rsidR="00D41D78" w:rsidRDefault="00D41D78" w:rsidP="00AA264C">
      <w:pPr>
        <w:rPr>
          <w:lang w:val="en-US"/>
        </w:rPr>
      </w:pPr>
    </w:p>
    <w:p w14:paraId="42968995" w14:textId="126CEDAF" w:rsidR="0054574E" w:rsidRDefault="0054574E" w:rsidP="00D41D78">
      <w:pPr>
        <w:rPr>
          <w:lang w:val="en-US"/>
        </w:rPr>
      </w:pPr>
      <w:r w:rsidRPr="0072795E">
        <w:rPr>
          <w:lang w:val="en-US"/>
        </w:rPr>
        <w:t xml:space="preserve">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w:t>
      </w:r>
      <w:r w:rsidRPr="0072795E">
        <w:rPr>
          <w:lang w:val="en-US"/>
        </w:rPr>
        <w:t>is</w:t>
      </w:r>
      <w:r>
        <w:rPr>
          <w:lang w:val="en-US"/>
        </w:rPr>
        <w:t xml:space="preserve"> the weight: </w:t>
      </w:r>
      <w:r w:rsidR="006C2D41">
        <w:rPr>
          <w:lang w:val="en-US"/>
        </w:rPr>
        <w:t>w</w:t>
      </w:r>
      <w:r w:rsidRPr="0054574E">
        <w:rPr>
          <w:lang w:val="en-US"/>
        </w:rPr>
        <w:t>ithout weight</w:t>
      </w:r>
      <w:r w:rsidR="00D40255">
        <w:rPr>
          <w:lang w:val="en-US"/>
        </w:rPr>
        <w:t>s</w:t>
      </w:r>
      <w:r w:rsidRPr="0054574E">
        <w:rPr>
          <w:lang w:val="en-US"/>
        </w:rPr>
        <w:t xml:space="preserve"> (uniform):</w:t>
      </w:r>
      <w:r>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=1</m:t>
        </m:r>
      </m:oMath>
      <w:r w:rsidR="00EC0B3C">
        <w:rPr>
          <w:lang w:val="en-US"/>
        </w:rPr>
        <w:t>,</w:t>
      </w:r>
      <m:oMath>
        <m:r>
          <w:rPr>
            <w:rFonts w:ascii="Cambria Math" w:hAnsi="Cambria Math"/>
            <w:lang w:val="en-US"/>
          </w:rPr>
          <m:t xml:space="preserve"> (i = 1,2,...,k)</m:t>
        </m:r>
      </m:oMath>
      <w:r w:rsidR="00EC0B3C">
        <w:rPr>
          <w:lang w:val="en-US"/>
        </w:rPr>
        <w:t>;</w:t>
      </w:r>
      <w:r>
        <w:rPr>
          <w:lang w:val="en-US"/>
        </w:rPr>
        <w:t xml:space="preserve"> </w:t>
      </w:r>
      <w:r w:rsidR="006C2D41">
        <w:rPr>
          <w:lang w:val="en-US"/>
        </w:rPr>
        <w:t>w</w:t>
      </w:r>
      <w:r w:rsidR="00EC0B3C">
        <w:rPr>
          <w:lang w:val="en-US"/>
        </w:rPr>
        <w:t>ith weight</w:t>
      </w:r>
      <w:r w:rsidR="00D40255">
        <w:rPr>
          <w:lang w:val="en-US"/>
        </w:rPr>
        <w:t>s</w:t>
      </w:r>
      <w:r w:rsidR="00EC0B3C">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EC0B3C">
        <w:rPr>
          <w:lang w:val="en-US"/>
        </w:rPr>
        <w:t xml:space="preserve"> will equal </w:t>
      </w:r>
      <w:r>
        <w:rPr>
          <w:lang w:val="en-US"/>
        </w:rPr>
        <w:t>the inverted distance</w:t>
      </w:r>
      <w:r w:rsidR="00D40255">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ctrlPr>
              <w:rPr>
                <w:rFonts w:ascii="Cambria Math" w:hAnsi="Cambria Math"/>
                <w:i/>
                <w:lang w:val="en-US"/>
              </w:rPr>
            </m:ctrlPr>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den>
        </m:f>
      </m:oMath>
      <w:r w:rsidR="00D40255">
        <w:rPr>
          <w:lang w:val="en-US"/>
        </w:rPr>
        <w:t xml:space="preserve"> , </w:t>
      </w:r>
      <m:oMath>
        <m:r>
          <w:rPr>
            <w:rFonts w:ascii="Cambria Math" w:hAnsi="Cambria Math"/>
            <w:lang w:val="en-US"/>
          </w:rPr>
          <m:t>(i = 1,2,...,k)</m:t>
        </m:r>
      </m:oMath>
      <w:r w:rsidR="00D40255">
        <w:rPr>
          <w:lang w:val="en-US"/>
        </w:rPr>
        <w:t>.</w:t>
      </w:r>
    </w:p>
    <w:p w14:paraId="372E2F8F" w14:textId="77777777" w:rsidR="00421D2F" w:rsidRPr="002A7EED" w:rsidRDefault="00421D2F" w:rsidP="008A01AF">
      <w:pPr>
        <w:pStyle w:val="Heading2"/>
        <w:ind w:left="0" w:firstLine="0"/>
        <w:rPr>
          <w:szCs w:val="22"/>
          <w:lang w:val="en-US"/>
        </w:rPr>
      </w:pPr>
      <w:r w:rsidRPr="0072795E">
        <w:rPr>
          <w:szCs w:val="22"/>
          <w:lang w:val="en-US"/>
        </w:rPr>
        <w:t>2.</w:t>
      </w:r>
      <w:r>
        <w:rPr>
          <w:szCs w:val="22"/>
          <w:lang w:val="en-US"/>
        </w:rPr>
        <w:t>3</w:t>
      </w:r>
      <w:r w:rsidRPr="0072795E">
        <w:rPr>
          <w:szCs w:val="22"/>
          <w:lang w:val="en-US"/>
        </w:rPr>
        <w:t xml:space="preserve">. </w:t>
      </w:r>
      <w:r>
        <w:rPr>
          <w:szCs w:val="22"/>
          <w:lang w:val="en-US"/>
        </w:rPr>
        <w:t>K-Fold Cross Validation</w:t>
      </w:r>
    </w:p>
    <w:p w14:paraId="78416ADC" w14:textId="77777777" w:rsidR="00D41D78" w:rsidRDefault="00D41D78" w:rsidP="00421D2F">
      <w:pPr>
        <w:rPr>
          <w:lang w:val="en-US"/>
        </w:rPr>
      </w:pPr>
    </w:p>
    <w:p w14:paraId="0883BB8D" w14:textId="3297535E" w:rsidR="00421D2F" w:rsidRDefault="00475FF8" w:rsidP="00421D2F">
      <w:pPr>
        <w:rPr>
          <w:lang w:val="en-US"/>
        </w:rPr>
      </w:pPr>
      <w:r w:rsidRPr="00475FF8">
        <w:rPr>
          <w:lang w:val="en-US"/>
        </w:rPr>
        <w:t xml:space="preserve">All </w:t>
      </w:r>
      <w:r>
        <w:rPr>
          <w:lang w:val="en-US"/>
        </w:rPr>
        <w:t>records</w:t>
      </w:r>
      <w:r w:rsidRPr="00475FF8">
        <w:rPr>
          <w:lang w:val="en-US"/>
        </w:rPr>
        <w:t xml:space="preserve"> of the full dataset are randomly reordered and divided in </w:t>
      </w:r>
      <m:oMath>
        <m:r>
          <w:rPr>
            <w:rFonts w:ascii="Cambria Math" w:hAnsi="Cambria Math"/>
            <w:lang w:val="en-US"/>
          </w:rPr>
          <m:t>k</m:t>
        </m:r>
      </m:oMath>
      <w:r w:rsidRPr="00475FF8">
        <w:rPr>
          <w:lang w:val="en-US"/>
        </w:rPr>
        <w:t xml:space="preserve"> subsets (folds) of equal size. </w:t>
      </w:r>
      <m:oMath>
        <m:r>
          <w:rPr>
            <w:rFonts w:ascii="Cambria Math" w:hAnsi="Cambria Math"/>
            <w:lang w:val="en-US"/>
          </w:rPr>
          <m:t>k</m:t>
        </m:r>
      </m:oMath>
      <w:r w:rsidRPr="00475FF8">
        <w:rPr>
          <w:lang w:val="en-US"/>
        </w:rPr>
        <w:t xml:space="preserve"> iterations are done</w:t>
      </w:r>
      <w:r>
        <w:rPr>
          <w:lang w:val="en-US"/>
        </w:rPr>
        <w:t>,</w:t>
      </w:r>
      <w:r w:rsidRPr="00475FF8">
        <w:rPr>
          <w:lang w:val="en-US"/>
        </w:rPr>
        <w:t xml:space="preserve"> in each iteration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sidRPr="00475FF8">
        <w:rPr>
          <w:lang w:val="en-US"/>
        </w:rPr>
        <w:t xml:space="preserve"> subset is used as a validation set</w:t>
      </w:r>
      <w:r>
        <w:rPr>
          <w:lang w:val="en-US"/>
        </w:rPr>
        <w:t xml:space="preserve"> to test the generated model</w:t>
      </w:r>
      <w:r w:rsidRPr="00475FF8">
        <w:rPr>
          <w:lang w:val="en-US"/>
        </w:rPr>
        <w:t xml:space="preserve"> </w:t>
      </w:r>
      <w:r w:rsidR="006956AC">
        <w:rPr>
          <w:lang w:val="en-US"/>
        </w:rPr>
        <w:t xml:space="preserve">by calculating its accuracy </w:t>
      </w:r>
      <w:r w:rsidRPr="00475FF8">
        <w:rPr>
          <w:lang w:val="en-US"/>
        </w:rPr>
        <w:t xml:space="preserve">and the other </w:t>
      </w:r>
      <m:oMath>
        <m:r>
          <w:rPr>
            <w:rFonts w:ascii="Cambria Math" w:hAnsi="Cambria Math"/>
            <w:lang w:val="en-US"/>
          </w:rPr>
          <m:t>k – 1</m:t>
        </m:r>
      </m:oMath>
      <w:r w:rsidRPr="00475FF8">
        <w:rPr>
          <w:lang w:val="en-US"/>
        </w:rPr>
        <w:t xml:space="preserve"> subsets together are used as</w:t>
      </w:r>
      <w:r w:rsidR="0007624A">
        <w:rPr>
          <w:lang w:val="en-US"/>
        </w:rPr>
        <w:t xml:space="preserve"> a</w:t>
      </w:r>
      <w:r w:rsidRPr="00475FF8">
        <w:rPr>
          <w:lang w:val="en-US"/>
        </w:rPr>
        <w:t xml:space="preserve"> training set</w:t>
      </w:r>
      <w:r>
        <w:rPr>
          <w:lang w:val="en-US"/>
        </w:rPr>
        <w:t xml:space="preserve"> to generate the model</w:t>
      </w:r>
      <w:r w:rsidRPr="00475FF8">
        <w:rPr>
          <w:lang w:val="en-US"/>
        </w:rPr>
        <w:t>.</w:t>
      </w:r>
      <w:r w:rsidR="0007624A">
        <w:rPr>
          <w:lang w:val="en-US"/>
        </w:rPr>
        <w:t xml:space="preserve"> The accuracy of each generated model is calculated by calculating the average of the k-scores from each iteration. </w:t>
      </w:r>
      <w:r w:rsidR="0085648D">
        <w:rPr>
          <w:lang w:val="en-US"/>
        </w:rPr>
        <w:t>F</w:t>
      </w:r>
      <w:r w:rsidR="0007624A">
        <w:rPr>
          <w:lang w:val="en-US"/>
        </w:rPr>
        <w:t xml:space="preserve">igure </w:t>
      </w:r>
      <w:r w:rsidR="0085648D">
        <w:rPr>
          <w:lang w:val="en-US"/>
        </w:rPr>
        <w:t xml:space="preserve">2 illustrates </w:t>
      </w:r>
      <w:r w:rsidR="0007624A">
        <w:rPr>
          <w:lang w:val="en-US"/>
        </w:rPr>
        <w:t>the division</w:t>
      </w:r>
      <w:r w:rsidR="0085648D">
        <w:rPr>
          <w:lang w:val="en-US"/>
        </w:rPr>
        <w:t>s</w:t>
      </w:r>
      <w:r w:rsidR="0007624A">
        <w:rPr>
          <w:lang w:val="en-US"/>
        </w:rPr>
        <w:t xml:space="preserve"> of the dataset</w:t>
      </w:r>
      <w:r w:rsidR="0085648D">
        <w:rPr>
          <w:lang w:val="en-US"/>
        </w:rPr>
        <w:t xml:space="preserve"> into </w:t>
      </w:r>
      <w:r w:rsidR="00776DB9">
        <w:rPr>
          <w:lang w:val="en-US"/>
        </w:rPr>
        <w:t>test data and training data for k iterations</w:t>
      </w:r>
      <w:r w:rsidR="00160B78">
        <w:rPr>
          <w:lang w:val="en-US"/>
        </w:rPr>
        <w:t xml:space="preserve"> [4]</w:t>
      </w:r>
      <w:r w:rsidR="0007624A">
        <w:rPr>
          <w:lang w:val="en-US"/>
        </w:rPr>
        <w:t>.</w:t>
      </w:r>
    </w:p>
    <w:p w14:paraId="428BEA94" w14:textId="0CB2FF58" w:rsidR="0007624A" w:rsidRDefault="0007624A" w:rsidP="00421D2F">
      <w:pPr>
        <w:rPr>
          <w:lang w:val="en-US"/>
        </w:rPr>
      </w:pPr>
    </w:p>
    <w:p w14:paraId="49FA82B3" w14:textId="601797D9" w:rsidR="0007624A" w:rsidRDefault="0007624A" w:rsidP="0007624A">
      <w:pPr>
        <w:jc w:val="center"/>
        <w:rPr>
          <w:lang w:val="en-US"/>
        </w:rPr>
      </w:pPr>
      <w:r>
        <w:rPr>
          <w:noProof/>
          <w:lang w:val="en-US"/>
        </w:rPr>
        <w:drawing>
          <wp:inline distT="0" distB="0" distL="0" distR="0" wp14:anchorId="042941B1" wp14:editId="110982FA">
            <wp:extent cx="3322320" cy="1648718"/>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rotWithShape="1">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l="4319" t="4533" r="3433" b="3080"/>
                    <a:stretch/>
                  </pic:blipFill>
                  <pic:spPr bwMode="auto">
                    <a:xfrm>
                      <a:off x="0" y="0"/>
                      <a:ext cx="3353323" cy="1664103"/>
                    </a:xfrm>
                    <a:prstGeom prst="rect">
                      <a:avLst/>
                    </a:prstGeom>
                    <a:ln>
                      <a:noFill/>
                    </a:ln>
                    <a:extLst>
                      <a:ext uri="{53640926-AAD7-44D8-BBD7-CCE9431645EC}">
                        <a14:shadowObscured xmlns:a14="http://schemas.microsoft.com/office/drawing/2010/main"/>
                      </a:ext>
                    </a:extLst>
                  </pic:spPr>
                </pic:pic>
              </a:graphicData>
            </a:graphic>
          </wp:inline>
        </w:drawing>
      </w:r>
    </w:p>
    <w:p w14:paraId="43DA6B42" w14:textId="5248B35B" w:rsidR="008A01AF" w:rsidRPr="0072795E" w:rsidRDefault="008A01AF" w:rsidP="008A01AF">
      <w:pPr>
        <w:jc w:val="center"/>
        <w:rPr>
          <w:lang w:val="en-US"/>
        </w:rPr>
      </w:pPr>
      <w:r w:rsidRPr="0072795E">
        <w:rPr>
          <w:b/>
          <w:lang w:val="en-US"/>
        </w:rPr>
        <w:t xml:space="preserve">Fig. </w:t>
      </w:r>
      <w:r>
        <w:rPr>
          <w:b/>
          <w:lang w:val="en-US"/>
        </w:rPr>
        <w:t>2</w:t>
      </w:r>
      <w:r w:rsidRPr="0072795E">
        <w:rPr>
          <w:b/>
          <w:lang w:val="en-US"/>
        </w:rPr>
        <w:t>.</w:t>
      </w:r>
      <w:r w:rsidRPr="0072795E">
        <w:rPr>
          <w:lang w:val="en-US"/>
        </w:rPr>
        <w:t xml:space="preserve"> </w:t>
      </w:r>
      <w:r>
        <w:rPr>
          <w:lang w:val="en-US"/>
        </w:rPr>
        <w:t>K-fold cross validation</w:t>
      </w:r>
    </w:p>
    <w:p w14:paraId="1B165C2A" w14:textId="77777777" w:rsidR="008A01AF" w:rsidRDefault="008A01AF" w:rsidP="00421D2F">
      <w:pPr>
        <w:rPr>
          <w:lang w:val="en-US"/>
        </w:rPr>
      </w:pPr>
    </w:p>
    <w:p w14:paraId="40BED11D" w14:textId="42281BD8" w:rsidR="00421D2F" w:rsidRDefault="00421D2F" w:rsidP="00421D2F">
      <w:pPr>
        <w:pStyle w:val="Heading2"/>
        <w:rPr>
          <w:szCs w:val="22"/>
          <w:lang w:val="en-US"/>
        </w:rPr>
      </w:pPr>
      <w:r w:rsidRPr="0072795E">
        <w:rPr>
          <w:szCs w:val="22"/>
          <w:lang w:val="en-US"/>
        </w:rPr>
        <w:t>2.</w:t>
      </w:r>
      <w:r>
        <w:rPr>
          <w:szCs w:val="22"/>
          <w:lang w:val="en-US"/>
        </w:rPr>
        <w:t>4</w:t>
      </w:r>
      <w:r w:rsidRPr="0072795E">
        <w:rPr>
          <w:szCs w:val="22"/>
          <w:lang w:val="en-US"/>
        </w:rPr>
        <w:t xml:space="preserve">. </w:t>
      </w:r>
      <w:r>
        <w:rPr>
          <w:szCs w:val="22"/>
          <w:lang w:val="en-US"/>
        </w:rPr>
        <w:t xml:space="preserve">Regression model testing criteria </w:t>
      </w:r>
    </w:p>
    <w:p w14:paraId="17C11240" w14:textId="64E5E07D" w:rsidR="00B46D63" w:rsidRDefault="00B46D63" w:rsidP="00B46D63">
      <w:pPr>
        <w:rPr>
          <w:lang w:val="en-US"/>
        </w:rPr>
      </w:pPr>
    </w:p>
    <w:p w14:paraId="364AD5BF" w14:textId="4E74347B" w:rsidR="00B46D63" w:rsidRDefault="00B46D63" w:rsidP="00A1174B">
      <w:pPr>
        <w:rPr>
          <w:lang w:val="en-US"/>
        </w:rPr>
      </w:pPr>
      <w:r>
        <w:rPr>
          <w:lang w:val="en-US"/>
        </w:rPr>
        <w:t xml:space="preserve">There are many testing criteria to evaluate the generated models, this paper will use two ways. The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 method will be used in the cross validation to calculate the accuracy of each generated model in each iteration, and the </w:t>
      </w:r>
      <w:r w:rsidR="00A1174B">
        <w:rPr>
          <w:lang w:val="en-US"/>
        </w:rPr>
        <w:t xml:space="preserve">Mean Squared Error </w:t>
      </w:r>
      <m:oMath>
        <m:r>
          <w:rPr>
            <w:rFonts w:ascii="Cambria Math" w:hAnsi="Cambria Math"/>
            <w:lang w:val="en-US"/>
          </w:rPr>
          <m:t>MSE</m:t>
        </m:r>
      </m:oMath>
      <w:r w:rsidR="00A1174B">
        <w:rPr>
          <w:lang w:val="en-US"/>
        </w:rPr>
        <w:t xml:space="preserve"> to calculate the accuracy of the final selected model.</w:t>
      </w:r>
      <w:r w:rsidR="00D266B6">
        <w:rPr>
          <w:lang w:val="en-US"/>
        </w:rPr>
        <w:t xml:space="preserve"> The following equations illustrates the way to calculate the parameters of the two methods</w:t>
      </w:r>
      <w:r w:rsidR="00533968">
        <w:rPr>
          <w:lang w:val="en-US"/>
        </w:rPr>
        <w:t xml:space="preserve"> [1]</w:t>
      </w:r>
      <w:r w:rsidR="00D266B6">
        <w:rPr>
          <w:lang w:val="en-US"/>
        </w:rPr>
        <w:t xml:space="preserve">: </w:t>
      </w:r>
    </w:p>
    <w:p w14:paraId="09BA4D5D" w14:textId="4355743A" w:rsidR="000D145B" w:rsidRDefault="000D145B" w:rsidP="000D145B">
      <w:pPr>
        <w:rPr>
          <w:lang w:val="en-US"/>
        </w:rPr>
      </w:pPr>
    </w:p>
    <w:p w14:paraId="2529B318" w14:textId="656547C1" w:rsidR="00A1174B" w:rsidRPr="0072795E" w:rsidRDefault="00A1174B" w:rsidP="00A1174B">
      <w:pPr>
        <w:tabs>
          <w:tab w:val="center" w:pos="4536"/>
          <w:tab w:val="right" w:pos="9072"/>
        </w:tabs>
        <w:rPr>
          <w:lang w:val="en-US"/>
        </w:rPr>
      </w:pPr>
      <w:r w:rsidRPr="0072795E">
        <w:rPr>
          <w:lang w:val="en-US"/>
        </w:rPr>
        <w:tab/>
      </w:r>
      <m:oMath>
        <m:sSup>
          <m:sSupPr>
            <m:ctrlPr>
              <w:rPr>
                <w:rFonts w:ascii="Cambria Math" w:hAnsi="Cambria Math"/>
                <w:i/>
                <w:lang w:val="en-US"/>
              </w:rPr>
            </m:ctrlPr>
          </m:sSupPr>
          <m:e>
            <m:r>
              <w:rPr>
                <w:rFonts w:ascii="Cambria Math" w:hAnsi="Cambria Math"/>
              </w:rPr>
              <m:t>R</m:t>
            </m:r>
          </m:e>
          <m:sup>
            <m:r>
              <w:rPr>
                <w:rFonts w:ascii="Cambria Math" w:hAnsi="Cambria Math"/>
              </w:rPr>
              <m:t>2</m:t>
            </m:r>
          </m:sup>
        </m:sSup>
        <m:r>
          <w:rPr>
            <w:rFonts w:ascii="Cambria Math" w:hAnsi="Cambria Math"/>
            <w:lang w:val="en-US"/>
          </w:rPr>
          <m:t>=1-</m:t>
        </m:r>
        <m:f>
          <m:fPr>
            <m:ctrlPr>
              <w:rPr>
                <w:rFonts w:ascii="Cambria Math" w:hAnsi="Cambria Math"/>
                <w:i/>
                <w:lang w:val="en-US"/>
              </w:rPr>
            </m:ctrlPr>
          </m:fPr>
          <m:num>
            <m:r>
              <w:rPr>
                <w:rFonts w:ascii="Cambria Math" w:hAnsi="Cambria Math"/>
                <w:lang w:val="en-US"/>
              </w:rPr>
              <m:t>RSS</m:t>
            </m:r>
          </m:num>
          <m:den>
            <m:r>
              <w:rPr>
                <w:rFonts w:ascii="Cambria Math" w:hAnsi="Cambria Math"/>
                <w:lang w:val="en-US"/>
              </w:rPr>
              <m:t>TSS</m:t>
            </m:r>
          </m:den>
        </m:f>
      </m:oMath>
      <w:r>
        <w:rPr>
          <w:lang w:val="en-US"/>
        </w:rPr>
        <w:t xml:space="preserve"> ,</w:t>
      </w:r>
      <w:r w:rsidRPr="0072795E">
        <w:rPr>
          <w:lang w:val="en-US"/>
        </w:rPr>
        <w:tab/>
        <w:t>(</w:t>
      </w:r>
      <w:r w:rsidR="00D266B6">
        <w:rPr>
          <w:lang w:val="en-US"/>
        </w:rPr>
        <w:t>5</w:t>
      </w:r>
      <w:r w:rsidRPr="0072795E">
        <w:rPr>
          <w:lang w:val="en-US"/>
        </w:rPr>
        <w:t>)</w:t>
      </w:r>
    </w:p>
    <w:p w14:paraId="27DF37ED" w14:textId="4ED321E0" w:rsidR="00E528DE" w:rsidRDefault="00E528DE" w:rsidP="000D145B">
      <w:pPr>
        <w:rPr>
          <w:lang w:val="en-US"/>
        </w:rPr>
      </w:pPr>
    </w:p>
    <w:p w14:paraId="25AACBC6" w14:textId="353BE95C" w:rsidR="00554223" w:rsidRDefault="00554223" w:rsidP="00A1174B">
      <w:pPr>
        <w:tabs>
          <w:tab w:val="center" w:pos="4536"/>
          <w:tab w:val="right" w:pos="9072"/>
        </w:tabs>
        <w:rPr>
          <w:lang w:val="en-US"/>
        </w:rPr>
      </w:pPr>
      <w:r>
        <w:rPr>
          <w:lang w:val="en-US"/>
        </w:rPr>
        <w:t>W</w:t>
      </w:r>
      <w:r w:rsidR="00BE7B4B">
        <w:rPr>
          <w:lang w:val="en-US"/>
        </w:rPr>
        <w:t>here</w:t>
      </w:r>
      <w:r>
        <w:rPr>
          <w:lang w:val="en-US"/>
        </w:rPr>
        <w:t xml:space="preserve"> TSS is the total sum of squares (total variation): </w:t>
      </w:r>
    </w:p>
    <w:p w14:paraId="56743A2C" w14:textId="77777777" w:rsidR="00554223" w:rsidRDefault="00554223" w:rsidP="00A1174B">
      <w:pPr>
        <w:tabs>
          <w:tab w:val="center" w:pos="4536"/>
          <w:tab w:val="right" w:pos="9072"/>
        </w:tabs>
        <w:rPr>
          <w:lang w:val="en-US"/>
        </w:rPr>
      </w:pPr>
    </w:p>
    <w:p w14:paraId="41B94EDC" w14:textId="6B1F2A68" w:rsidR="00A1174B" w:rsidRDefault="00A1174B" w:rsidP="00A1174B">
      <w:pPr>
        <w:tabs>
          <w:tab w:val="center" w:pos="4536"/>
          <w:tab w:val="right" w:pos="9072"/>
        </w:tabs>
        <w:rPr>
          <w:lang w:val="en-US"/>
        </w:rPr>
      </w:pPr>
      <w:r w:rsidRPr="0072795E">
        <w:rPr>
          <w:lang w:val="en-US"/>
        </w:rPr>
        <w:tab/>
      </w:r>
      <m:oMath>
        <m:r>
          <w:rPr>
            <w:rFonts w:ascii="Cambria Math" w:hAnsi="Cambria Math"/>
            <w:lang w:val="en-US"/>
          </w:rPr>
          <m:t>TSS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e>
              <m:sup>
                <m:r>
                  <w:rPr>
                    <w:rFonts w:ascii="Cambria Math" w:hAnsi="Cambria Math"/>
                  </w:rPr>
                  <m:t>2</m:t>
                </m:r>
              </m:sup>
            </m:sSup>
          </m:e>
        </m:nary>
      </m:oMath>
      <w:r>
        <w:rPr>
          <w:lang w:val="en-US"/>
        </w:rPr>
        <w:t>,</w:t>
      </w:r>
      <w:r w:rsidRPr="0072795E">
        <w:rPr>
          <w:lang w:val="en-US"/>
        </w:rPr>
        <w:tab/>
        <w:t>(</w:t>
      </w:r>
      <w:r w:rsidR="00D266B6">
        <w:rPr>
          <w:lang w:val="en-US"/>
        </w:rPr>
        <w:t>6</w:t>
      </w:r>
      <w:r w:rsidRPr="0072795E">
        <w:rPr>
          <w:lang w:val="en-US"/>
        </w:rPr>
        <w:t>)</w:t>
      </w:r>
    </w:p>
    <w:p w14:paraId="6BA062A7" w14:textId="77777777" w:rsidR="00D266B6" w:rsidRDefault="00D266B6" w:rsidP="00A1174B">
      <w:pPr>
        <w:tabs>
          <w:tab w:val="center" w:pos="4536"/>
          <w:tab w:val="right" w:pos="9072"/>
        </w:tabs>
        <w:rPr>
          <w:lang w:val="en-US"/>
        </w:rPr>
      </w:pPr>
    </w:p>
    <w:p w14:paraId="4DC1FD09" w14:textId="2CEEE3C0" w:rsidR="00554223" w:rsidRDefault="00554223" w:rsidP="001A4276">
      <w:pPr>
        <w:tabs>
          <w:tab w:val="center" w:pos="4536"/>
          <w:tab w:val="right" w:pos="9072"/>
        </w:tabs>
        <w:rPr>
          <w:lang w:val="en-US"/>
        </w:rPr>
      </w:pPr>
      <w:r>
        <w:rPr>
          <w:lang w:val="en-US"/>
        </w:rPr>
        <w:t>A</w:t>
      </w:r>
      <w:r w:rsidR="00BE7B4B">
        <w:rPr>
          <w:lang w:val="en-US"/>
        </w:rPr>
        <w:t>nd</w:t>
      </w:r>
      <w:r>
        <w:rPr>
          <w:lang w:val="en-US"/>
        </w:rPr>
        <w:t xml:space="preserve"> RSS is the residual sum of squares (model squared error):</w:t>
      </w:r>
    </w:p>
    <w:p w14:paraId="7C7D998D" w14:textId="77777777" w:rsidR="00554223" w:rsidRDefault="00554223" w:rsidP="001A4276">
      <w:pPr>
        <w:tabs>
          <w:tab w:val="center" w:pos="4536"/>
          <w:tab w:val="right" w:pos="9072"/>
        </w:tabs>
        <w:rPr>
          <w:lang w:val="en-US"/>
        </w:rPr>
      </w:pPr>
    </w:p>
    <w:p w14:paraId="4C82C465" w14:textId="43E89C53" w:rsidR="001A4276" w:rsidRPr="0072795E" w:rsidRDefault="00D266B6" w:rsidP="001A4276">
      <w:pPr>
        <w:tabs>
          <w:tab w:val="center" w:pos="4536"/>
          <w:tab w:val="right" w:pos="9072"/>
        </w:tabs>
        <w:rPr>
          <w:lang w:val="en-US"/>
        </w:rPr>
      </w:pPr>
      <w:r w:rsidRPr="0072795E">
        <w:rPr>
          <w:lang w:val="en-US"/>
        </w:rPr>
        <w:tab/>
      </w:r>
      <m:oMath>
        <m:r>
          <w:rPr>
            <w:rFonts w:ascii="Cambria Math" w:hAnsi="Cambria Math"/>
            <w:lang w:val="en-US"/>
          </w:rPr>
          <m:t>RSS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e>
              <m:sup>
                <m:r>
                  <w:rPr>
                    <w:rFonts w:ascii="Cambria Math" w:hAnsi="Cambria Math"/>
                  </w:rPr>
                  <m:t>2</m:t>
                </m:r>
              </m:sup>
            </m:sSup>
          </m:e>
        </m:nary>
      </m:oMath>
      <w:r>
        <w:rPr>
          <w:lang w:val="en-US"/>
        </w:rPr>
        <w:t>,</w:t>
      </w:r>
      <w:r w:rsidRPr="0072795E">
        <w:rPr>
          <w:lang w:val="en-US"/>
        </w:rPr>
        <w:tab/>
        <w:t>(</w:t>
      </w:r>
      <w:r>
        <w:rPr>
          <w:lang w:val="en-US"/>
        </w:rPr>
        <w:t>7</w:t>
      </w:r>
      <w:r w:rsidRPr="0072795E">
        <w:rPr>
          <w:lang w:val="en-US"/>
        </w:rPr>
        <w:t>)</w:t>
      </w:r>
    </w:p>
    <w:p w14:paraId="56D8307D" w14:textId="77777777" w:rsidR="00D266B6" w:rsidRPr="0072795E" w:rsidRDefault="00D266B6" w:rsidP="00A1174B">
      <w:pPr>
        <w:tabs>
          <w:tab w:val="center" w:pos="4536"/>
          <w:tab w:val="right" w:pos="9072"/>
        </w:tabs>
        <w:rPr>
          <w:lang w:val="en-US"/>
        </w:rPr>
      </w:pPr>
    </w:p>
    <w:p w14:paraId="461A78CE" w14:textId="7644555E" w:rsidR="00BE7B4B" w:rsidRDefault="00BE7B4B" w:rsidP="00BE7B4B">
      <w:pPr>
        <w:tabs>
          <w:tab w:val="center" w:pos="4536"/>
          <w:tab w:val="right" w:pos="9072"/>
        </w:tabs>
        <w:rPr>
          <w:lang w:val="en-US"/>
        </w:rPr>
      </w:pPr>
      <w:r w:rsidRPr="0072795E">
        <w:rPr>
          <w:lang w:val="en-US"/>
        </w:rPr>
        <w:tab/>
      </w:r>
      <m:oMath>
        <m:r>
          <w:rPr>
            <w:rFonts w:ascii="Cambria Math" w:hAnsi="Cambria Math"/>
            <w:lang w:val="en-US"/>
          </w:rPr>
          <m:t>MSE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e>
              <m:sup>
                <m:r>
                  <w:rPr>
                    <w:rFonts w:ascii="Cambria Math" w:hAnsi="Cambria Math"/>
                  </w:rPr>
                  <m:t>2</m:t>
                </m:r>
              </m:sup>
            </m:sSup>
          </m:e>
        </m:nary>
      </m:oMath>
      <w:r>
        <w:rPr>
          <w:lang w:val="en-US"/>
        </w:rPr>
        <w:t>,</w:t>
      </w:r>
      <w:r w:rsidRPr="0072795E">
        <w:rPr>
          <w:lang w:val="en-US"/>
        </w:rPr>
        <w:tab/>
        <w:t>(</w:t>
      </w:r>
      <w:r>
        <w:rPr>
          <w:lang w:val="en-US"/>
        </w:rPr>
        <w:t>8</w:t>
      </w:r>
      <w:r w:rsidRPr="0072795E">
        <w:rPr>
          <w:lang w:val="en-US"/>
        </w:rPr>
        <w:t>)</w:t>
      </w:r>
    </w:p>
    <w:p w14:paraId="6C654E5F" w14:textId="057C762C" w:rsidR="00BE7B4B" w:rsidRDefault="00BE7B4B" w:rsidP="00BE7B4B">
      <w:pPr>
        <w:rPr>
          <w:lang w:val="en-US"/>
        </w:rPr>
      </w:pPr>
    </w:p>
    <w:p w14:paraId="77D15001" w14:textId="2520AB95" w:rsidR="00177942" w:rsidRPr="007235EB" w:rsidRDefault="00BE7B4B" w:rsidP="007235EB">
      <w:pPr>
        <w:rPr>
          <w:lang w:val="en-US"/>
        </w:rPr>
      </w:pPr>
      <w:r w:rsidRPr="0072795E">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xml:space="preserve"> </w:t>
      </w:r>
      <w:r w:rsidRPr="0072795E">
        <w:rPr>
          <w:lang w:val="en-US"/>
        </w:rPr>
        <w:t>is</w:t>
      </w:r>
      <w:r>
        <w:rPr>
          <w:lang w:val="en-US"/>
        </w:rPr>
        <w:t xml:space="preserve"> the </w:t>
      </w:r>
      <w:r w:rsidR="008F64AA">
        <w:rPr>
          <w:lang w:val="en-US"/>
        </w:rPr>
        <w:t>output</w:t>
      </w:r>
      <w:r>
        <w:rPr>
          <w:lang w:val="en-US"/>
        </w:rPr>
        <w:t xml:space="preserve"> of the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Pr>
          <w:lang w:val="en-US"/>
        </w:rPr>
        <w:t xml:space="preserve"> record</w:t>
      </w:r>
      <w:r w:rsidR="008F64AA">
        <w:rPr>
          <w:lang w:val="en-US"/>
        </w:rPr>
        <w:t>;</w:t>
      </w:r>
      <w:r>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oMath>
      <w:r>
        <w:rPr>
          <w:lang w:val="en-US"/>
        </w:rPr>
        <w:t xml:space="preserve"> </w:t>
      </w:r>
      <w:r w:rsidRPr="0072795E">
        <w:rPr>
          <w:lang w:val="en-US"/>
        </w:rPr>
        <w:t>is</w:t>
      </w:r>
      <w:r>
        <w:rPr>
          <w:lang w:val="en-US"/>
        </w:rPr>
        <w:t xml:space="preserve"> the predicted </w:t>
      </w:r>
      <w:r w:rsidR="00360D47">
        <w:rPr>
          <w:lang w:val="en-US"/>
        </w:rPr>
        <w:t>output</w:t>
      </w:r>
      <w:r>
        <w:rPr>
          <w:lang w:val="en-US"/>
        </w:rPr>
        <w:t xml:space="preserve"> of the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Pr>
          <w:lang w:val="en-US"/>
        </w:rPr>
        <w:t xml:space="preserve"> record</w:t>
      </w:r>
      <w:r w:rsidR="00360D47">
        <w:rPr>
          <w:lang w:val="en-US"/>
        </w:rPr>
        <w:t>;</w:t>
      </w:r>
      <w:r>
        <w:rPr>
          <w:lang w:val="en-US"/>
        </w:rPr>
        <w:t xml:space="preserve"> </w:t>
      </w:r>
      <m:oMath>
        <m:acc>
          <m:accPr>
            <m:chr m:val="̅"/>
            <m:ctrlPr>
              <w:rPr>
                <w:rFonts w:ascii="Cambria Math" w:hAnsi="Cambria Math"/>
                <w:i/>
                <w:lang w:val="en-US"/>
              </w:rPr>
            </m:ctrlPr>
          </m:accPr>
          <m:e>
            <m:r>
              <w:rPr>
                <w:rFonts w:ascii="Cambria Math" w:hAnsi="Cambria Math"/>
                <w:lang w:val="en-US"/>
              </w:rPr>
              <m:t>y</m:t>
            </m:r>
          </m:e>
        </m:acc>
      </m:oMath>
      <w:r>
        <w:rPr>
          <w:lang w:val="en-US"/>
        </w:rPr>
        <w:t xml:space="preserve"> </w:t>
      </w:r>
      <w:r w:rsidRPr="0072795E">
        <w:rPr>
          <w:lang w:val="en-US"/>
        </w:rPr>
        <w:t>is</w:t>
      </w:r>
      <w:r>
        <w:rPr>
          <w:lang w:val="en-US"/>
        </w:rPr>
        <w:t xml:space="preserve"> the mean of the </w:t>
      </w:r>
      <w:r w:rsidR="00360D47">
        <w:rPr>
          <w:lang w:val="en-US"/>
        </w:rPr>
        <w:t>outputs;</w:t>
      </w:r>
      <w:r>
        <w:rPr>
          <w:lang w:val="en-US"/>
        </w:rPr>
        <w:t xml:space="preserve"> n is the number of the tested records.</w:t>
      </w:r>
    </w:p>
    <w:p w14:paraId="64969D13" w14:textId="77777777" w:rsidR="00E34F8C" w:rsidRPr="0072795E" w:rsidRDefault="00E34F8C">
      <w:pPr>
        <w:pStyle w:val="BodyText1"/>
        <w:ind w:firstLine="0"/>
        <w:rPr>
          <w:szCs w:val="22"/>
          <w:lang w:val="en-US"/>
        </w:rPr>
      </w:pPr>
    </w:p>
    <w:p w14:paraId="7FED9B29" w14:textId="373EA5BD" w:rsidR="002A6C45" w:rsidRDefault="008E61DE" w:rsidP="00D41D78">
      <w:pPr>
        <w:pStyle w:val="Heading1"/>
        <w:rPr>
          <w:rFonts w:cs="Times New Roman"/>
          <w:szCs w:val="22"/>
          <w:lang w:val="en-US"/>
        </w:rPr>
      </w:pPr>
      <w:r>
        <w:rPr>
          <w:rFonts w:cs="Times New Roman"/>
          <w:szCs w:val="22"/>
          <w:lang w:val="en-US"/>
        </w:rPr>
        <w:t>3</w:t>
      </w:r>
      <w:r w:rsidRPr="0072795E">
        <w:rPr>
          <w:rFonts w:cs="Times New Roman"/>
          <w:szCs w:val="22"/>
          <w:lang w:val="en-US"/>
        </w:rPr>
        <w:t xml:space="preserve">. </w:t>
      </w:r>
      <w:r w:rsidRPr="008E61DE">
        <w:rPr>
          <w:rFonts w:cs="Times New Roman"/>
          <w:szCs w:val="22"/>
          <w:lang w:val="en-US"/>
        </w:rPr>
        <w:t>Overview of the used datasets</w:t>
      </w:r>
    </w:p>
    <w:p w14:paraId="79690E23" w14:textId="77777777" w:rsidR="00D41D78" w:rsidRPr="00D41D78" w:rsidRDefault="00D41D78" w:rsidP="00D41D78">
      <w:pPr>
        <w:rPr>
          <w:lang w:val="en-US"/>
        </w:rPr>
      </w:pPr>
    </w:p>
    <w:p w14:paraId="21E0E351" w14:textId="00ADA4A5" w:rsidR="002A6C45" w:rsidRDefault="002A6C45" w:rsidP="002A6C45">
      <w:pPr>
        <w:pStyle w:val="Heading2"/>
        <w:rPr>
          <w:szCs w:val="22"/>
          <w:lang w:val="en-US"/>
        </w:rPr>
      </w:pPr>
      <w:r>
        <w:rPr>
          <w:szCs w:val="22"/>
          <w:lang w:val="en-US"/>
        </w:rPr>
        <w:t>3</w:t>
      </w:r>
      <w:r w:rsidRPr="0072795E">
        <w:rPr>
          <w:szCs w:val="22"/>
          <w:lang w:val="en-US"/>
        </w:rPr>
        <w:t>.</w:t>
      </w:r>
      <w:r>
        <w:rPr>
          <w:szCs w:val="22"/>
          <w:lang w:val="en-US"/>
        </w:rPr>
        <w:t>1</w:t>
      </w:r>
      <w:r w:rsidRPr="0072795E">
        <w:rPr>
          <w:szCs w:val="22"/>
          <w:lang w:val="en-US"/>
        </w:rPr>
        <w:t xml:space="preserve">. </w:t>
      </w:r>
      <w:r>
        <w:rPr>
          <w:szCs w:val="22"/>
          <w:lang w:val="en-US"/>
        </w:rPr>
        <w:t>First Dataset</w:t>
      </w:r>
      <w:r w:rsidR="0062666C">
        <w:rPr>
          <w:szCs w:val="22"/>
          <w:lang w:val="en-US"/>
        </w:rPr>
        <w:t xml:space="preserve"> (</w:t>
      </w:r>
      <w:r w:rsidR="0062666C" w:rsidRPr="0062666C">
        <w:rPr>
          <w:szCs w:val="22"/>
          <w:lang w:val="en-US"/>
        </w:rPr>
        <w:t>Combined Cycle Power Plant</w:t>
      </w:r>
      <w:r w:rsidR="0062666C">
        <w:rPr>
          <w:szCs w:val="22"/>
          <w:lang w:val="en-US"/>
        </w:rPr>
        <w:t>)</w:t>
      </w:r>
    </w:p>
    <w:p w14:paraId="2091FD4C" w14:textId="1BAF1EA9" w:rsidR="0062666C" w:rsidRDefault="0062666C" w:rsidP="0062666C">
      <w:pPr>
        <w:rPr>
          <w:lang w:val="en-US"/>
        </w:rPr>
      </w:pPr>
    </w:p>
    <w:p w14:paraId="1A2A0C6F" w14:textId="54AF1497" w:rsidR="009861A8" w:rsidRDefault="00E51B2D" w:rsidP="006E749E">
      <w:pPr>
        <w:rPr>
          <w:lang w:val="en-US"/>
        </w:rPr>
      </w:pPr>
      <w:r>
        <w:rPr>
          <w:lang w:val="en-US"/>
        </w:rPr>
        <w:t xml:space="preserve">According to the information provided from </w:t>
      </w:r>
      <w:r w:rsidRPr="00E51B2D">
        <w:rPr>
          <w:lang w:val="en-US"/>
        </w:rPr>
        <w:t>UCI Machine learning repository</w:t>
      </w:r>
      <w:r>
        <w:rPr>
          <w:lang w:val="en-US"/>
        </w:rPr>
        <w:t xml:space="preserve">, </w:t>
      </w:r>
      <w:r w:rsidR="009861A8" w:rsidRPr="00C862EC">
        <w:rPr>
          <w:lang w:val="en-US"/>
        </w:rPr>
        <w:t xml:space="preserve">9568 </w:t>
      </w:r>
      <w:r w:rsidR="009861A8">
        <w:rPr>
          <w:lang w:val="en-US"/>
        </w:rPr>
        <w:t>records with zero null values</w:t>
      </w:r>
      <w:r w:rsidR="009861A8" w:rsidRPr="009861A8">
        <w:rPr>
          <w:lang w:val="en-US"/>
        </w:rPr>
        <w:t xml:space="preserve"> collected from a Combined Cycle Power Plant over 6 years (2006-2011), when the power plant was set to work with full load</w:t>
      </w:r>
      <w:r w:rsidR="00E547C7">
        <w:rPr>
          <w:lang w:val="en-US"/>
        </w:rPr>
        <w:t xml:space="preserve"> [7]</w:t>
      </w:r>
      <w:r w:rsidR="009861A8" w:rsidRPr="009861A8">
        <w:rPr>
          <w:lang w:val="en-US"/>
        </w:rPr>
        <w:t>.</w:t>
      </w:r>
      <w:r w:rsidR="009861A8">
        <w:rPr>
          <w:lang w:val="en-US"/>
        </w:rPr>
        <w:t xml:space="preserve"> The d</w:t>
      </w:r>
      <w:r w:rsidR="0062666C">
        <w:rPr>
          <w:lang w:val="en-US"/>
        </w:rPr>
        <w:t>ata</w:t>
      </w:r>
      <w:r w:rsidR="009861A8">
        <w:rPr>
          <w:lang w:val="en-US"/>
        </w:rPr>
        <w:t>set</w:t>
      </w:r>
      <w:r w:rsidR="0062666C">
        <w:rPr>
          <w:lang w:val="en-US"/>
        </w:rPr>
        <w:t xml:space="preserve"> size: </w:t>
      </w:r>
      <w:r w:rsidR="0062666C" w:rsidRPr="0062666C">
        <w:rPr>
          <w:lang w:val="en-US"/>
        </w:rPr>
        <w:t>47840</w:t>
      </w:r>
      <w:r w:rsidR="0062666C">
        <w:rPr>
          <w:lang w:val="en-US"/>
        </w:rPr>
        <w:t xml:space="preserve">. </w:t>
      </w:r>
      <w:r w:rsidR="00D5329D">
        <w:rPr>
          <w:lang w:val="en-US"/>
        </w:rPr>
        <w:t xml:space="preserve">As clarified in </w:t>
      </w:r>
      <w:r w:rsidR="006C18DE">
        <w:rPr>
          <w:lang w:val="en-US"/>
        </w:rPr>
        <w:t>t</w:t>
      </w:r>
      <w:r w:rsidR="00D5329D">
        <w:rPr>
          <w:lang w:val="en-US"/>
        </w:rPr>
        <w:t>able 1, n</w:t>
      </w:r>
      <w:r w:rsidR="0062666C" w:rsidRPr="0062666C">
        <w:rPr>
          <w:lang w:val="en-US"/>
        </w:rPr>
        <w:t>umber of features</w:t>
      </w:r>
      <w:r w:rsidR="00D5329D">
        <w:rPr>
          <w:lang w:val="en-US"/>
        </w:rPr>
        <w:t xml:space="preserve"> are</w:t>
      </w:r>
      <w:r w:rsidR="0062666C" w:rsidRPr="0062666C">
        <w:rPr>
          <w:lang w:val="en-US"/>
        </w:rPr>
        <w:t xml:space="preserve"> 4</w:t>
      </w:r>
      <w:r w:rsidR="00925D59">
        <w:rPr>
          <w:lang w:val="en-US"/>
        </w:rPr>
        <w:t xml:space="preserve"> </w:t>
      </w:r>
      <w:r w:rsidR="00CB62D9">
        <w:rPr>
          <w:szCs w:val="22"/>
          <w:lang w:val="en-US"/>
        </w:rPr>
        <w:t>h</w:t>
      </w:r>
      <w:r w:rsidR="00925D59" w:rsidRPr="003606A7">
        <w:rPr>
          <w:szCs w:val="22"/>
          <w:lang w:val="en-US"/>
        </w:rPr>
        <w:t>ourly average ambient variables</w:t>
      </w:r>
      <w:r w:rsidR="00C862EC">
        <w:rPr>
          <w:lang w:val="en-US"/>
        </w:rPr>
        <w:t>. T</w:t>
      </w:r>
      <w:r w:rsidR="00C862EC" w:rsidRPr="00C862EC">
        <w:rPr>
          <w:lang w:val="en-US"/>
        </w:rPr>
        <w:t>he output variable</w:t>
      </w:r>
      <w:r w:rsidR="00C862EC">
        <w:rPr>
          <w:lang w:val="en-US"/>
        </w:rPr>
        <w:t xml:space="preserve"> is t</w:t>
      </w:r>
      <w:r w:rsidR="00C862EC" w:rsidRPr="00C862EC">
        <w:rPr>
          <w:lang w:val="en-US"/>
        </w:rPr>
        <w:t>he net hourly electrical energy output (</w:t>
      </w:r>
      <w:r w:rsidR="00C862EC">
        <w:rPr>
          <w:lang w:val="en-US"/>
        </w:rPr>
        <w:t>PE</w:t>
      </w:r>
      <w:r w:rsidR="00C862EC" w:rsidRPr="00C862EC">
        <w:rPr>
          <w:lang w:val="en-US"/>
        </w:rPr>
        <w:t>) of the plant</w:t>
      </w:r>
      <w:r w:rsidR="00E81452">
        <w:rPr>
          <w:lang w:val="en-US"/>
        </w:rPr>
        <w:t xml:space="preserve"> in the range </w:t>
      </w:r>
      <w:r w:rsidR="00E81452" w:rsidRPr="00E81452">
        <w:rPr>
          <w:lang w:val="en-US"/>
        </w:rPr>
        <w:t>420.26-495.76 MW</w:t>
      </w:r>
      <w:r w:rsidR="009861A8">
        <w:rPr>
          <w:lang w:val="en-US"/>
        </w:rPr>
        <w:t>.</w:t>
      </w:r>
    </w:p>
    <w:p w14:paraId="79B376C6" w14:textId="77777777" w:rsidR="00B4591F" w:rsidRPr="0072795E" w:rsidRDefault="00B4591F" w:rsidP="00B4591F">
      <w:pPr>
        <w:jc w:val="right"/>
        <w:rPr>
          <w:lang w:val="en-US"/>
        </w:rPr>
      </w:pPr>
      <w:r w:rsidRPr="0072795E">
        <w:rPr>
          <w:b/>
          <w:lang w:val="en-US"/>
        </w:rPr>
        <w:t>Table 1</w:t>
      </w:r>
    </w:p>
    <w:p w14:paraId="74E08B7A" w14:textId="6F2C512E" w:rsidR="00B4591F" w:rsidRPr="0072795E" w:rsidRDefault="00B4591F" w:rsidP="00B4591F">
      <w:pPr>
        <w:jc w:val="center"/>
        <w:rPr>
          <w:b/>
          <w:szCs w:val="22"/>
          <w:lang w:val="en-US"/>
        </w:rPr>
      </w:pPr>
      <w:r>
        <w:rPr>
          <w:lang w:val="en-US"/>
        </w:rPr>
        <w:t>L</w:t>
      </w:r>
      <w:r w:rsidRPr="002A6C45">
        <w:rPr>
          <w:lang w:val="en-US"/>
        </w:rPr>
        <w:t xml:space="preserve">ist and explanation of </w:t>
      </w:r>
      <w:r>
        <w:rPr>
          <w:lang w:val="en-US"/>
        </w:rPr>
        <w:t>first dataset</w:t>
      </w:r>
      <w:r w:rsidRPr="002A6C45">
        <w:rPr>
          <w:lang w:val="en-US"/>
        </w:rPr>
        <w:t xml:space="preserve"> features</w:t>
      </w:r>
    </w:p>
    <w:tbl>
      <w:tblPr>
        <w:tblW w:w="9346" w:type="dxa"/>
        <w:jc w:val="center"/>
        <w:tblLayout w:type="fixed"/>
        <w:tblLook w:val="0000" w:firstRow="0" w:lastRow="0" w:firstColumn="0" w:lastColumn="0" w:noHBand="0" w:noVBand="0"/>
      </w:tblPr>
      <w:tblGrid>
        <w:gridCol w:w="2410"/>
        <w:gridCol w:w="1861"/>
        <w:gridCol w:w="5075"/>
      </w:tblGrid>
      <w:tr w:rsidR="00B4591F" w:rsidRPr="0072795E" w14:paraId="1CE6AA5F" w14:textId="77777777" w:rsidTr="00E81452">
        <w:trPr>
          <w:jc w:val="center"/>
        </w:trPr>
        <w:tc>
          <w:tcPr>
            <w:tcW w:w="2410" w:type="dxa"/>
            <w:tcBorders>
              <w:top w:val="single" w:sz="4" w:space="0" w:color="000000"/>
              <w:left w:val="single" w:sz="4" w:space="0" w:color="000000"/>
              <w:bottom w:val="single" w:sz="4" w:space="0" w:color="000000"/>
            </w:tcBorders>
            <w:shd w:val="clear" w:color="auto" w:fill="auto"/>
          </w:tcPr>
          <w:p w14:paraId="6553C9C5" w14:textId="4BD405EA" w:rsidR="00B4591F" w:rsidRPr="0072795E" w:rsidRDefault="003606A7" w:rsidP="00D73275">
            <w:pPr>
              <w:jc w:val="center"/>
              <w:rPr>
                <w:lang w:val="en-US"/>
              </w:rPr>
            </w:pPr>
            <w:r>
              <w:rPr>
                <w:b/>
                <w:szCs w:val="22"/>
                <w:lang w:val="en-US"/>
              </w:rPr>
              <w:t>Feature Nr.</w:t>
            </w:r>
          </w:p>
        </w:tc>
        <w:tc>
          <w:tcPr>
            <w:tcW w:w="1861" w:type="dxa"/>
            <w:tcBorders>
              <w:top w:val="single" w:sz="4" w:space="0" w:color="000000"/>
              <w:left w:val="single" w:sz="4" w:space="0" w:color="000000"/>
              <w:bottom w:val="single" w:sz="4" w:space="0" w:color="000000"/>
            </w:tcBorders>
            <w:shd w:val="clear" w:color="auto" w:fill="auto"/>
          </w:tcPr>
          <w:p w14:paraId="5A706D8C" w14:textId="33B50876" w:rsidR="00B4591F" w:rsidRPr="0072795E" w:rsidRDefault="003606A7" w:rsidP="00D73275">
            <w:pPr>
              <w:jc w:val="center"/>
              <w:rPr>
                <w:lang w:val="en-US"/>
              </w:rPr>
            </w:pPr>
            <w:r>
              <w:rPr>
                <w:b/>
                <w:szCs w:val="22"/>
                <w:lang w:val="en-US"/>
              </w:rPr>
              <w:t xml:space="preserve">Feature Symbol </w:t>
            </w:r>
          </w:p>
        </w:tc>
        <w:tc>
          <w:tcPr>
            <w:tcW w:w="5075" w:type="dxa"/>
            <w:tcBorders>
              <w:top w:val="single" w:sz="4" w:space="0" w:color="000000"/>
              <w:left w:val="single" w:sz="4" w:space="0" w:color="000000"/>
              <w:bottom w:val="single" w:sz="4" w:space="0" w:color="000000"/>
              <w:right w:val="single" w:sz="4" w:space="0" w:color="000000"/>
            </w:tcBorders>
            <w:shd w:val="clear" w:color="auto" w:fill="auto"/>
          </w:tcPr>
          <w:p w14:paraId="515AA131" w14:textId="7DDCC9D8" w:rsidR="00B4591F" w:rsidRPr="0072795E" w:rsidRDefault="003606A7" w:rsidP="00D73275">
            <w:pPr>
              <w:jc w:val="center"/>
              <w:rPr>
                <w:lang w:val="en-US"/>
              </w:rPr>
            </w:pPr>
            <w:r>
              <w:rPr>
                <w:b/>
                <w:szCs w:val="22"/>
                <w:lang w:val="en-US"/>
              </w:rPr>
              <w:t>Feature Explanation</w:t>
            </w:r>
          </w:p>
        </w:tc>
      </w:tr>
      <w:tr w:rsidR="00B4591F" w:rsidRPr="0072795E" w14:paraId="503E30A4" w14:textId="77777777" w:rsidTr="00E81452">
        <w:trPr>
          <w:jc w:val="center"/>
        </w:trPr>
        <w:tc>
          <w:tcPr>
            <w:tcW w:w="2410" w:type="dxa"/>
            <w:tcBorders>
              <w:top w:val="single" w:sz="4" w:space="0" w:color="000000"/>
              <w:left w:val="single" w:sz="4" w:space="0" w:color="000000"/>
              <w:bottom w:val="single" w:sz="4" w:space="0" w:color="000000"/>
            </w:tcBorders>
            <w:shd w:val="clear" w:color="auto" w:fill="auto"/>
          </w:tcPr>
          <w:p w14:paraId="6FD48D74" w14:textId="2B225DFF" w:rsidR="00B4591F" w:rsidRPr="0072795E" w:rsidRDefault="00747025" w:rsidP="00D73275">
            <w:pPr>
              <w:rPr>
                <w:lang w:val="en-US"/>
              </w:rPr>
            </w:pPr>
            <w:r>
              <w:rPr>
                <w:lang w:val="en-US"/>
              </w:rPr>
              <w:t>1</w:t>
            </w:r>
          </w:p>
        </w:tc>
        <w:tc>
          <w:tcPr>
            <w:tcW w:w="1861" w:type="dxa"/>
            <w:tcBorders>
              <w:top w:val="single" w:sz="4" w:space="0" w:color="000000"/>
              <w:left w:val="single" w:sz="4" w:space="0" w:color="000000"/>
              <w:bottom w:val="single" w:sz="4" w:space="0" w:color="000000"/>
            </w:tcBorders>
            <w:shd w:val="clear" w:color="auto" w:fill="auto"/>
          </w:tcPr>
          <w:p w14:paraId="48439C3E" w14:textId="2B746B42" w:rsidR="00B4591F" w:rsidRPr="0072795E" w:rsidRDefault="00747025" w:rsidP="00D73275">
            <w:pPr>
              <w:rPr>
                <w:lang w:val="en-US"/>
              </w:rPr>
            </w:pPr>
            <w:r>
              <w:rPr>
                <w:lang w:val="en-US"/>
              </w:rPr>
              <w:t>AT</w:t>
            </w:r>
          </w:p>
        </w:tc>
        <w:tc>
          <w:tcPr>
            <w:tcW w:w="5075" w:type="dxa"/>
            <w:tcBorders>
              <w:top w:val="single" w:sz="4" w:space="0" w:color="000000"/>
              <w:left w:val="single" w:sz="4" w:space="0" w:color="000000"/>
              <w:bottom w:val="single" w:sz="4" w:space="0" w:color="000000"/>
              <w:right w:val="single" w:sz="4" w:space="0" w:color="000000"/>
            </w:tcBorders>
            <w:shd w:val="clear" w:color="auto" w:fill="auto"/>
          </w:tcPr>
          <w:p w14:paraId="46915387" w14:textId="75167742" w:rsidR="00B4591F" w:rsidRPr="0072795E" w:rsidRDefault="00747025" w:rsidP="00D73275">
            <w:pPr>
              <w:rPr>
                <w:lang w:val="en-US"/>
              </w:rPr>
            </w:pPr>
            <w:r>
              <w:rPr>
                <w:szCs w:val="22"/>
                <w:lang w:val="en-US"/>
              </w:rPr>
              <w:t>Temperature</w:t>
            </w:r>
            <w:r w:rsidR="00E81452">
              <w:rPr>
                <w:szCs w:val="22"/>
                <w:lang w:val="en-US"/>
              </w:rPr>
              <w:t xml:space="preserve"> </w:t>
            </w:r>
            <w:r w:rsidR="00E81452" w:rsidRPr="00E81452">
              <w:rPr>
                <w:szCs w:val="22"/>
                <w:lang w:val="en-US"/>
              </w:rPr>
              <w:t>in the range 1.81°C and 37.11°C</w:t>
            </w:r>
          </w:p>
        </w:tc>
      </w:tr>
      <w:tr w:rsidR="00747025" w:rsidRPr="0072795E" w14:paraId="135B8659" w14:textId="77777777" w:rsidTr="00E81452">
        <w:trPr>
          <w:jc w:val="center"/>
        </w:trPr>
        <w:tc>
          <w:tcPr>
            <w:tcW w:w="2410" w:type="dxa"/>
            <w:tcBorders>
              <w:top w:val="single" w:sz="4" w:space="0" w:color="000000"/>
              <w:left w:val="single" w:sz="4" w:space="0" w:color="000000"/>
              <w:bottom w:val="single" w:sz="4" w:space="0" w:color="000000"/>
            </w:tcBorders>
            <w:shd w:val="clear" w:color="auto" w:fill="auto"/>
          </w:tcPr>
          <w:p w14:paraId="3FA36090" w14:textId="7DAF2905" w:rsidR="00747025" w:rsidRDefault="00747025" w:rsidP="00747025">
            <w:pPr>
              <w:rPr>
                <w:szCs w:val="22"/>
                <w:lang w:val="en-US"/>
              </w:rPr>
            </w:pPr>
            <w:r>
              <w:rPr>
                <w:szCs w:val="22"/>
                <w:lang w:val="en-US"/>
              </w:rPr>
              <w:t>2</w:t>
            </w:r>
          </w:p>
        </w:tc>
        <w:tc>
          <w:tcPr>
            <w:tcW w:w="1861" w:type="dxa"/>
            <w:tcBorders>
              <w:top w:val="single" w:sz="4" w:space="0" w:color="000000"/>
              <w:left w:val="single" w:sz="4" w:space="0" w:color="000000"/>
              <w:bottom w:val="single" w:sz="4" w:space="0" w:color="000000"/>
            </w:tcBorders>
            <w:shd w:val="clear" w:color="auto" w:fill="auto"/>
          </w:tcPr>
          <w:p w14:paraId="79BC5C2A" w14:textId="43C59103" w:rsidR="00747025" w:rsidRPr="00C42F43" w:rsidRDefault="00747025" w:rsidP="00747025">
            <w:pPr>
              <w:rPr>
                <w:szCs w:val="22"/>
                <w:lang w:val="en-US"/>
              </w:rPr>
            </w:pPr>
            <w:r w:rsidRPr="00C42F43">
              <w:rPr>
                <w:szCs w:val="22"/>
                <w:lang w:val="en-US"/>
              </w:rPr>
              <w:t>AP</w:t>
            </w:r>
          </w:p>
        </w:tc>
        <w:tc>
          <w:tcPr>
            <w:tcW w:w="5075" w:type="dxa"/>
            <w:tcBorders>
              <w:top w:val="single" w:sz="4" w:space="0" w:color="000000"/>
              <w:left w:val="single" w:sz="4" w:space="0" w:color="000000"/>
              <w:bottom w:val="single" w:sz="4" w:space="0" w:color="000000"/>
              <w:right w:val="single" w:sz="4" w:space="0" w:color="000000"/>
            </w:tcBorders>
            <w:shd w:val="clear" w:color="auto" w:fill="auto"/>
          </w:tcPr>
          <w:p w14:paraId="4A289EA9" w14:textId="25E8BA02" w:rsidR="00747025" w:rsidRPr="00C42F43" w:rsidRDefault="00747025" w:rsidP="00747025">
            <w:pPr>
              <w:rPr>
                <w:szCs w:val="22"/>
                <w:lang w:val="en-US"/>
              </w:rPr>
            </w:pPr>
            <w:r w:rsidRPr="00C42F43">
              <w:rPr>
                <w:szCs w:val="22"/>
                <w:lang w:val="en-US"/>
              </w:rPr>
              <w:t>Ambient Pressure</w:t>
            </w:r>
            <w:r w:rsidR="00E81452">
              <w:rPr>
                <w:szCs w:val="22"/>
                <w:lang w:val="en-US"/>
              </w:rPr>
              <w:t xml:space="preserve"> </w:t>
            </w:r>
            <w:r w:rsidR="00E81452" w:rsidRPr="00E81452">
              <w:rPr>
                <w:szCs w:val="22"/>
                <w:lang w:val="en-US"/>
              </w:rPr>
              <w:t xml:space="preserve">in the range 992.89-1033.30 </w:t>
            </w:r>
            <w:proofErr w:type="spellStart"/>
            <w:r w:rsidR="00E81452" w:rsidRPr="00E81452">
              <w:rPr>
                <w:szCs w:val="22"/>
                <w:lang w:val="en-US"/>
              </w:rPr>
              <w:t>milibar</w:t>
            </w:r>
            <w:proofErr w:type="spellEnd"/>
          </w:p>
        </w:tc>
      </w:tr>
      <w:tr w:rsidR="00747025" w:rsidRPr="0072795E" w14:paraId="482AE689" w14:textId="77777777" w:rsidTr="00E81452">
        <w:trPr>
          <w:jc w:val="center"/>
        </w:trPr>
        <w:tc>
          <w:tcPr>
            <w:tcW w:w="2410" w:type="dxa"/>
            <w:tcBorders>
              <w:top w:val="single" w:sz="4" w:space="0" w:color="000000"/>
              <w:left w:val="single" w:sz="4" w:space="0" w:color="000000"/>
              <w:bottom w:val="single" w:sz="4" w:space="0" w:color="000000"/>
            </w:tcBorders>
            <w:shd w:val="clear" w:color="auto" w:fill="auto"/>
          </w:tcPr>
          <w:p w14:paraId="2C1C3A5A" w14:textId="1724550C" w:rsidR="00747025" w:rsidRPr="0072795E" w:rsidRDefault="00747025" w:rsidP="00747025">
            <w:pPr>
              <w:rPr>
                <w:lang w:val="en-US"/>
              </w:rPr>
            </w:pPr>
            <w:r>
              <w:rPr>
                <w:szCs w:val="22"/>
                <w:lang w:val="en-US"/>
              </w:rPr>
              <w:t>3</w:t>
            </w:r>
          </w:p>
        </w:tc>
        <w:tc>
          <w:tcPr>
            <w:tcW w:w="1861" w:type="dxa"/>
            <w:tcBorders>
              <w:top w:val="single" w:sz="4" w:space="0" w:color="000000"/>
              <w:left w:val="single" w:sz="4" w:space="0" w:color="000000"/>
              <w:bottom w:val="single" w:sz="4" w:space="0" w:color="000000"/>
            </w:tcBorders>
            <w:shd w:val="clear" w:color="auto" w:fill="auto"/>
          </w:tcPr>
          <w:p w14:paraId="51F759D9" w14:textId="6937EDB1" w:rsidR="00747025" w:rsidRPr="0072795E" w:rsidRDefault="00747025" w:rsidP="00747025">
            <w:pPr>
              <w:rPr>
                <w:lang w:val="en-US"/>
              </w:rPr>
            </w:pPr>
            <w:r w:rsidRPr="00C42F43">
              <w:rPr>
                <w:lang w:val="en-US"/>
              </w:rPr>
              <w:t>RH</w:t>
            </w:r>
          </w:p>
        </w:tc>
        <w:tc>
          <w:tcPr>
            <w:tcW w:w="5075" w:type="dxa"/>
            <w:tcBorders>
              <w:top w:val="single" w:sz="4" w:space="0" w:color="000000"/>
              <w:left w:val="single" w:sz="4" w:space="0" w:color="000000"/>
              <w:bottom w:val="single" w:sz="4" w:space="0" w:color="000000"/>
              <w:right w:val="single" w:sz="4" w:space="0" w:color="000000"/>
            </w:tcBorders>
            <w:shd w:val="clear" w:color="auto" w:fill="auto"/>
          </w:tcPr>
          <w:p w14:paraId="1690B2E0" w14:textId="23C3DCD7" w:rsidR="00747025" w:rsidRPr="0072795E" w:rsidRDefault="00747025" w:rsidP="00747025">
            <w:pPr>
              <w:rPr>
                <w:lang w:val="en-US"/>
              </w:rPr>
            </w:pPr>
            <w:r w:rsidRPr="00C42F43">
              <w:rPr>
                <w:lang w:val="en-US"/>
              </w:rPr>
              <w:t xml:space="preserve">Relative Humidity </w:t>
            </w:r>
            <w:r w:rsidR="00E81452" w:rsidRPr="00E81452">
              <w:rPr>
                <w:lang w:val="en-US"/>
              </w:rPr>
              <w:t>in the range 25.56% to 100.16%</w:t>
            </w:r>
          </w:p>
        </w:tc>
      </w:tr>
      <w:tr w:rsidR="00747025" w:rsidRPr="0072795E" w14:paraId="37C8CAA9" w14:textId="77777777" w:rsidTr="00E81452">
        <w:trPr>
          <w:jc w:val="center"/>
        </w:trPr>
        <w:tc>
          <w:tcPr>
            <w:tcW w:w="2410" w:type="dxa"/>
            <w:tcBorders>
              <w:top w:val="single" w:sz="4" w:space="0" w:color="000000"/>
              <w:left w:val="single" w:sz="4" w:space="0" w:color="000000"/>
              <w:bottom w:val="single" w:sz="4" w:space="0" w:color="000000"/>
            </w:tcBorders>
            <w:shd w:val="clear" w:color="auto" w:fill="auto"/>
          </w:tcPr>
          <w:p w14:paraId="0E117973" w14:textId="67DF68ED" w:rsidR="00747025" w:rsidRPr="0072795E" w:rsidRDefault="00747025" w:rsidP="00747025">
            <w:pPr>
              <w:rPr>
                <w:lang w:val="en-US"/>
              </w:rPr>
            </w:pPr>
            <w:r>
              <w:rPr>
                <w:lang w:val="en-US"/>
              </w:rPr>
              <w:t>4</w:t>
            </w:r>
          </w:p>
        </w:tc>
        <w:tc>
          <w:tcPr>
            <w:tcW w:w="1861" w:type="dxa"/>
            <w:tcBorders>
              <w:top w:val="single" w:sz="4" w:space="0" w:color="000000"/>
              <w:left w:val="single" w:sz="4" w:space="0" w:color="000000"/>
              <w:bottom w:val="single" w:sz="4" w:space="0" w:color="000000"/>
            </w:tcBorders>
            <w:shd w:val="clear" w:color="auto" w:fill="auto"/>
          </w:tcPr>
          <w:p w14:paraId="4F6CD917" w14:textId="7867185E" w:rsidR="00747025" w:rsidRPr="0072795E" w:rsidRDefault="00747025" w:rsidP="00747025">
            <w:pPr>
              <w:rPr>
                <w:lang w:val="en-US"/>
              </w:rPr>
            </w:pPr>
            <w:r w:rsidRPr="00C42F43">
              <w:rPr>
                <w:lang w:val="en-US"/>
              </w:rPr>
              <w:t>V</w:t>
            </w:r>
          </w:p>
        </w:tc>
        <w:tc>
          <w:tcPr>
            <w:tcW w:w="5075" w:type="dxa"/>
            <w:tcBorders>
              <w:top w:val="single" w:sz="4" w:space="0" w:color="000000"/>
              <w:left w:val="single" w:sz="4" w:space="0" w:color="000000"/>
              <w:bottom w:val="single" w:sz="4" w:space="0" w:color="000000"/>
              <w:right w:val="single" w:sz="4" w:space="0" w:color="000000"/>
            </w:tcBorders>
            <w:shd w:val="clear" w:color="auto" w:fill="auto"/>
          </w:tcPr>
          <w:p w14:paraId="795B1F32" w14:textId="7C8D470F" w:rsidR="00747025" w:rsidRPr="0072795E" w:rsidRDefault="00747025" w:rsidP="00747025">
            <w:pPr>
              <w:rPr>
                <w:lang w:val="en-US"/>
              </w:rPr>
            </w:pPr>
            <w:r w:rsidRPr="00C42F43">
              <w:rPr>
                <w:lang w:val="en-US"/>
              </w:rPr>
              <w:t>Exhaust Vacuum</w:t>
            </w:r>
            <w:r w:rsidR="00E81452">
              <w:rPr>
                <w:lang w:val="en-US"/>
              </w:rPr>
              <w:t xml:space="preserve"> </w:t>
            </w:r>
            <w:r w:rsidR="00E81452" w:rsidRPr="00E81452">
              <w:rPr>
                <w:lang w:val="en-US"/>
              </w:rPr>
              <w:t>in the range 25.36-81.56 cm Hg</w:t>
            </w:r>
          </w:p>
        </w:tc>
      </w:tr>
    </w:tbl>
    <w:p w14:paraId="0FE6EB2A" w14:textId="77777777" w:rsidR="00230BF4" w:rsidRDefault="00230BF4" w:rsidP="00230BF4">
      <w:pPr>
        <w:rPr>
          <w:lang w:val="en-US"/>
        </w:rPr>
      </w:pPr>
    </w:p>
    <w:p w14:paraId="4B7D5060" w14:textId="4415B5A9" w:rsidR="002A6C45" w:rsidRPr="0072795E" w:rsidRDefault="002A6C45" w:rsidP="00D41D78">
      <w:pPr>
        <w:pStyle w:val="Heading2"/>
        <w:ind w:left="0" w:firstLine="0"/>
        <w:rPr>
          <w:szCs w:val="22"/>
          <w:lang w:val="en-US"/>
        </w:rPr>
      </w:pPr>
      <w:r>
        <w:rPr>
          <w:szCs w:val="22"/>
          <w:lang w:val="en-US"/>
        </w:rPr>
        <w:lastRenderedPageBreak/>
        <w:t>3</w:t>
      </w:r>
      <w:r w:rsidRPr="0072795E">
        <w:rPr>
          <w:szCs w:val="22"/>
          <w:lang w:val="en-US"/>
        </w:rPr>
        <w:t xml:space="preserve">.2. </w:t>
      </w:r>
      <w:r>
        <w:rPr>
          <w:szCs w:val="22"/>
          <w:lang w:val="en-US"/>
        </w:rPr>
        <w:t>Second Dataset</w:t>
      </w:r>
      <w:r w:rsidR="0062666C">
        <w:rPr>
          <w:szCs w:val="22"/>
          <w:lang w:val="en-US"/>
        </w:rPr>
        <w:t xml:space="preserve"> (</w:t>
      </w:r>
      <w:r w:rsidR="0062666C" w:rsidRPr="0062666C">
        <w:rPr>
          <w:szCs w:val="22"/>
          <w:lang w:val="en-US"/>
        </w:rPr>
        <w:t>Yacht Hydrodynamics</w:t>
      </w:r>
      <w:r w:rsidR="0062666C">
        <w:rPr>
          <w:szCs w:val="22"/>
          <w:lang w:val="en-US"/>
        </w:rPr>
        <w:t>)</w:t>
      </w:r>
    </w:p>
    <w:p w14:paraId="5F0D0830" w14:textId="37259C39" w:rsidR="002A6C45" w:rsidRDefault="002A6C45" w:rsidP="002A6C45">
      <w:pPr>
        <w:rPr>
          <w:lang w:val="en-US"/>
        </w:rPr>
      </w:pPr>
    </w:p>
    <w:p w14:paraId="46D69D86" w14:textId="0FBEED25" w:rsidR="00207543" w:rsidRDefault="00E51B2D" w:rsidP="00355036">
      <w:pPr>
        <w:rPr>
          <w:lang w:val="en-US"/>
        </w:rPr>
      </w:pPr>
      <w:r>
        <w:rPr>
          <w:lang w:val="en-US"/>
        </w:rPr>
        <w:t xml:space="preserve">According to the information provided from </w:t>
      </w:r>
      <w:r w:rsidRPr="00E51B2D">
        <w:rPr>
          <w:lang w:val="en-US"/>
        </w:rPr>
        <w:t>UCI Machine learning repository</w:t>
      </w:r>
      <w:r>
        <w:rPr>
          <w:lang w:val="en-US"/>
        </w:rPr>
        <w:t xml:space="preserve">, </w:t>
      </w:r>
      <w:r w:rsidR="00355036">
        <w:rPr>
          <w:lang w:val="en-US"/>
        </w:rPr>
        <w:t xml:space="preserve">308 </w:t>
      </w:r>
      <w:r w:rsidR="00207543">
        <w:rPr>
          <w:lang w:val="en-US"/>
        </w:rPr>
        <w:t>records with zero null values</w:t>
      </w:r>
      <w:r w:rsidR="00207543" w:rsidRPr="009861A8">
        <w:rPr>
          <w:lang w:val="en-US"/>
        </w:rPr>
        <w:t xml:space="preserve"> </w:t>
      </w:r>
      <w:r w:rsidR="00355036" w:rsidRPr="00355036">
        <w:rPr>
          <w:lang w:val="en-US"/>
        </w:rPr>
        <w:t>performed at the Delft Ship Hydromechanics Laboratory</w:t>
      </w:r>
      <w:r w:rsidR="00355036">
        <w:rPr>
          <w:lang w:val="en-US"/>
        </w:rPr>
        <w:t xml:space="preserve"> to p</w:t>
      </w:r>
      <w:r w:rsidR="00355036" w:rsidRPr="00355036">
        <w:rPr>
          <w:lang w:val="en-US"/>
        </w:rPr>
        <w:t>redict the residuary resistance of sailing yachts at the initial design stage for evaluating the shipment's performance and for estimating the required propulsive power</w:t>
      </w:r>
      <w:r w:rsidR="00D83E90">
        <w:rPr>
          <w:lang w:val="en-US"/>
        </w:rPr>
        <w:t xml:space="preserve"> [8]</w:t>
      </w:r>
      <w:r w:rsidR="00207543" w:rsidRPr="009861A8">
        <w:rPr>
          <w:lang w:val="en-US"/>
        </w:rPr>
        <w:t>.</w:t>
      </w:r>
      <w:r w:rsidR="00207543">
        <w:rPr>
          <w:lang w:val="en-US"/>
        </w:rPr>
        <w:t xml:space="preserve"> The dataset size: </w:t>
      </w:r>
      <w:r w:rsidR="00355036" w:rsidRPr="00355036">
        <w:rPr>
          <w:lang w:val="en-US"/>
        </w:rPr>
        <w:t>1848</w:t>
      </w:r>
      <w:r w:rsidR="00207543">
        <w:rPr>
          <w:lang w:val="en-US"/>
        </w:rPr>
        <w:t xml:space="preserve">. </w:t>
      </w:r>
      <w:r w:rsidR="00D5329D">
        <w:rPr>
          <w:lang w:val="en-US"/>
        </w:rPr>
        <w:t xml:space="preserve">As clarified in </w:t>
      </w:r>
      <w:r w:rsidR="006C18DE">
        <w:rPr>
          <w:lang w:val="en-US"/>
        </w:rPr>
        <w:t>t</w:t>
      </w:r>
      <w:r w:rsidR="00D5329D">
        <w:rPr>
          <w:lang w:val="en-US"/>
        </w:rPr>
        <w:t xml:space="preserve">able </w:t>
      </w:r>
      <w:r w:rsidR="003455FF">
        <w:rPr>
          <w:lang w:val="en-US"/>
        </w:rPr>
        <w:t>2</w:t>
      </w:r>
      <w:r w:rsidR="00D5329D">
        <w:rPr>
          <w:lang w:val="en-US"/>
        </w:rPr>
        <w:t>, n</w:t>
      </w:r>
      <w:r w:rsidR="00207543" w:rsidRPr="0062666C">
        <w:rPr>
          <w:lang w:val="en-US"/>
        </w:rPr>
        <w:t>umber of features</w:t>
      </w:r>
      <w:r w:rsidR="00D5329D">
        <w:rPr>
          <w:lang w:val="en-US"/>
        </w:rPr>
        <w:t xml:space="preserve"> are</w:t>
      </w:r>
      <w:r w:rsidR="00207543" w:rsidRPr="0062666C">
        <w:rPr>
          <w:lang w:val="en-US"/>
        </w:rPr>
        <w:t xml:space="preserve"> </w:t>
      </w:r>
      <w:r w:rsidR="00355036">
        <w:rPr>
          <w:lang w:val="en-US"/>
        </w:rPr>
        <w:t>6</w:t>
      </w:r>
      <w:r w:rsidR="00355036">
        <w:rPr>
          <w:szCs w:val="22"/>
          <w:lang w:val="en-US"/>
        </w:rPr>
        <w:t xml:space="preserve"> </w:t>
      </w:r>
      <w:proofErr w:type="spellStart"/>
      <w:r w:rsidR="00355036" w:rsidRPr="00355036">
        <w:rPr>
          <w:szCs w:val="22"/>
          <w:lang w:val="en-US"/>
        </w:rPr>
        <w:t>adimensional</w:t>
      </w:r>
      <w:proofErr w:type="spellEnd"/>
      <w:r w:rsidR="00355036" w:rsidRPr="00355036">
        <w:rPr>
          <w:szCs w:val="22"/>
          <w:lang w:val="en-US"/>
        </w:rPr>
        <w:t xml:space="preserve"> hull geometry coefficients and the Froude number</w:t>
      </w:r>
      <w:r w:rsidR="00207543">
        <w:rPr>
          <w:lang w:val="en-US"/>
        </w:rPr>
        <w:t>. T</w:t>
      </w:r>
      <w:r w:rsidR="00207543" w:rsidRPr="00C862EC">
        <w:rPr>
          <w:lang w:val="en-US"/>
        </w:rPr>
        <w:t>he output variable</w:t>
      </w:r>
      <w:r w:rsidR="00207543">
        <w:rPr>
          <w:lang w:val="en-US"/>
        </w:rPr>
        <w:t xml:space="preserve"> is </w:t>
      </w:r>
      <w:r w:rsidR="00355036" w:rsidRPr="00355036">
        <w:rPr>
          <w:lang w:val="en-US"/>
        </w:rPr>
        <w:t>the residuary resistance per unit weight of displacement</w:t>
      </w:r>
      <w:r w:rsidR="00355036">
        <w:rPr>
          <w:lang w:val="en-US"/>
        </w:rPr>
        <w:t>.</w:t>
      </w:r>
    </w:p>
    <w:p w14:paraId="3265FF50" w14:textId="2E63ACB8" w:rsidR="00207543" w:rsidRPr="0072795E" w:rsidRDefault="00207543" w:rsidP="00207543">
      <w:pPr>
        <w:jc w:val="right"/>
        <w:rPr>
          <w:lang w:val="en-US"/>
        </w:rPr>
      </w:pPr>
      <w:r w:rsidRPr="0072795E">
        <w:rPr>
          <w:b/>
          <w:lang w:val="en-US"/>
        </w:rPr>
        <w:t xml:space="preserve">Table </w:t>
      </w:r>
      <w:r>
        <w:rPr>
          <w:b/>
          <w:lang w:val="en-US"/>
        </w:rPr>
        <w:t>2</w:t>
      </w:r>
    </w:p>
    <w:p w14:paraId="0E006D8B" w14:textId="3913B089" w:rsidR="00207543" w:rsidRPr="0072795E" w:rsidRDefault="00207543" w:rsidP="00207543">
      <w:pPr>
        <w:jc w:val="center"/>
        <w:rPr>
          <w:b/>
          <w:szCs w:val="22"/>
          <w:lang w:val="en-US"/>
        </w:rPr>
      </w:pPr>
      <w:r>
        <w:rPr>
          <w:lang w:val="en-US"/>
        </w:rPr>
        <w:t>L</w:t>
      </w:r>
      <w:r w:rsidRPr="002A6C45">
        <w:rPr>
          <w:lang w:val="en-US"/>
        </w:rPr>
        <w:t xml:space="preserve">ist and explanation of </w:t>
      </w:r>
      <w:r>
        <w:rPr>
          <w:lang w:val="en-US"/>
        </w:rPr>
        <w:t>second dataset</w:t>
      </w:r>
      <w:r w:rsidRPr="002A6C45">
        <w:rPr>
          <w:lang w:val="en-US"/>
        </w:rPr>
        <w:t xml:space="preserve"> features</w:t>
      </w:r>
    </w:p>
    <w:tbl>
      <w:tblPr>
        <w:tblW w:w="9346" w:type="dxa"/>
        <w:jc w:val="center"/>
        <w:tblLayout w:type="fixed"/>
        <w:tblLook w:val="0000" w:firstRow="0" w:lastRow="0" w:firstColumn="0" w:lastColumn="0" w:noHBand="0" w:noVBand="0"/>
      </w:tblPr>
      <w:tblGrid>
        <w:gridCol w:w="2410"/>
        <w:gridCol w:w="1861"/>
        <w:gridCol w:w="5075"/>
      </w:tblGrid>
      <w:tr w:rsidR="00207543" w:rsidRPr="0072795E" w14:paraId="5278F567" w14:textId="77777777" w:rsidTr="00D73275">
        <w:trPr>
          <w:jc w:val="center"/>
        </w:trPr>
        <w:tc>
          <w:tcPr>
            <w:tcW w:w="2410" w:type="dxa"/>
            <w:tcBorders>
              <w:top w:val="single" w:sz="4" w:space="0" w:color="000000"/>
              <w:left w:val="single" w:sz="4" w:space="0" w:color="000000"/>
              <w:bottom w:val="single" w:sz="4" w:space="0" w:color="000000"/>
            </w:tcBorders>
            <w:shd w:val="clear" w:color="auto" w:fill="auto"/>
          </w:tcPr>
          <w:p w14:paraId="417719EE" w14:textId="77777777" w:rsidR="00207543" w:rsidRPr="0072795E" w:rsidRDefault="00207543" w:rsidP="00D73275">
            <w:pPr>
              <w:jc w:val="center"/>
              <w:rPr>
                <w:lang w:val="en-US"/>
              </w:rPr>
            </w:pPr>
            <w:r>
              <w:rPr>
                <w:b/>
                <w:szCs w:val="22"/>
                <w:lang w:val="en-US"/>
              </w:rPr>
              <w:t>Feature Nr.</w:t>
            </w:r>
          </w:p>
        </w:tc>
        <w:tc>
          <w:tcPr>
            <w:tcW w:w="1861" w:type="dxa"/>
            <w:tcBorders>
              <w:top w:val="single" w:sz="4" w:space="0" w:color="000000"/>
              <w:left w:val="single" w:sz="4" w:space="0" w:color="000000"/>
              <w:bottom w:val="single" w:sz="4" w:space="0" w:color="000000"/>
            </w:tcBorders>
            <w:shd w:val="clear" w:color="auto" w:fill="auto"/>
          </w:tcPr>
          <w:p w14:paraId="112A8E4A" w14:textId="77777777" w:rsidR="00207543" w:rsidRPr="0072795E" w:rsidRDefault="00207543" w:rsidP="00D73275">
            <w:pPr>
              <w:jc w:val="center"/>
              <w:rPr>
                <w:lang w:val="en-US"/>
              </w:rPr>
            </w:pPr>
            <w:r>
              <w:rPr>
                <w:b/>
                <w:szCs w:val="22"/>
                <w:lang w:val="en-US"/>
              </w:rPr>
              <w:t xml:space="preserve">Feature Symbol </w:t>
            </w:r>
          </w:p>
        </w:tc>
        <w:tc>
          <w:tcPr>
            <w:tcW w:w="5075" w:type="dxa"/>
            <w:tcBorders>
              <w:top w:val="single" w:sz="4" w:space="0" w:color="000000"/>
              <w:left w:val="single" w:sz="4" w:space="0" w:color="000000"/>
              <w:bottom w:val="single" w:sz="4" w:space="0" w:color="000000"/>
              <w:right w:val="single" w:sz="4" w:space="0" w:color="000000"/>
            </w:tcBorders>
            <w:shd w:val="clear" w:color="auto" w:fill="auto"/>
          </w:tcPr>
          <w:p w14:paraId="28A163A8" w14:textId="77777777" w:rsidR="00207543" w:rsidRPr="0072795E" w:rsidRDefault="00207543" w:rsidP="00D73275">
            <w:pPr>
              <w:jc w:val="center"/>
              <w:rPr>
                <w:lang w:val="en-US"/>
              </w:rPr>
            </w:pPr>
            <w:r>
              <w:rPr>
                <w:b/>
                <w:szCs w:val="22"/>
                <w:lang w:val="en-US"/>
              </w:rPr>
              <w:t>Feature Explanation</w:t>
            </w:r>
          </w:p>
        </w:tc>
      </w:tr>
      <w:tr w:rsidR="00207543" w:rsidRPr="0072795E" w14:paraId="49A13A10" w14:textId="77777777" w:rsidTr="00D73275">
        <w:trPr>
          <w:jc w:val="center"/>
        </w:trPr>
        <w:tc>
          <w:tcPr>
            <w:tcW w:w="2410" w:type="dxa"/>
            <w:tcBorders>
              <w:top w:val="single" w:sz="4" w:space="0" w:color="000000"/>
              <w:left w:val="single" w:sz="4" w:space="0" w:color="000000"/>
              <w:bottom w:val="single" w:sz="4" w:space="0" w:color="000000"/>
            </w:tcBorders>
            <w:shd w:val="clear" w:color="auto" w:fill="auto"/>
          </w:tcPr>
          <w:p w14:paraId="056B544D" w14:textId="77777777" w:rsidR="00207543" w:rsidRPr="0072795E" w:rsidRDefault="00207543" w:rsidP="00D73275">
            <w:pPr>
              <w:rPr>
                <w:lang w:val="en-US"/>
              </w:rPr>
            </w:pPr>
            <w:r>
              <w:rPr>
                <w:lang w:val="en-US"/>
              </w:rPr>
              <w:t>1</w:t>
            </w:r>
          </w:p>
        </w:tc>
        <w:tc>
          <w:tcPr>
            <w:tcW w:w="1861" w:type="dxa"/>
            <w:tcBorders>
              <w:top w:val="single" w:sz="4" w:space="0" w:color="000000"/>
              <w:left w:val="single" w:sz="4" w:space="0" w:color="000000"/>
              <w:bottom w:val="single" w:sz="4" w:space="0" w:color="000000"/>
            </w:tcBorders>
            <w:shd w:val="clear" w:color="auto" w:fill="auto"/>
          </w:tcPr>
          <w:p w14:paraId="018DC653" w14:textId="0423BC11" w:rsidR="00207543" w:rsidRPr="0072795E" w:rsidRDefault="00FF11ED" w:rsidP="00D73275">
            <w:pPr>
              <w:rPr>
                <w:lang w:val="en-US"/>
              </w:rPr>
            </w:pPr>
            <w:r>
              <w:rPr>
                <w:lang w:val="en-US"/>
              </w:rPr>
              <w:t>X1</w:t>
            </w:r>
          </w:p>
        </w:tc>
        <w:tc>
          <w:tcPr>
            <w:tcW w:w="5075" w:type="dxa"/>
            <w:tcBorders>
              <w:top w:val="single" w:sz="4" w:space="0" w:color="000000"/>
              <w:left w:val="single" w:sz="4" w:space="0" w:color="000000"/>
              <w:bottom w:val="single" w:sz="4" w:space="0" w:color="000000"/>
              <w:right w:val="single" w:sz="4" w:space="0" w:color="000000"/>
            </w:tcBorders>
            <w:shd w:val="clear" w:color="auto" w:fill="auto"/>
          </w:tcPr>
          <w:p w14:paraId="36FE020B" w14:textId="6B1A0822" w:rsidR="00207543" w:rsidRPr="0072795E" w:rsidRDefault="0034786D" w:rsidP="00D73275">
            <w:pPr>
              <w:rPr>
                <w:lang w:val="en-US"/>
              </w:rPr>
            </w:pPr>
            <w:r w:rsidRPr="0034786D">
              <w:rPr>
                <w:szCs w:val="22"/>
                <w:lang w:val="en-US"/>
              </w:rPr>
              <w:t>Longitudinal position of the center of buoyancy</w:t>
            </w:r>
          </w:p>
        </w:tc>
      </w:tr>
      <w:tr w:rsidR="00207543" w:rsidRPr="0072795E" w14:paraId="5D78158A" w14:textId="77777777" w:rsidTr="00D73275">
        <w:trPr>
          <w:jc w:val="center"/>
        </w:trPr>
        <w:tc>
          <w:tcPr>
            <w:tcW w:w="2410" w:type="dxa"/>
            <w:tcBorders>
              <w:top w:val="single" w:sz="4" w:space="0" w:color="000000"/>
              <w:left w:val="single" w:sz="4" w:space="0" w:color="000000"/>
              <w:bottom w:val="single" w:sz="4" w:space="0" w:color="000000"/>
            </w:tcBorders>
            <w:shd w:val="clear" w:color="auto" w:fill="auto"/>
          </w:tcPr>
          <w:p w14:paraId="493D437D" w14:textId="77777777" w:rsidR="00207543" w:rsidRDefault="00207543" w:rsidP="00D73275">
            <w:pPr>
              <w:rPr>
                <w:szCs w:val="22"/>
                <w:lang w:val="en-US"/>
              </w:rPr>
            </w:pPr>
            <w:r>
              <w:rPr>
                <w:szCs w:val="22"/>
                <w:lang w:val="en-US"/>
              </w:rPr>
              <w:t>2</w:t>
            </w:r>
          </w:p>
        </w:tc>
        <w:tc>
          <w:tcPr>
            <w:tcW w:w="1861" w:type="dxa"/>
            <w:tcBorders>
              <w:top w:val="single" w:sz="4" w:space="0" w:color="000000"/>
              <w:left w:val="single" w:sz="4" w:space="0" w:color="000000"/>
              <w:bottom w:val="single" w:sz="4" w:space="0" w:color="000000"/>
            </w:tcBorders>
            <w:shd w:val="clear" w:color="auto" w:fill="auto"/>
          </w:tcPr>
          <w:p w14:paraId="4E52FDC8" w14:textId="457ABF57" w:rsidR="00207543" w:rsidRPr="00C42F43" w:rsidRDefault="00FF11ED" w:rsidP="00D73275">
            <w:pPr>
              <w:rPr>
                <w:szCs w:val="22"/>
                <w:lang w:val="en-US"/>
              </w:rPr>
            </w:pPr>
            <w:r>
              <w:rPr>
                <w:lang w:val="en-US"/>
              </w:rPr>
              <w:t>X2</w:t>
            </w:r>
          </w:p>
        </w:tc>
        <w:tc>
          <w:tcPr>
            <w:tcW w:w="5075" w:type="dxa"/>
            <w:tcBorders>
              <w:top w:val="single" w:sz="4" w:space="0" w:color="000000"/>
              <w:left w:val="single" w:sz="4" w:space="0" w:color="000000"/>
              <w:bottom w:val="single" w:sz="4" w:space="0" w:color="000000"/>
              <w:right w:val="single" w:sz="4" w:space="0" w:color="000000"/>
            </w:tcBorders>
            <w:shd w:val="clear" w:color="auto" w:fill="auto"/>
          </w:tcPr>
          <w:p w14:paraId="60DEC6A8" w14:textId="28682265" w:rsidR="00207543" w:rsidRPr="00C42F43" w:rsidRDefault="0034786D" w:rsidP="00D73275">
            <w:pPr>
              <w:rPr>
                <w:szCs w:val="22"/>
                <w:lang w:val="en-US"/>
              </w:rPr>
            </w:pPr>
            <w:r w:rsidRPr="0034786D">
              <w:rPr>
                <w:szCs w:val="22"/>
                <w:lang w:val="en-US"/>
              </w:rPr>
              <w:t>Prismatic coefficient</w:t>
            </w:r>
          </w:p>
        </w:tc>
      </w:tr>
      <w:tr w:rsidR="00207543" w:rsidRPr="0072795E" w14:paraId="7017BEA3" w14:textId="77777777" w:rsidTr="00D73275">
        <w:trPr>
          <w:jc w:val="center"/>
        </w:trPr>
        <w:tc>
          <w:tcPr>
            <w:tcW w:w="2410" w:type="dxa"/>
            <w:tcBorders>
              <w:top w:val="single" w:sz="4" w:space="0" w:color="000000"/>
              <w:left w:val="single" w:sz="4" w:space="0" w:color="000000"/>
              <w:bottom w:val="single" w:sz="4" w:space="0" w:color="000000"/>
            </w:tcBorders>
            <w:shd w:val="clear" w:color="auto" w:fill="auto"/>
          </w:tcPr>
          <w:p w14:paraId="62DF284C" w14:textId="77777777" w:rsidR="00207543" w:rsidRPr="0072795E" w:rsidRDefault="00207543" w:rsidP="00D73275">
            <w:pPr>
              <w:rPr>
                <w:lang w:val="en-US"/>
              </w:rPr>
            </w:pPr>
            <w:r>
              <w:rPr>
                <w:szCs w:val="22"/>
                <w:lang w:val="en-US"/>
              </w:rPr>
              <w:t>3</w:t>
            </w:r>
          </w:p>
        </w:tc>
        <w:tc>
          <w:tcPr>
            <w:tcW w:w="1861" w:type="dxa"/>
            <w:tcBorders>
              <w:top w:val="single" w:sz="4" w:space="0" w:color="000000"/>
              <w:left w:val="single" w:sz="4" w:space="0" w:color="000000"/>
              <w:bottom w:val="single" w:sz="4" w:space="0" w:color="000000"/>
            </w:tcBorders>
            <w:shd w:val="clear" w:color="auto" w:fill="auto"/>
          </w:tcPr>
          <w:p w14:paraId="2619CB4B" w14:textId="5854828E" w:rsidR="00207543" w:rsidRPr="0072795E" w:rsidRDefault="00FF11ED" w:rsidP="00D73275">
            <w:pPr>
              <w:rPr>
                <w:lang w:val="en-US"/>
              </w:rPr>
            </w:pPr>
            <w:r>
              <w:rPr>
                <w:lang w:val="en-US"/>
              </w:rPr>
              <w:t>X3</w:t>
            </w:r>
          </w:p>
        </w:tc>
        <w:tc>
          <w:tcPr>
            <w:tcW w:w="5075" w:type="dxa"/>
            <w:tcBorders>
              <w:top w:val="single" w:sz="4" w:space="0" w:color="000000"/>
              <w:left w:val="single" w:sz="4" w:space="0" w:color="000000"/>
              <w:bottom w:val="single" w:sz="4" w:space="0" w:color="000000"/>
              <w:right w:val="single" w:sz="4" w:space="0" w:color="000000"/>
            </w:tcBorders>
            <w:shd w:val="clear" w:color="auto" w:fill="auto"/>
          </w:tcPr>
          <w:p w14:paraId="4698D45D" w14:textId="6E5E3528" w:rsidR="00207543" w:rsidRPr="0072795E" w:rsidRDefault="0034786D" w:rsidP="00D73275">
            <w:pPr>
              <w:rPr>
                <w:lang w:val="en-US"/>
              </w:rPr>
            </w:pPr>
            <w:r w:rsidRPr="0034786D">
              <w:rPr>
                <w:lang w:val="en-US"/>
              </w:rPr>
              <w:t>Length-displacement ratio</w:t>
            </w:r>
          </w:p>
        </w:tc>
      </w:tr>
      <w:tr w:rsidR="00207543" w:rsidRPr="0072795E" w14:paraId="6A63204E" w14:textId="77777777" w:rsidTr="00D73275">
        <w:trPr>
          <w:jc w:val="center"/>
        </w:trPr>
        <w:tc>
          <w:tcPr>
            <w:tcW w:w="2410" w:type="dxa"/>
            <w:tcBorders>
              <w:top w:val="single" w:sz="4" w:space="0" w:color="000000"/>
              <w:left w:val="single" w:sz="4" w:space="0" w:color="000000"/>
              <w:bottom w:val="single" w:sz="4" w:space="0" w:color="000000"/>
            </w:tcBorders>
            <w:shd w:val="clear" w:color="auto" w:fill="auto"/>
          </w:tcPr>
          <w:p w14:paraId="59F95EA9" w14:textId="77777777" w:rsidR="00207543" w:rsidRPr="0072795E" w:rsidRDefault="00207543" w:rsidP="00D73275">
            <w:pPr>
              <w:rPr>
                <w:lang w:val="en-US"/>
              </w:rPr>
            </w:pPr>
            <w:r>
              <w:rPr>
                <w:lang w:val="en-US"/>
              </w:rPr>
              <w:t>4</w:t>
            </w:r>
          </w:p>
        </w:tc>
        <w:tc>
          <w:tcPr>
            <w:tcW w:w="1861" w:type="dxa"/>
            <w:tcBorders>
              <w:top w:val="single" w:sz="4" w:space="0" w:color="000000"/>
              <w:left w:val="single" w:sz="4" w:space="0" w:color="000000"/>
              <w:bottom w:val="single" w:sz="4" w:space="0" w:color="000000"/>
            </w:tcBorders>
            <w:shd w:val="clear" w:color="auto" w:fill="auto"/>
          </w:tcPr>
          <w:p w14:paraId="4EB16584" w14:textId="364C2712" w:rsidR="00207543" w:rsidRPr="0072795E" w:rsidRDefault="00FF11ED" w:rsidP="00D73275">
            <w:pPr>
              <w:rPr>
                <w:lang w:val="en-US"/>
              </w:rPr>
            </w:pPr>
            <w:r>
              <w:rPr>
                <w:lang w:val="en-US"/>
              </w:rPr>
              <w:t>X4</w:t>
            </w:r>
          </w:p>
        </w:tc>
        <w:tc>
          <w:tcPr>
            <w:tcW w:w="5075" w:type="dxa"/>
            <w:tcBorders>
              <w:top w:val="single" w:sz="4" w:space="0" w:color="000000"/>
              <w:left w:val="single" w:sz="4" w:space="0" w:color="000000"/>
              <w:bottom w:val="single" w:sz="4" w:space="0" w:color="000000"/>
              <w:right w:val="single" w:sz="4" w:space="0" w:color="000000"/>
            </w:tcBorders>
            <w:shd w:val="clear" w:color="auto" w:fill="auto"/>
          </w:tcPr>
          <w:p w14:paraId="069056EB" w14:textId="08C5545A" w:rsidR="00207543" w:rsidRPr="0072795E" w:rsidRDefault="0034786D" w:rsidP="00D73275">
            <w:pPr>
              <w:rPr>
                <w:lang w:val="en-US"/>
              </w:rPr>
            </w:pPr>
            <w:r w:rsidRPr="0034786D">
              <w:rPr>
                <w:lang w:val="en-US"/>
              </w:rPr>
              <w:t>Beam-draught ratio</w:t>
            </w:r>
          </w:p>
        </w:tc>
      </w:tr>
      <w:tr w:rsidR="0034786D" w:rsidRPr="0072795E" w14:paraId="5730005C" w14:textId="77777777" w:rsidTr="00D73275">
        <w:trPr>
          <w:jc w:val="center"/>
        </w:trPr>
        <w:tc>
          <w:tcPr>
            <w:tcW w:w="2410" w:type="dxa"/>
            <w:tcBorders>
              <w:top w:val="single" w:sz="4" w:space="0" w:color="000000"/>
              <w:left w:val="single" w:sz="4" w:space="0" w:color="000000"/>
              <w:bottom w:val="single" w:sz="4" w:space="0" w:color="000000"/>
            </w:tcBorders>
            <w:shd w:val="clear" w:color="auto" w:fill="auto"/>
          </w:tcPr>
          <w:p w14:paraId="4CE4AA3B" w14:textId="1C0CFCDC" w:rsidR="0034786D" w:rsidRDefault="00FF11ED" w:rsidP="00D73275">
            <w:pPr>
              <w:rPr>
                <w:lang w:val="en-US"/>
              </w:rPr>
            </w:pPr>
            <w:r>
              <w:rPr>
                <w:lang w:val="en-US"/>
              </w:rPr>
              <w:t>5</w:t>
            </w:r>
          </w:p>
        </w:tc>
        <w:tc>
          <w:tcPr>
            <w:tcW w:w="1861" w:type="dxa"/>
            <w:tcBorders>
              <w:top w:val="single" w:sz="4" w:space="0" w:color="000000"/>
              <w:left w:val="single" w:sz="4" w:space="0" w:color="000000"/>
              <w:bottom w:val="single" w:sz="4" w:space="0" w:color="000000"/>
            </w:tcBorders>
            <w:shd w:val="clear" w:color="auto" w:fill="auto"/>
          </w:tcPr>
          <w:p w14:paraId="7B6368A1" w14:textId="1F20CDC5" w:rsidR="0034786D" w:rsidRPr="00C42F43" w:rsidRDefault="00FF11ED" w:rsidP="00D73275">
            <w:pPr>
              <w:rPr>
                <w:lang w:val="en-US"/>
              </w:rPr>
            </w:pPr>
            <w:r>
              <w:rPr>
                <w:lang w:val="en-US"/>
              </w:rPr>
              <w:t>X5</w:t>
            </w:r>
          </w:p>
        </w:tc>
        <w:tc>
          <w:tcPr>
            <w:tcW w:w="5075" w:type="dxa"/>
            <w:tcBorders>
              <w:top w:val="single" w:sz="4" w:space="0" w:color="000000"/>
              <w:left w:val="single" w:sz="4" w:space="0" w:color="000000"/>
              <w:bottom w:val="single" w:sz="4" w:space="0" w:color="000000"/>
              <w:right w:val="single" w:sz="4" w:space="0" w:color="000000"/>
            </w:tcBorders>
            <w:shd w:val="clear" w:color="auto" w:fill="auto"/>
          </w:tcPr>
          <w:p w14:paraId="2FB1E878" w14:textId="3105D49B" w:rsidR="0034786D" w:rsidRPr="0034786D" w:rsidRDefault="0034786D" w:rsidP="00D73275">
            <w:pPr>
              <w:rPr>
                <w:lang w:val="en-US"/>
              </w:rPr>
            </w:pPr>
            <w:r w:rsidRPr="0034786D">
              <w:rPr>
                <w:lang w:val="en-US"/>
              </w:rPr>
              <w:t>Length-beam ratio</w:t>
            </w:r>
          </w:p>
        </w:tc>
      </w:tr>
      <w:tr w:rsidR="0034786D" w:rsidRPr="0072795E" w14:paraId="14BB8217" w14:textId="77777777" w:rsidTr="00D73275">
        <w:trPr>
          <w:jc w:val="center"/>
        </w:trPr>
        <w:tc>
          <w:tcPr>
            <w:tcW w:w="2410" w:type="dxa"/>
            <w:tcBorders>
              <w:top w:val="single" w:sz="4" w:space="0" w:color="000000"/>
              <w:left w:val="single" w:sz="4" w:space="0" w:color="000000"/>
              <w:bottom w:val="single" w:sz="4" w:space="0" w:color="000000"/>
            </w:tcBorders>
            <w:shd w:val="clear" w:color="auto" w:fill="auto"/>
          </w:tcPr>
          <w:p w14:paraId="6C0D9425" w14:textId="394D4449" w:rsidR="0034786D" w:rsidRDefault="00FF11ED" w:rsidP="00D73275">
            <w:pPr>
              <w:rPr>
                <w:lang w:val="en-US"/>
              </w:rPr>
            </w:pPr>
            <w:r>
              <w:rPr>
                <w:lang w:val="en-US"/>
              </w:rPr>
              <w:t>6</w:t>
            </w:r>
          </w:p>
        </w:tc>
        <w:tc>
          <w:tcPr>
            <w:tcW w:w="1861" w:type="dxa"/>
            <w:tcBorders>
              <w:top w:val="single" w:sz="4" w:space="0" w:color="000000"/>
              <w:left w:val="single" w:sz="4" w:space="0" w:color="000000"/>
              <w:bottom w:val="single" w:sz="4" w:space="0" w:color="000000"/>
            </w:tcBorders>
            <w:shd w:val="clear" w:color="auto" w:fill="auto"/>
          </w:tcPr>
          <w:p w14:paraId="5FF95111" w14:textId="3EE96D25" w:rsidR="0034786D" w:rsidRPr="00C42F43" w:rsidRDefault="00FF11ED" w:rsidP="00D73275">
            <w:pPr>
              <w:rPr>
                <w:lang w:val="en-US"/>
              </w:rPr>
            </w:pPr>
            <w:r>
              <w:rPr>
                <w:lang w:val="en-US"/>
              </w:rPr>
              <w:t>X6</w:t>
            </w:r>
          </w:p>
        </w:tc>
        <w:tc>
          <w:tcPr>
            <w:tcW w:w="5075" w:type="dxa"/>
            <w:tcBorders>
              <w:top w:val="single" w:sz="4" w:space="0" w:color="000000"/>
              <w:left w:val="single" w:sz="4" w:space="0" w:color="000000"/>
              <w:bottom w:val="single" w:sz="4" w:space="0" w:color="000000"/>
              <w:right w:val="single" w:sz="4" w:space="0" w:color="000000"/>
            </w:tcBorders>
            <w:shd w:val="clear" w:color="auto" w:fill="auto"/>
          </w:tcPr>
          <w:p w14:paraId="7AA7DC4D" w14:textId="510C75F2" w:rsidR="0034786D" w:rsidRPr="0034786D" w:rsidRDefault="0034786D" w:rsidP="00D73275">
            <w:pPr>
              <w:rPr>
                <w:lang w:val="en-US"/>
              </w:rPr>
            </w:pPr>
            <w:r w:rsidRPr="0034786D">
              <w:rPr>
                <w:lang w:val="en-US"/>
              </w:rPr>
              <w:t>Froude number</w:t>
            </w:r>
          </w:p>
        </w:tc>
      </w:tr>
    </w:tbl>
    <w:p w14:paraId="0114D00D" w14:textId="77777777" w:rsidR="00E34F8C" w:rsidRPr="0072795E" w:rsidRDefault="00E34F8C">
      <w:pPr>
        <w:pStyle w:val="BodyText1"/>
        <w:ind w:firstLine="0"/>
        <w:rPr>
          <w:szCs w:val="22"/>
          <w:lang w:val="en-US"/>
        </w:rPr>
      </w:pPr>
    </w:p>
    <w:p w14:paraId="167E36A7" w14:textId="03DF665B" w:rsidR="00E34F8C" w:rsidRDefault="008E61DE">
      <w:pPr>
        <w:pStyle w:val="Heading1"/>
        <w:rPr>
          <w:rFonts w:cs="Times New Roman"/>
          <w:szCs w:val="22"/>
          <w:lang w:val="en-US"/>
        </w:rPr>
      </w:pPr>
      <w:r>
        <w:rPr>
          <w:rFonts w:cs="Times New Roman"/>
          <w:szCs w:val="22"/>
          <w:lang w:val="en-US"/>
        </w:rPr>
        <w:t>4</w:t>
      </w:r>
      <w:r w:rsidR="00E34F8C" w:rsidRPr="0072795E">
        <w:rPr>
          <w:rFonts w:cs="Times New Roman"/>
          <w:szCs w:val="22"/>
          <w:lang w:val="en-US"/>
        </w:rPr>
        <w:t xml:space="preserve">. </w:t>
      </w:r>
      <w:r w:rsidRPr="008E61DE">
        <w:rPr>
          <w:rFonts w:cs="Times New Roman"/>
          <w:szCs w:val="22"/>
          <w:lang w:val="en-US"/>
        </w:rPr>
        <w:t>Experiments</w:t>
      </w:r>
    </w:p>
    <w:p w14:paraId="2C667595" w14:textId="0756C62A" w:rsidR="00DF4E4F" w:rsidRDefault="00DF4E4F" w:rsidP="00DF4E4F">
      <w:pPr>
        <w:rPr>
          <w:lang w:val="en-US"/>
        </w:rPr>
      </w:pPr>
    </w:p>
    <w:p w14:paraId="3D52C729" w14:textId="0A49ACB1" w:rsidR="00E17539" w:rsidRDefault="002833CA" w:rsidP="000D111E">
      <w:pPr>
        <w:rPr>
          <w:lang w:val="en-US"/>
        </w:rPr>
      </w:pPr>
      <w:r w:rsidRPr="00E17539">
        <w:rPr>
          <w:lang w:val="en-US"/>
        </w:rPr>
        <w:t xml:space="preserve">To prepare the datasets to </w:t>
      </w:r>
      <w:r w:rsidRPr="00E17539">
        <w:rPr>
          <w:lang w:val="en-US"/>
        </w:rPr>
        <w:t>compare the efficiency (speed) and the effectiveness (predictive</w:t>
      </w:r>
      <w:r w:rsidRPr="00E17539">
        <w:rPr>
          <w:lang w:val="en-US"/>
        </w:rPr>
        <w:t xml:space="preserve"> </w:t>
      </w:r>
      <w:r w:rsidRPr="00E17539">
        <w:rPr>
          <w:lang w:val="en-US"/>
        </w:rPr>
        <w:t>performance) of the algorithms</w:t>
      </w:r>
      <w:r w:rsidRPr="00E17539">
        <w:rPr>
          <w:lang w:val="en-US"/>
        </w:rPr>
        <w:t xml:space="preserve">, </w:t>
      </w:r>
      <w:r w:rsidR="00BA4536" w:rsidRPr="00E17539">
        <w:rPr>
          <w:lang w:val="en-US"/>
        </w:rPr>
        <w:t>each</w:t>
      </w:r>
      <w:r w:rsidR="00BA4536" w:rsidRPr="00E17539">
        <w:rPr>
          <w:lang w:val="en-US"/>
        </w:rPr>
        <w:t xml:space="preserve"> dataset </w:t>
      </w:r>
      <w:r w:rsidR="00BA4536" w:rsidRPr="00E17539">
        <w:rPr>
          <w:lang w:val="en-US"/>
        </w:rPr>
        <w:t xml:space="preserve">is </w:t>
      </w:r>
      <w:r w:rsidR="00BA4536" w:rsidRPr="00E17539">
        <w:rPr>
          <w:lang w:val="en-US"/>
        </w:rPr>
        <w:t>split into two parts: 80% for training and 20% for testing. Then, a cross validation model with 10 folds</w:t>
      </w:r>
      <w:r w:rsidR="00BA4536" w:rsidRPr="00E17539">
        <w:rPr>
          <w:lang w:val="en-US"/>
        </w:rPr>
        <w:t xml:space="preserve"> is prepared</w:t>
      </w:r>
      <w:r w:rsidR="00BA4536" w:rsidRPr="00E17539">
        <w:rPr>
          <w:lang w:val="en-US"/>
        </w:rPr>
        <w:t xml:space="preserve">. </w:t>
      </w:r>
      <w:r w:rsidR="006A6037" w:rsidRPr="00E17539">
        <w:rPr>
          <w:lang w:val="en-US"/>
        </w:rPr>
        <w:t>Now, by</w:t>
      </w:r>
      <w:r w:rsidR="00BA4536" w:rsidRPr="00E17539">
        <w:rPr>
          <w:lang w:val="en-US"/>
        </w:rPr>
        <w:t xml:space="preserve"> selecting the regression algorithm, the </w:t>
      </w:r>
      <w:r w:rsidR="006A6037" w:rsidRPr="00E17539">
        <w:rPr>
          <w:lang w:val="en-US"/>
        </w:rPr>
        <w:t>cross-validation</w:t>
      </w:r>
      <w:r w:rsidR="00BA4536" w:rsidRPr="00E17539">
        <w:rPr>
          <w:lang w:val="en-US"/>
        </w:rPr>
        <w:t xml:space="preserve"> scores can be obtained.</w:t>
      </w:r>
      <w:r w:rsidR="006A6037" w:rsidRPr="00E17539">
        <w:rPr>
          <w:lang w:val="en-US"/>
        </w:rPr>
        <w:t xml:space="preserve"> T</w:t>
      </w:r>
      <w:r w:rsidR="00E17539" w:rsidRPr="00E17539">
        <w:rPr>
          <w:lang w:val="en-US"/>
        </w:rPr>
        <w:t xml:space="preserve">o measure the </w:t>
      </w:r>
      <w:r w:rsidR="00E17539" w:rsidRPr="00E17539">
        <w:rPr>
          <w:lang w:val="en-US"/>
        </w:rPr>
        <w:t xml:space="preserve">efficiency (speed) of </w:t>
      </w:r>
      <w:r w:rsidR="00E17539">
        <w:rPr>
          <w:lang w:val="en-US"/>
        </w:rPr>
        <w:t>each</w:t>
      </w:r>
      <w:r w:rsidR="00E17539" w:rsidRPr="00E17539">
        <w:rPr>
          <w:lang w:val="en-US"/>
        </w:rPr>
        <w:t xml:space="preserve"> algorithm</w:t>
      </w:r>
      <w:r w:rsidR="00E17539" w:rsidRPr="00E17539">
        <w:rPr>
          <w:lang w:val="en-US"/>
        </w:rPr>
        <w:t xml:space="preserve">, </w:t>
      </w:r>
      <w:r w:rsidR="00E17539">
        <w:rPr>
          <w:lang w:val="en-US"/>
        </w:rPr>
        <w:t xml:space="preserve">the </w:t>
      </w:r>
      <w:r w:rsidR="00E17539" w:rsidRPr="00E17539">
        <w:rPr>
          <w:lang w:val="en-US"/>
        </w:rPr>
        <w:t>Implementation Time</w:t>
      </w:r>
      <w:r w:rsidR="00E17539">
        <w:rPr>
          <w:lang w:val="en-US"/>
        </w:rPr>
        <w:t xml:space="preserve"> will be measured which is</w:t>
      </w:r>
      <w:r w:rsidR="00E17539" w:rsidRPr="00E17539">
        <w:rPr>
          <w:lang w:val="en-US"/>
        </w:rPr>
        <w:t xml:space="preserve"> the </w:t>
      </w:r>
      <w:r w:rsidR="00E17539">
        <w:rPr>
          <w:lang w:val="en-US"/>
        </w:rPr>
        <w:t xml:space="preserve">whole </w:t>
      </w:r>
      <w:r w:rsidR="00E17539" w:rsidRPr="00E17539">
        <w:rPr>
          <w:lang w:val="en-US"/>
        </w:rPr>
        <w:t>time taken</w:t>
      </w:r>
      <w:r w:rsidR="009A71B4">
        <w:rPr>
          <w:lang w:val="en-US"/>
        </w:rPr>
        <w:t xml:space="preserve"> for all calculations from</w:t>
      </w:r>
      <w:r w:rsidR="00E17539" w:rsidRPr="00E17539">
        <w:rPr>
          <w:lang w:val="en-US"/>
        </w:rPr>
        <w:t xml:space="preserve"> set</w:t>
      </w:r>
      <w:r w:rsidR="009A71B4">
        <w:rPr>
          <w:lang w:val="en-US"/>
        </w:rPr>
        <w:t>ting</w:t>
      </w:r>
      <w:r w:rsidR="00E17539" w:rsidRPr="00E17539">
        <w:rPr>
          <w:lang w:val="en-US"/>
        </w:rPr>
        <w:t xml:space="preserve"> the best parameter</w:t>
      </w:r>
      <w:r w:rsidR="00E17539">
        <w:rPr>
          <w:lang w:val="en-US"/>
        </w:rPr>
        <w:t xml:space="preserve"> options</w:t>
      </w:r>
      <w:r w:rsidR="00E17539" w:rsidRPr="00E17539">
        <w:rPr>
          <w:lang w:val="en-US"/>
        </w:rPr>
        <w:t xml:space="preserve"> </w:t>
      </w:r>
      <w:r w:rsidR="00CD314E">
        <w:rPr>
          <w:lang w:val="en-US"/>
        </w:rPr>
        <w:t>to</w:t>
      </w:r>
      <w:r w:rsidR="00E17539" w:rsidRPr="00E17539">
        <w:rPr>
          <w:lang w:val="en-US"/>
        </w:rPr>
        <w:t xml:space="preserve"> </w:t>
      </w:r>
      <w:r w:rsidR="009A71B4">
        <w:rPr>
          <w:lang w:val="en-US"/>
        </w:rPr>
        <w:t>select</w:t>
      </w:r>
      <w:r w:rsidR="00CD314E">
        <w:rPr>
          <w:lang w:val="en-US"/>
        </w:rPr>
        <w:t>ing</w:t>
      </w:r>
      <w:r w:rsidR="009A71B4">
        <w:rPr>
          <w:lang w:val="en-US"/>
        </w:rPr>
        <w:t xml:space="preserve"> </w:t>
      </w:r>
      <w:r w:rsidR="00E17539" w:rsidRPr="00E17539">
        <w:rPr>
          <w:lang w:val="en-US"/>
        </w:rPr>
        <w:t>the final model</w:t>
      </w:r>
      <w:r w:rsidR="00E17539">
        <w:rPr>
          <w:lang w:val="en-US"/>
        </w:rPr>
        <w:t xml:space="preserve">, and the </w:t>
      </w:r>
      <w:r w:rsidR="00E17539" w:rsidRPr="00E17539">
        <w:rPr>
          <w:lang w:val="en-US"/>
        </w:rPr>
        <w:t>Fitting Time</w:t>
      </w:r>
      <w:r w:rsidR="00301177">
        <w:rPr>
          <w:lang w:val="en-US"/>
        </w:rPr>
        <w:t xml:space="preserve"> which is</w:t>
      </w:r>
      <w:r w:rsidR="00E17539" w:rsidRPr="00E17539">
        <w:rPr>
          <w:lang w:val="en-US"/>
        </w:rPr>
        <w:t xml:space="preserve"> the time taken by each model to produce the cross-validation scores.</w:t>
      </w:r>
      <w:r w:rsidR="009A71B4" w:rsidRPr="00E17539">
        <w:rPr>
          <w:lang w:val="en-US"/>
        </w:rPr>
        <w:t xml:space="preserve"> </w:t>
      </w:r>
      <w:r w:rsidR="009A71B4">
        <w:rPr>
          <w:lang w:val="en-US"/>
        </w:rPr>
        <w:t xml:space="preserve">To measure </w:t>
      </w:r>
      <w:r w:rsidR="009A71B4" w:rsidRPr="00E17539">
        <w:rPr>
          <w:lang w:val="en-US"/>
        </w:rPr>
        <w:t>the effectiveness (predictive performance) of the algorithms</w:t>
      </w:r>
      <w:r w:rsidR="009A71B4">
        <w:rPr>
          <w:lang w:val="en-US"/>
        </w:rPr>
        <w:t>,</w:t>
      </w:r>
      <w:r w:rsidR="00E17539" w:rsidRPr="009A71B4">
        <w:rPr>
          <w:lang w:val="en-US"/>
        </w:rPr>
        <w:t xml:space="preserve"> the</w:t>
      </w:r>
      <w:r w:rsidR="009A71B4">
        <w:rPr>
          <w:lang w:val="en-US"/>
        </w:rPr>
        <w:t xml:space="preserve"> </w:t>
      </w:r>
      <w:r w:rsidR="009A71B4" w:rsidRPr="009A71B4">
        <w:rPr>
          <w:lang w:val="en-US"/>
        </w:rPr>
        <w:t>average</w:t>
      </w:r>
      <w:r w:rsidR="009A71B4">
        <w:rPr>
          <w:lang w:val="en-US"/>
        </w:rPr>
        <w:t xml:space="preserve"> of</w:t>
      </w:r>
      <w:r w:rsidR="00E17539" w:rsidRPr="009A71B4">
        <w:rPr>
          <w:lang w:val="en-US"/>
        </w:rPr>
        <w:t xml:space="preserve"> cross-validation scores</w:t>
      </w:r>
      <w:r w:rsidR="009A71B4">
        <w:rPr>
          <w:lang w:val="en-US"/>
        </w:rPr>
        <w:t xml:space="preserve"> is calculated</w:t>
      </w:r>
      <w:r w:rsidR="00A37D2D">
        <w:rPr>
          <w:lang w:val="en-US"/>
        </w:rPr>
        <w:t>.</w:t>
      </w:r>
      <w:r w:rsidR="00E31381">
        <w:rPr>
          <w:lang w:val="en-US"/>
        </w:rPr>
        <w:t xml:space="preserve"> Table 3 lists all the used libraries to perform the experiments and their purposes</w:t>
      </w:r>
      <w:r w:rsidR="000D111E">
        <w:rPr>
          <w:lang w:val="en-US"/>
        </w:rPr>
        <w:t xml:space="preserve"> [9] [10]</w:t>
      </w:r>
      <w:r w:rsidR="00E31381">
        <w:rPr>
          <w:lang w:val="en-US"/>
        </w:rPr>
        <w:t>.</w:t>
      </w:r>
      <w:r w:rsidR="000D111E">
        <w:rPr>
          <w:lang w:val="en-US"/>
        </w:rPr>
        <w:t xml:space="preserve"> </w:t>
      </w:r>
    </w:p>
    <w:p w14:paraId="25C29015" w14:textId="341E3CA9" w:rsidR="00E31381" w:rsidRDefault="00E31381" w:rsidP="00A37D2D">
      <w:pPr>
        <w:rPr>
          <w:lang w:val="en-US"/>
        </w:rPr>
      </w:pPr>
    </w:p>
    <w:p w14:paraId="60F2ACAC" w14:textId="160565B8" w:rsidR="00E31381" w:rsidRPr="0072795E" w:rsidRDefault="00E31381" w:rsidP="00E31381">
      <w:pPr>
        <w:jc w:val="right"/>
        <w:rPr>
          <w:lang w:val="en-US"/>
        </w:rPr>
      </w:pPr>
      <w:r w:rsidRPr="0072795E">
        <w:rPr>
          <w:b/>
          <w:lang w:val="en-US"/>
        </w:rPr>
        <w:t xml:space="preserve">Table </w:t>
      </w:r>
      <w:r w:rsidR="00152E7B">
        <w:rPr>
          <w:b/>
          <w:lang w:val="en-US"/>
        </w:rPr>
        <w:t>3</w:t>
      </w:r>
    </w:p>
    <w:p w14:paraId="58D7399F" w14:textId="3E6FF14C" w:rsidR="00E31381" w:rsidRPr="0072795E" w:rsidRDefault="00E31381" w:rsidP="00E31381">
      <w:pPr>
        <w:jc w:val="center"/>
        <w:rPr>
          <w:b/>
          <w:szCs w:val="22"/>
          <w:lang w:val="en-US"/>
        </w:rPr>
      </w:pPr>
      <w:r>
        <w:rPr>
          <w:lang w:val="en-US"/>
        </w:rPr>
        <w:t>All used libraries and their purposes</w:t>
      </w:r>
    </w:p>
    <w:tbl>
      <w:tblPr>
        <w:tblW w:w="7105" w:type="dxa"/>
        <w:jc w:val="center"/>
        <w:tblLayout w:type="fixed"/>
        <w:tblLook w:val="0000" w:firstRow="0" w:lastRow="0" w:firstColumn="0" w:lastColumn="0" w:noHBand="0" w:noVBand="0"/>
      </w:tblPr>
      <w:tblGrid>
        <w:gridCol w:w="2515"/>
        <w:gridCol w:w="4590"/>
      </w:tblGrid>
      <w:tr w:rsidR="00D90F24" w:rsidRPr="0072795E" w14:paraId="4FE0C4BC" w14:textId="77777777" w:rsidTr="00ED7446">
        <w:trPr>
          <w:jc w:val="center"/>
        </w:trPr>
        <w:tc>
          <w:tcPr>
            <w:tcW w:w="2515" w:type="dxa"/>
            <w:tcBorders>
              <w:top w:val="single" w:sz="4" w:space="0" w:color="000000"/>
              <w:left w:val="single" w:sz="4" w:space="0" w:color="000000"/>
              <w:bottom w:val="single" w:sz="4" w:space="0" w:color="000000"/>
            </w:tcBorders>
            <w:shd w:val="clear" w:color="auto" w:fill="auto"/>
          </w:tcPr>
          <w:p w14:paraId="53CA5B42" w14:textId="719A182D" w:rsidR="00D90F24" w:rsidRPr="0072795E" w:rsidRDefault="00D90F24" w:rsidP="00FF287D">
            <w:pPr>
              <w:jc w:val="center"/>
              <w:rPr>
                <w:lang w:val="en-US"/>
              </w:rPr>
            </w:pPr>
            <w:r>
              <w:rPr>
                <w:b/>
                <w:szCs w:val="22"/>
                <w:lang w:val="en-US"/>
              </w:rPr>
              <w:t>Library</w:t>
            </w:r>
            <w:r w:rsidR="005F0761">
              <w:rPr>
                <w:b/>
                <w:szCs w:val="22"/>
                <w:lang w:val="en-US"/>
              </w:rPr>
              <w:t xml:space="preserve"> and Functions</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66792080" w14:textId="19815FEF" w:rsidR="00D90F24" w:rsidRPr="0072795E" w:rsidRDefault="00D90F24" w:rsidP="00FF287D">
            <w:pPr>
              <w:jc w:val="center"/>
              <w:rPr>
                <w:lang w:val="en-US"/>
              </w:rPr>
            </w:pPr>
            <w:r>
              <w:rPr>
                <w:b/>
                <w:szCs w:val="22"/>
                <w:lang w:val="en-US"/>
              </w:rPr>
              <w:t>Purpose</w:t>
            </w:r>
          </w:p>
        </w:tc>
      </w:tr>
      <w:tr w:rsidR="00D90F24" w:rsidRPr="0072795E" w14:paraId="68F797A6" w14:textId="77777777" w:rsidTr="00ED7446">
        <w:trPr>
          <w:jc w:val="center"/>
        </w:trPr>
        <w:tc>
          <w:tcPr>
            <w:tcW w:w="2515" w:type="dxa"/>
            <w:tcBorders>
              <w:top w:val="single" w:sz="4" w:space="0" w:color="000000"/>
              <w:left w:val="single" w:sz="4" w:space="0" w:color="000000"/>
              <w:bottom w:val="single" w:sz="4" w:space="0" w:color="000000"/>
            </w:tcBorders>
            <w:shd w:val="clear" w:color="auto" w:fill="auto"/>
          </w:tcPr>
          <w:p w14:paraId="7CE85242" w14:textId="1BA5109D" w:rsidR="00D90F24" w:rsidRPr="0072795E" w:rsidRDefault="00F03E27" w:rsidP="00FF287D">
            <w:pPr>
              <w:rPr>
                <w:lang w:val="en-US"/>
              </w:rPr>
            </w:pPr>
            <w:r w:rsidRPr="00F03E27">
              <w:rPr>
                <w:lang w:val="en-US"/>
              </w:rPr>
              <w:t>pandas</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1EC43A26" w14:textId="165988E4" w:rsidR="00D90F24" w:rsidRPr="0072795E" w:rsidRDefault="00EF12D1" w:rsidP="00FF287D">
            <w:pPr>
              <w:rPr>
                <w:lang w:val="en-US"/>
              </w:rPr>
            </w:pPr>
            <w:r>
              <w:rPr>
                <w:szCs w:val="22"/>
                <w:lang w:val="en-US"/>
              </w:rPr>
              <w:t>T</w:t>
            </w:r>
            <w:r w:rsidRPr="00EF12D1">
              <w:rPr>
                <w:szCs w:val="22"/>
                <w:lang w:val="en-US"/>
              </w:rPr>
              <w:t xml:space="preserve">o read the </w:t>
            </w:r>
            <w:proofErr w:type="spellStart"/>
            <w:r w:rsidRPr="00EF12D1">
              <w:rPr>
                <w:szCs w:val="22"/>
                <w:lang w:val="en-US"/>
              </w:rPr>
              <w:t>dataframe</w:t>
            </w:r>
            <w:proofErr w:type="spellEnd"/>
          </w:p>
        </w:tc>
      </w:tr>
      <w:tr w:rsidR="00D90F24" w:rsidRPr="0072795E" w14:paraId="5FC8F7D4" w14:textId="77777777" w:rsidTr="00ED7446">
        <w:trPr>
          <w:jc w:val="center"/>
        </w:trPr>
        <w:tc>
          <w:tcPr>
            <w:tcW w:w="2515" w:type="dxa"/>
            <w:tcBorders>
              <w:top w:val="single" w:sz="4" w:space="0" w:color="000000"/>
              <w:left w:val="single" w:sz="4" w:space="0" w:color="000000"/>
              <w:bottom w:val="single" w:sz="4" w:space="0" w:color="000000"/>
            </w:tcBorders>
            <w:shd w:val="clear" w:color="auto" w:fill="auto"/>
          </w:tcPr>
          <w:p w14:paraId="7D819EF5" w14:textId="00AC0764" w:rsidR="00D90F24" w:rsidRDefault="00F03E27" w:rsidP="00FF287D">
            <w:pPr>
              <w:rPr>
                <w:szCs w:val="22"/>
                <w:lang w:val="en-US"/>
              </w:rPr>
            </w:pPr>
            <w:proofErr w:type="spellStart"/>
            <w:proofErr w:type="gramStart"/>
            <w:r w:rsidRPr="00F03E27">
              <w:rPr>
                <w:szCs w:val="22"/>
                <w:lang w:val="en-US"/>
              </w:rPr>
              <w:t>matplotlib.pyplot</w:t>
            </w:r>
            <w:proofErr w:type="spellEnd"/>
            <w:proofErr w:type="gramEnd"/>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795227AC" w14:textId="5FB1F7F1" w:rsidR="00D90F24" w:rsidRPr="00C42F43" w:rsidRDefault="00EF12D1" w:rsidP="00FF287D">
            <w:pPr>
              <w:rPr>
                <w:szCs w:val="22"/>
                <w:lang w:val="en-US"/>
              </w:rPr>
            </w:pPr>
            <w:r>
              <w:rPr>
                <w:szCs w:val="22"/>
                <w:lang w:val="en-US"/>
              </w:rPr>
              <w:t>T</w:t>
            </w:r>
            <w:r w:rsidRPr="00EF12D1">
              <w:rPr>
                <w:szCs w:val="22"/>
                <w:lang w:val="en-US"/>
              </w:rPr>
              <w:t>o plot</w:t>
            </w:r>
          </w:p>
        </w:tc>
      </w:tr>
      <w:tr w:rsidR="00D90F24" w:rsidRPr="0072795E" w14:paraId="5D70BBEB" w14:textId="77777777" w:rsidTr="00ED7446">
        <w:trPr>
          <w:jc w:val="center"/>
        </w:trPr>
        <w:tc>
          <w:tcPr>
            <w:tcW w:w="2515" w:type="dxa"/>
            <w:tcBorders>
              <w:top w:val="single" w:sz="4" w:space="0" w:color="000000"/>
              <w:left w:val="single" w:sz="4" w:space="0" w:color="000000"/>
              <w:bottom w:val="single" w:sz="4" w:space="0" w:color="000000"/>
            </w:tcBorders>
            <w:shd w:val="clear" w:color="auto" w:fill="auto"/>
          </w:tcPr>
          <w:p w14:paraId="3BD87415" w14:textId="136DA1D8" w:rsidR="00D90F24" w:rsidRPr="0072795E" w:rsidRDefault="00F03E27" w:rsidP="00FF287D">
            <w:pPr>
              <w:rPr>
                <w:lang w:val="en-US"/>
              </w:rPr>
            </w:pPr>
            <w:r w:rsidRPr="00F03E27">
              <w:rPr>
                <w:szCs w:val="22"/>
                <w:lang w:val="en-US"/>
              </w:rPr>
              <w:t>time</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22B38E8F" w14:textId="42E2EE43" w:rsidR="00D90F24" w:rsidRPr="0072795E" w:rsidRDefault="00EF12D1" w:rsidP="00FF287D">
            <w:pPr>
              <w:rPr>
                <w:lang w:val="en-US"/>
              </w:rPr>
            </w:pPr>
            <w:r>
              <w:rPr>
                <w:lang w:val="en-US"/>
              </w:rPr>
              <w:t>T</w:t>
            </w:r>
            <w:r w:rsidRPr="00EF12D1">
              <w:rPr>
                <w:lang w:val="en-US"/>
              </w:rPr>
              <w:t>o measure the time</w:t>
            </w:r>
          </w:p>
        </w:tc>
      </w:tr>
      <w:tr w:rsidR="00D90F24" w:rsidRPr="0072795E" w14:paraId="2CF963D4" w14:textId="77777777" w:rsidTr="00ED7446">
        <w:trPr>
          <w:jc w:val="center"/>
        </w:trPr>
        <w:tc>
          <w:tcPr>
            <w:tcW w:w="2515" w:type="dxa"/>
            <w:tcBorders>
              <w:top w:val="single" w:sz="4" w:space="0" w:color="000000"/>
              <w:left w:val="single" w:sz="4" w:space="0" w:color="000000"/>
              <w:bottom w:val="single" w:sz="4" w:space="0" w:color="000000"/>
            </w:tcBorders>
            <w:shd w:val="clear" w:color="auto" w:fill="auto"/>
          </w:tcPr>
          <w:p w14:paraId="48E61A82" w14:textId="06E910AF" w:rsidR="00D90F24" w:rsidRPr="0072795E" w:rsidRDefault="005F0761" w:rsidP="00FF287D">
            <w:pPr>
              <w:rPr>
                <w:lang w:val="en-US"/>
              </w:rPr>
            </w:pPr>
            <w:r w:rsidRPr="005F0761">
              <w:rPr>
                <w:lang w:val="en-US"/>
              </w:rPr>
              <w:t>math</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4967C4E5" w14:textId="41B84971" w:rsidR="00D90F24" w:rsidRPr="0072795E" w:rsidRDefault="00EF12D1" w:rsidP="00FF287D">
            <w:pPr>
              <w:rPr>
                <w:lang w:val="en-US"/>
              </w:rPr>
            </w:pPr>
            <w:r>
              <w:rPr>
                <w:lang w:val="en-US"/>
              </w:rPr>
              <w:t>T</w:t>
            </w:r>
            <w:r w:rsidRPr="00EF12D1">
              <w:rPr>
                <w:lang w:val="en-US"/>
              </w:rPr>
              <w:t xml:space="preserve">o call </w:t>
            </w:r>
            <w:r w:rsidRPr="00EF12D1">
              <w:rPr>
                <w:lang w:val="en-US"/>
              </w:rPr>
              <w:t>mathematical</w:t>
            </w:r>
            <w:r w:rsidRPr="00EF12D1">
              <w:rPr>
                <w:lang w:val="en-US"/>
              </w:rPr>
              <w:t xml:space="preserve"> functions</w:t>
            </w:r>
          </w:p>
        </w:tc>
      </w:tr>
      <w:tr w:rsidR="00D90F24" w:rsidRPr="0072795E" w14:paraId="7A5FD3B6" w14:textId="77777777" w:rsidTr="00ED7446">
        <w:trPr>
          <w:jc w:val="center"/>
        </w:trPr>
        <w:tc>
          <w:tcPr>
            <w:tcW w:w="2515" w:type="dxa"/>
            <w:tcBorders>
              <w:top w:val="single" w:sz="4" w:space="0" w:color="000000"/>
              <w:left w:val="single" w:sz="4" w:space="0" w:color="000000"/>
              <w:bottom w:val="single" w:sz="4" w:space="0" w:color="000000"/>
            </w:tcBorders>
            <w:shd w:val="clear" w:color="auto" w:fill="auto"/>
          </w:tcPr>
          <w:p w14:paraId="76777F4C" w14:textId="60D33877" w:rsidR="00D90F24" w:rsidRDefault="005F0761" w:rsidP="00FF287D">
            <w:pPr>
              <w:rPr>
                <w:lang w:val="en-US"/>
              </w:rPr>
            </w:pPr>
            <w:r w:rsidRPr="005F0761">
              <w:rPr>
                <w:lang w:val="en-US"/>
              </w:rPr>
              <w:t>tabulate</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0FF663D0" w14:textId="74054DE8" w:rsidR="00D90F24" w:rsidRPr="0034786D" w:rsidRDefault="00EF12D1" w:rsidP="00FF287D">
            <w:pPr>
              <w:rPr>
                <w:lang w:val="en-US"/>
              </w:rPr>
            </w:pPr>
            <w:r>
              <w:rPr>
                <w:lang w:val="en-US"/>
              </w:rPr>
              <w:t>T</w:t>
            </w:r>
            <w:r w:rsidRPr="00EF12D1">
              <w:rPr>
                <w:lang w:val="en-US"/>
              </w:rPr>
              <w:t>o draw tables</w:t>
            </w:r>
          </w:p>
        </w:tc>
      </w:tr>
      <w:tr w:rsidR="00D90F24" w:rsidRPr="0072795E" w14:paraId="6EBC6850" w14:textId="77777777" w:rsidTr="00ED7446">
        <w:trPr>
          <w:jc w:val="center"/>
        </w:trPr>
        <w:tc>
          <w:tcPr>
            <w:tcW w:w="2515" w:type="dxa"/>
            <w:tcBorders>
              <w:top w:val="single" w:sz="4" w:space="0" w:color="000000"/>
              <w:left w:val="single" w:sz="4" w:space="0" w:color="000000"/>
              <w:bottom w:val="single" w:sz="4" w:space="0" w:color="000000"/>
            </w:tcBorders>
            <w:shd w:val="clear" w:color="auto" w:fill="auto"/>
          </w:tcPr>
          <w:p w14:paraId="4949F350" w14:textId="25A417AF" w:rsidR="00D90F24" w:rsidRDefault="005F0761" w:rsidP="00FF287D">
            <w:pPr>
              <w:rPr>
                <w:lang w:val="en-US"/>
              </w:rPr>
            </w:pPr>
            <w:proofErr w:type="spellStart"/>
            <w:r w:rsidRPr="005F0761">
              <w:rPr>
                <w:lang w:val="en-US"/>
              </w:rPr>
              <w:t>train_test_split</w:t>
            </w:r>
            <w:proofErr w:type="spellEnd"/>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15476362" w14:textId="7A1C8067" w:rsidR="00D90F24" w:rsidRPr="0034786D" w:rsidRDefault="00EF12D1" w:rsidP="00FF287D">
            <w:pPr>
              <w:rPr>
                <w:lang w:val="en-US"/>
              </w:rPr>
            </w:pPr>
            <w:r w:rsidRPr="00EF12D1">
              <w:rPr>
                <w:lang w:val="en-US"/>
              </w:rPr>
              <w:t>To split the dataset into training set and testing set</w:t>
            </w:r>
          </w:p>
        </w:tc>
      </w:tr>
      <w:tr w:rsidR="00EF12D1" w:rsidRPr="00EF12D1" w14:paraId="3F22DBD8" w14:textId="77777777" w:rsidTr="00ED7446">
        <w:trPr>
          <w:jc w:val="center"/>
        </w:trPr>
        <w:tc>
          <w:tcPr>
            <w:tcW w:w="2515" w:type="dxa"/>
            <w:tcBorders>
              <w:top w:val="single" w:sz="4" w:space="0" w:color="000000"/>
              <w:left w:val="single" w:sz="4" w:space="0" w:color="000000"/>
              <w:bottom w:val="single" w:sz="4" w:space="0" w:color="000000"/>
            </w:tcBorders>
            <w:shd w:val="clear" w:color="auto" w:fill="auto"/>
          </w:tcPr>
          <w:p w14:paraId="6FB9B1F6" w14:textId="74F65451" w:rsidR="00EF12D1" w:rsidRPr="005F0761" w:rsidRDefault="00EF12D1" w:rsidP="00FF287D">
            <w:pPr>
              <w:rPr>
                <w:lang w:val="en-US"/>
              </w:rPr>
            </w:pPr>
            <w:proofErr w:type="spellStart"/>
            <w:r w:rsidRPr="00EF12D1">
              <w:rPr>
                <w:lang w:val="en-US"/>
              </w:rPr>
              <w:t>cross_val_score</w:t>
            </w:r>
            <w:proofErr w:type="spellEnd"/>
            <w:r>
              <w:rPr>
                <w:lang w:val="en-US"/>
              </w:rPr>
              <w:t xml:space="preserve"> &amp; </w:t>
            </w:r>
            <w:proofErr w:type="spellStart"/>
            <w:r w:rsidRPr="00EF12D1">
              <w:rPr>
                <w:lang w:val="en-US"/>
              </w:rPr>
              <w:t>KFold</w:t>
            </w:r>
            <w:proofErr w:type="spellEnd"/>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41ED13F1" w14:textId="6D9640C0" w:rsidR="00EF12D1" w:rsidRPr="00EF12D1" w:rsidRDefault="00EF12D1" w:rsidP="00FF287D">
            <w:pPr>
              <w:rPr>
                <w:lang w:val="en-US"/>
              </w:rPr>
            </w:pPr>
            <w:r>
              <w:rPr>
                <w:lang w:val="en-US"/>
              </w:rPr>
              <w:t>T</w:t>
            </w:r>
            <w:r w:rsidRPr="00EF12D1">
              <w:rPr>
                <w:lang w:val="en-US"/>
              </w:rPr>
              <w:t xml:space="preserve">o run the k-cross </w:t>
            </w:r>
            <w:r w:rsidRPr="00EF12D1">
              <w:rPr>
                <w:lang w:val="en-US"/>
              </w:rPr>
              <w:t>validation</w:t>
            </w:r>
          </w:p>
        </w:tc>
      </w:tr>
      <w:tr w:rsidR="00EF12D1" w:rsidRPr="0072795E" w14:paraId="5A5864C3" w14:textId="77777777" w:rsidTr="00ED7446">
        <w:trPr>
          <w:jc w:val="center"/>
        </w:trPr>
        <w:tc>
          <w:tcPr>
            <w:tcW w:w="2515" w:type="dxa"/>
            <w:tcBorders>
              <w:top w:val="single" w:sz="4" w:space="0" w:color="000000"/>
              <w:left w:val="single" w:sz="4" w:space="0" w:color="000000"/>
              <w:bottom w:val="single" w:sz="4" w:space="0" w:color="000000"/>
            </w:tcBorders>
            <w:shd w:val="clear" w:color="auto" w:fill="auto"/>
          </w:tcPr>
          <w:p w14:paraId="5BE30CA8" w14:textId="3E0721ED" w:rsidR="00EF12D1" w:rsidRPr="005F0761" w:rsidRDefault="00EF12D1" w:rsidP="00FF287D">
            <w:pPr>
              <w:rPr>
                <w:lang w:val="en-US"/>
              </w:rPr>
            </w:pPr>
            <w:proofErr w:type="spellStart"/>
            <w:r w:rsidRPr="00EF12D1">
              <w:rPr>
                <w:lang w:val="en-US"/>
              </w:rPr>
              <w:t>LinearRegression</w:t>
            </w:r>
            <w:proofErr w:type="spellEnd"/>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30697FCB" w14:textId="27E6938D" w:rsidR="00EF12D1" w:rsidRPr="00EF12D1" w:rsidRDefault="00B23104" w:rsidP="00FF287D">
            <w:pPr>
              <w:rPr>
                <w:lang w:val="en-US"/>
              </w:rPr>
            </w:pPr>
            <w:r>
              <w:rPr>
                <w:lang w:val="en-US"/>
              </w:rPr>
              <w:t>F</w:t>
            </w:r>
            <w:r w:rsidR="00EF12D1" w:rsidRPr="00EF12D1">
              <w:rPr>
                <w:lang w:val="en-US"/>
              </w:rPr>
              <w:t>or linear regression</w:t>
            </w:r>
          </w:p>
        </w:tc>
      </w:tr>
      <w:tr w:rsidR="00EF12D1" w:rsidRPr="0072795E" w14:paraId="2D979BA5" w14:textId="77777777" w:rsidTr="00ED7446">
        <w:trPr>
          <w:jc w:val="center"/>
        </w:trPr>
        <w:tc>
          <w:tcPr>
            <w:tcW w:w="2515" w:type="dxa"/>
            <w:tcBorders>
              <w:top w:val="single" w:sz="4" w:space="0" w:color="000000"/>
              <w:left w:val="single" w:sz="4" w:space="0" w:color="000000"/>
              <w:bottom w:val="single" w:sz="4" w:space="0" w:color="000000"/>
            </w:tcBorders>
            <w:shd w:val="clear" w:color="auto" w:fill="auto"/>
          </w:tcPr>
          <w:p w14:paraId="3F0A7C30" w14:textId="42C3863B" w:rsidR="00EF12D1" w:rsidRPr="005F0761" w:rsidRDefault="00EF12D1" w:rsidP="00FF287D">
            <w:pPr>
              <w:rPr>
                <w:lang w:val="en-US"/>
              </w:rPr>
            </w:pPr>
            <w:proofErr w:type="spellStart"/>
            <w:r w:rsidRPr="00EF12D1">
              <w:rPr>
                <w:lang w:val="en-US"/>
              </w:rPr>
              <w:t>RandomForestRegressor</w:t>
            </w:r>
            <w:proofErr w:type="spellEnd"/>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104B2358" w14:textId="6E3D77BC" w:rsidR="00EF12D1" w:rsidRPr="00EF12D1" w:rsidRDefault="00B23104" w:rsidP="00FF287D">
            <w:pPr>
              <w:rPr>
                <w:lang w:val="en-US"/>
              </w:rPr>
            </w:pPr>
            <w:r>
              <w:rPr>
                <w:lang w:val="en-US"/>
              </w:rPr>
              <w:t>F</w:t>
            </w:r>
            <w:r w:rsidR="00EF12D1" w:rsidRPr="00EF12D1">
              <w:rPr>
                <w:lang w:val="en-US"/>
              </w:rPr>
              <w:t>or random forest regression</w:t>
            </w:r>
          </w:p>
        </w:tc>
      </w:tr>
      <w:tr w:rsidR="00EF12D1" w:rsidRPr="0072795E" w14:paraId="5A01D70C" w14:textId="77777777" w:rsidTr="00ED7446">
        <w:trPr>
          <w:jc w:val="center"/>
        </w:trPr>
        <w:tc>
          <w:tcPr>
            <w:tcW w:w="2515" w:type="dxa"/>
            <w:tcBorders>
              <w:top w:val="single" w:sz="4" w:space="0" w:color="000000"/>
              <w:left w:val="single" w:sz="4" w:space="0" w:color="000000"/>
              <w:bottom w:val="single" w:sz="4" w:space="0" w:color="000000"/>
            </w:tcBorders>
            <w:shd w:val="clear" w:color="auto" w:fill="auto"/>
          </w:tcPr>
          <w:p w14:paraId="03875313" w14:textId="1BC7A268" w:rsidR="00EF12D1" w:rsidRPr="005F0761" w:rsidRDefault="00EF12D1" w:rsidP="00FF287D">
            <w:pPr>
              <w:rPr>
                <w:lang w:val="en-US"/>
              </w:rPr>
            </w:pPr>
            <w:r w:rsidRPr="00EF12D1">
              <w:rPr>
                <w:lang w:val="en-US"/>
              </w:rPr>
              <w:t>neighbors</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798AB9AB" w14:textId="4C9DD7FA" w:rsidR="00EF12D1" w:rsidRPr="00EF12D1" w:rsidRDefault="00B23104" w:rsidP="00FF287D">
            <w:pPr>
              <w:rPr>
                <w:lang w:val="en-US"/>
              </w:rPr>
            </w:pPr>
            <w:r>
              <w:rPr>
                <w:lang w:val="en-US"/>
              </w:rPr>
              <w:t>F</w:t>
            </w:r>
            <w:r w:rsidR="00EF12D1" w:rsidRPr="00EF12D1">
              <w:rPr>
                <w:lang w:val="en-US"/>
              </w:rPr>
              <w:t xml:space="preserve">or </w:t>
            </w:r>
            <w:proofErr w:type="spellStart"/>
            <w:r w:rsidR="00EF12D1" w:rsidRPr="00EF12D1">
              <w:rPr>
                <w:lang w:val="en-US"/>
              </w:rPr>
              <w:t>knn</w:t>
            </w:r>
            <w:proofErr w:type="spellEnd"/>
            <w:r w:rsidR="00EF12D1" w:rsidRPr="00EF12D1">
              <w:rPr>
                <w:lang w:val="en-US"/>
              </w:rPr>
              <w:t xml:space="preserve"> regression</w:t>
            </w:r>
          </w:p>
        </w:tc>
      </w:tr>
      <w:tr w:rsidR="00EF12D1" w:rsidRPr="0072795E" w14:paraId="2993186F" w14:textId="77777777" w:rsidTr="00ED7446">
        <w:trPr>
          <w:jc w:val="center"/>
        </w:trPr>
        <w:tc>
          <w:tcPr>
            <w:tcW w:w="2515" w:type="dxa"/>
            <w:tcBorders>
              <w:top w:val="single" w:sz="4" w:space="0" w:color="000000"/>
              <w:left w:val="single" w:sz="4" w:space="0" w:color="000000"/>
              <w:bottom w:val="single" w:sz="4" w:space="0" w:color="000000"/>
            </w:tcBorders>
            <w:shd w:val="clear" w:color="auto" w:fill="auto"/>
          </w:tcPr>
          <w:p w14:paraId="66B046AA" w14:textId="652D7A59" w:rsidR="00EF12D1" w:rsidRPr="005F0761" w:rsidRDefault="00EF12D1" w:rsidP="00FF287D">
            <w:pPr>
              <w:rPr>
                <w:lang w:val="en-US"/>
              </w:rPr>
            </w:pPr>
            <w:r w:rsidRPr="00EF12D1">
              <w:rPr>
                <w:lang w:val="en-US"/>
              </w:rPr>
              <w:t>metrics</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14:paraId="1393D65B" w14:textId="0ACB3D08" w:rsidR="00EF12D1" w:rsidRPr="00EF12D1" w:rsidRDefault="00B23104" w:rsidP="00FF287D">
            <w:pPr>
              <w:rPr>
                <w:lang w:val="en-US"/>
              </w:rPr>
            </w:pPr>
            <w:r>
              <w:rPr>
                <w:lang w:val="en-US"/>
              </w:rPr>
              <w:t>F</w:t>
            </w:r>
            <w:r w:rsidR="00EF12D1" w:rsidRPr="00EF12D1">
              <w:rPr>
                <w:lang w:val="en-US"/>
              </w:rPr>
              <w:t>or evaluation</w:t>
            </w:r>
          </w:p>
        </w:tc>
      </w:tr>
    </w:tbl>
    <w:p w14:paraId="6C352463" w14:textId="77777777" w:rsidR="00DF4E4F" w:rsidRPr="00DF4E4F" w:rsidRDefault="00DF4E4F" w:rsidP="00DF4E4F">
      <w:pPr>
        <w:rPr>
          <w:rFonts w:hint="cs"/>
          <w:rtl/>
          <w:lang w:val="en-US" w:bidi="ar-EG"/>
        </w:rPr>
      </w:pPr>
    </w:p>
    <w:p w14:paraId="234C19CA" w14:textId="039D32DD" w:rsidR="00DF4E4F" w:rsidRDefault="00DF4E4F" w:rsidP="00DF4E4F">
      <w:pPr>
        <w:pStyle w:val="Heading2"/>
        <w:rPr>
          <w:szCs w:val="22"/>
          <w:lang w:val="en-US"/>
        </w:rPr>
      </w:pPr>
      <w:r>
        <w:rPr>
          <w:szCs w:val="22"/>
          <w:lang w:val="en-US"/>
        </w:rPr>
        <w:t>4</w:t>
      </w:r>
      <w:r w:rsidRPr="0072795E">
        <w:rPr>
          <w:szCs w:val="22"/>
          <w:lang w:val="en-US"/>
        </w:rPr>
        <w:t xml:space="preserve">.1. </w:t>
      </w:r>
      <w:r w:rsidRPr="00DF4E4F">
        <w:rPr>
          <w:szCs w:val="22"/>
          <w:lang w:val="en-US"/>
        </w:rPr>
        <w:t>Experiments with the first dataset</w:t>
      </w:r>
    </w:p>
    <w:p w14:paraId="40B50DAB" w14:textId="77777777" w:rsidR="00A95866" w:rsidRPr="00A95866" w:rsidRDefault="00A95866" w:rsidP="00A95866">
      <w:pPr>
        <w:rPr>
          <w:lang w:val="en-US"/>
        </w:rPr>
      </w:pPr>
    </w:p>
    <w:p w14:paraId="2EEDEB89" w14:textId="7CDA3A99" w:rsidR="004B6635" w:rsidRDefault="003D120C" w:rsidP="004B6635">
      <w:pPr>
        <w:rPr>
          <w:lang w:val="en-US"/>
        </w:rPr>
      </w:pPr>
      <w:r>
        <w:rPr>
          <w:lang w:val="en-US"/>
        </w:rPr>
        <w:t>In each algorithm, several possible values of hyperparameters are changed to evaluate each model to find the best final model.</w:t>
      </w:r>
    </w:p>
    <w:p w14:paraId="1E2B349A" w14:textId="77777777" w:rsidR="00C12978" w:rsidRPr="004B6635" w:rsidRDefault="00C12978" w:rsidP="004B6635">
      <w:pPr>
        <w:rPr>
          <w:lang w:val="en-US"/>
        </w:rPr>
      </w:pPr>
    </w:p>
    <w:p w14:paraId="4E2FA7DF" w14:textId="12EF7E77" w:rsidR="004B6635" w:rsidRDefault="004B6635" w:rsidP="004B6635">
      <w:pPr>
        <w:pStyle w:val="Heading2"/>
        <w:rPr>
          <w:szCs w:val="22"/>
          <w:lang w:val="en-US"/>
        </w:rPr>
      </w:pPr>
      <w:r>
        <w:rPr>
          <w:szCs w:val="22"/>
          <w:lang w:val="en-US"/>
        </w:rPr>
        <w:t>4</w:t>
      </w:r>
      <w:r w:rsidRPr="0072795E">
        <w:rPr>
          <w:szCs w:val="22"/>
          <w:lang w:val="en-US"/>
        </w:rPr>
        <w:t>.1</w:t>
      </w:r>
      <w:r>
        <w:rPr>
          <w:szCs w:val="22"/>
          <w:lang w:val="en-US"/>
        </w:rPr>
        <w:t>.1</w:t>
      </w:r>
      <w:r w:rsidRPr="0072795E">
        <w:rPr>
          <w:szCs w:val="22"/>
          <w:lang w:val="en-US"/>
        </w:rPr>
        <w:t xml:space="preserve">. </w:t>
      </w:r>
      <w:r w:rsidR="00A95866">
        <w:rPr>
          <w:szCs w:val="22"/>
          <w:lang w:val="en-US"/>
        </w:rPr>
        <w:t>Linear Regression Algorithm</w:t>
      </w:r>
    </w:p>
    <w:p w14:paraId="08D36557" w14:textId="30E3605F" w:rsidR="00A95866" w:rsidRDefault="00A95866" w:rsidP="00A95866">
      <w:pPr>
        <w:rPr>
          <w:lang w:val="en-US"/>
        </w:rPr>
      </w:pPr>
    </w:p>
    <w:p w14:paraId="03860D83" w14:textId="5BAB388E" w:rsidR="00EB7430" w:rsidRDefault="00A95866" w:rsidP="00A95866">
      <w:pPr>
        <w:rPr>
          <w:lang w:val="en-US"/>
        </w:rPr>
      </w:pPr>
      <w:r>
        <w:rPr>
          <w:lang w:val="en-US"/>
        </w:rPr>
        <w:t xml:space="preserve">In linear regression function, there </w:t>
      </w:r>
      <w:r w:rsidR="00EB7430">
        <w:rPr>
          <w:lang w:val="en-US"/>
        </w:rPr>
        <w:t>is only one</w:t>
      </w:r>
      <w:r>
        <w:rPr>
          <w:lang w:val="en-US"/>
        </w:rPr>
        <w:t xml:space="preserve"> parameter </w:t>
      </w:r>
      <w:r w:rsidR="00EB7430">
        <w:rPr>
          <w:lang w:val="en-US"/>
        </w:rPr>
        <w:t xml:space="preserve">that may affect the performance which is the </w:t>
      </w:r>
      <w:r w:rsidR="00EB7430" w:rsidRPr="00EB7430">
        <w:rPr>
          <w:lang w:val="en-US"/>
        </w:rPr>
        <w:t>normalize</w:t>
      </w:r>
      <w:r w:rsidR="00EB7430">
        <w:rPr>
          <w:lang w:val="en-US"/>
        </w:rPr>
        <w:t xml:space="preserve"> option that </w:t>
      </w:r>
      <w:r w:rsidR="00DF4116">
        <w:rPr>
          <w:lang w:val="en-US"/>
        </w:rPr>
        <w:t>could</w:t>
      </w:r>
      <w:r w:rsidR="00EB7430">
        <w:rPr>
          <w:lang w:val="en-US"/>
        </w:rPr>
        <w:t xml:space="preserve"> take “True” or “False”. However, after trying the two options, the </w:t>
      </w:r>
      <w:r w:rsidR="00EB7430">
        <w:rPr>
          <w:lang w:val="en-US"/>
        </w:rPr>
        <w:lastRenderedPageBreak/>
        <w:t>performance and speed was the same. So, it was left as default which is “False”. Table 4 shows the results obtained from the final linear regression model.</w:t>
      </w:r>
    </w:p>
    <w:p w14:paraId="07905BB9" w14:textId="70607305" w:rsidR="00EB7430" w:rsidRPr="0072795E" w:rsidRDefault="00EB7430" w:rsidP="00EB7430">
      <w:pPr>
        <w:jc w:val="right"/>
        <w:rPr>
          <w:lang w:val="en-US"/>
        </w:rPr>
      </w:pPr>
      <w:r w:rsidRPr="0072795E">
        <w:rPr>
          <w:b/>
          <w:lang w:val="en-US"/>
        </w:rPr>
        <w:t xml:space="preserve">Table </w:t>
      </w:r>
      <w:r w:rsidR="00E96856">
        <w:rPr>
          <w:b/>
          <w:lang w:val="en-US"/>
        </w:rPr>
        <w:t>4</w:t>
      </w:r>
    </w:p>
    <w:p w14:paraId="481B893F" w14:textId="5DE7DEAA" w:rsidR="00EB7430" w:rsidRPr="0072795E" w:rsidRDefault="00EB7430" w:rsidP="00EB7430">
      <w:pPr>
        <w:jc w:val="center"/>
        <w:rPr>
          <w:b/>
          <w:szCs w:val="22"/>
          <w:lang w:val="en-US"/>
        </w:rPr>
      </w:pPr>
      <w:r>
        <w:rPr>
          <w:lang w:val="en-US"/>
        </w:rPr>
        <w:t>Linear Regression first dataset final model results</w:t>
      </w:r>
    </w:p>
    <w:tbl>
      <w:tblPr>
        <w:tblW w:w="7105" w:type="dxa"/>
        <w:jc w:val="center"/>
        <w:tblLayout w:type="fixed"/>
        <w:tblLook w:val="0000" w:firstRow="0" w:lastRow="0" w:firstColumn="0" w:lastColumn="0" w:noHBand="0" w:noVBand="0"/>
      </w:tblPr>
      <w:tblGrid>
        <w:gridCol w:w="2410"/>
        <w:gridCol w:w="2355"/>
        <w:gridCol w:w="2340"/>
      </w:tblGrid>
      <w:tr w:rsidR="00EB7430" w:rsidRPr="0072795E" w14:paraId="729FF75B" w14:textId="77777777" w:rsidTr="00133C37">
        <w:trPr>
          <w:jc w:val="center"/>
        </w:trPr>
        <w:tc>
          <w:tcPr>
            <w:tcW w:w="2410" w:type="dxa"/>
            <w:tcBorders>
              <w:top w:val="single" w:sz="4" w:space="0" w:color="000000"/>
              <w:left w:val="single" w:sz="4" w:space="0" w:color="000000"/>
              <w:bottom w:val="single" w:sz="4" w:space="0" w:color="000000"/>
            </w:tcBorders>
            <w:shd w:val="clear" w:color="auto" w:fill="auto"/>
          </w:tcPr>
          <w:p w14:paraId="636D02D6" w14:textId="2F4342B4" w:rsidR="00EB7430" w:rsidRPr="0072795E" w:rsidRDefault="00EB7430" w:rsidP="00FF287D">
            <w:pPr>
              <w:jc w:val="center"/>
              <w:rPr>
                <w:lang w:val="en-US"/>
              </w:rPr>
            </w:pPr>
            <w:r>
              <w:rPr>
                <w:b/>
                <w:szCs w:val="22"/>
                <w:lang w:val="en-US"/>
              </w:rPr>
              <w:t>Parameter</w:t>
            </w:r>
          </w:p>
        </w:tc>
        <w:tc>
          <w:tcPr>
            <w:tcW w:w="2355" w:type="dxa"/>
            <w:tcBorders>
              <w:top w:val="single" w:sz="4" w:space="0" w:color="000000"/>
              <w:left w:val="single" w:sz="4" w:space="0" w:color="000000"/>
              <w:bottom w:val="single" w:sz="4" w:space="0" w:color="000000"/>
            </w:tcBorders>
            <w:shd w:val="clear" w:color="auto" w:fill="auto"/>
          </w:tcPr>
          <w:p w14:paraId="6812BA7C" w14:textId="07C512D3" w:rsidR="00EB7430" w:rsidRPr="0072795E" w:rsidRDefault="00EB7430" w:rsidP="00FF287D">
            <w:pPr>
              <w:jc w:val="center"/>
              <w:rPr>
                <w:lang w:val="en-US"/>
              </w:rPr>
            </w:pPr>
            <w:r>
              <w:rPr>
                <w:b/>
                <w:szCs w:val="22"/>
                <w:lang w:val="en-US"/>
              </w:rPr>
              <w:t>Measured Parameter</w:t>
            </w:r>
            <w:r>
              <w:rPr>
                <w:b/>
                <w:szCs w:val="22"/>
                <w:lang w:val="en-US"/>
              </w:rP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18912B8" w14:textId="26E3ABD3" w:rsidR="00EB7430" w:rsidRPr="0072795E" w:rsidRDefault="00760011" w:rsidP="00FF287D">
            <w:pPr>
              <w:jc w:val="center"/>
              <w:rPr>
                <w:lang w:val="en-US"/>
              </w:rPr>
            </w:pPr>
            <w:r>
              <w:rPr>
                <w:b/>
                <w:szCs w:val="22"/>
                <w:lang w:val="en-US"/>
              </w:rPr>
              <w:t>Result</w:t>
            </w:r>
          </w:p>
        </w:tc>
      </w:tr>
      <w:tr w:rsidR="00E96856" w:rsidRPr="0072795E" w14:paraId="507DF8A7" w14:textId="77777777" w:rsidTr="00133C37">
        <w:trPr>
          <w:jc w:val="center"/>
        </w:trPr>
        <w:tc>
          <w:tcPr>
            <w:tcW w:w="2410" w:type="dxa"/>
            <w:vMerge w:val="restart"/>
            <w:tcBorders>
              <w:top w:val="single" w:sz="4" w:space="0" w:color="000000"/>
              <w:left w:val="single" w:sz="4" w:space="0" w:color="000000"/>
            </w:tcBorders>
            <w:shd w:val="clear" w:color="auto" w:fill="auto"/>
          </w:tcPr>
          <w:p w14:paraId="7DE14814" w14:textId="4250C5D5" w:rsidR="00E96856" w:rsidRPr="0072795E" w:rsidRDefault="00E96856" w:rsidP="00FF287D">
            <w:pPr>
              <w:rPr>
                <w:lang w:val="en-US"/>
              </w:rPr>
            </w:pPr>
            <w:r>
              <w:rPr>
                <w:lang w:val="en-US"/>
              </w:rPr>
              <w:t>E</w:t>
            </w:r>
            <w:r w:rsidRPr="00E96856">
              <w:rPr>
                <w:lang w:val="en-US"/>
              </w:rPr>
              <w:t>fficiency (</w:t>
            </w:r>
            <w:r>
              <w:rPr>
                <w:lang w:val="en-US"/>
              </w:rPr>
              <w:t>S</w:t>
            </w:r>
            <w:r w:rsidRPr="00E96856">
              <w:rPr>
                <w:lang w:val="en-US"/>
              </w:rPr>
              <w:t>peed)</w:t>
            </w:r>
          </w:p>
        </w:tc>
        <w:tc>
          <w:tcPr>
            <w:tcW w:w="2355" w:type="dxa"/>
            <w:tcBorders>
              <w:top w:val="single" w:sz="4" w:space="0" w:color="000000"/>
              <w:left w:val="single" w:sz="4" w:space="0" w:color="000000"/>
              <w:bottom w:val="single" w:sz="4" w:space="0" w:color="000000"/>
            </w:tcBorders>
            <w:shd w:val="clear" w:color="auto" w:fill="auto"/>
          </w:tcPr>
          <w:p w14:paraId="4697285E" w14:textId="2E43D0E0" w:rsidR="00E96856" w:rsidRPr="0072795E" w:rsidRDefault="00FC2560" w:rsidP="00FF287D">
            <w:pPr>
              <w:rPr>
                <w:lang w:val="en-US"/>
              </w:rPr>
            </w:pPr>
            <w:r w:rsidRPr="00E17539">
              <w:rPr>
                <w:lang w:val="en-US"/>
              </w:rPr>
              <w:t>Implementation Time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FF476CA" w14:textId="63868CF1" w:rsidR="00E96856" w:rsidRPr="0072795E" w:rsidRDefault="009A6EFC" w:rsidP="00FF287D">
            <w:pPr>
              <w:rPr>
                <w:lang w:val="en-US"/>
              </w:rPr>
            </w:pPr>
            <w:r w:rsidRPr="009A6EFC">
              <w:rPr>
                <w:lang w:val="en-US"/>
              </w:rPr>
              <w:t>0.06470149999999997</w:t>
            </w:r>
          </w:p>
        </w:tc>
      </w:tr>
      <w:tr w:rsidR="00E96856" w:rsidRPr="0072795E" w14:paraId="0F5EA7BA" w14:textId="77777777" w:rsidTr="00133C37">
        <w:trPr>
          <w:jc w:val="center"/>
        </w:trPr>
        <w:tc>
          <w:tcPr>
            <w:tcW w:w="2410" w:type="dxa"/>
            <w:vMerge/>
            <w:tcBorders>
              <w:left w:val="single" w:sz="4" w:space="0" w:color="000000"/>
              <w:bottom w:val="single" w:sz="4" w:space="0" w:color="000000"/>
            </w:tcBorders>
            <w:shd w:val="clear" w:color="auto" w:fill="auto"/>
          </w:tcPr>
          <w:p w14:paraId="0BB8ED45" w14:textId="0018D0AF" w:rsidR="00E96856" w:rsidRDefault="00E96856" w:rsidP="00FF287D">
            <w:pPr>
              <w:rPr>
                <w:szCs w:val="22"/>
                <w:lang w:val="en-US"/>
              </w:rPr>
            </w:pPr>
          </w:p>
        </w:tc>
        <w:tc>
          <w:tcPr>
            <w:tcW w:w="2355" w:type="dxa"/>
            <w:tcBorders>
              <w:top w:val="single" w:sz="4" w:space="0" w:color="000000"/>
              <w:left w:val="single" w:sz="4" w:space="0" w:color="000000"/>
              <w:bottom w:val="single" w:sz="4" w:space="0" w:color="000000"/>
            </w:tcBorders>
            <w:shd w:val="clear" w:color="auto" w:fill="auto"/>
          </w:tcPr>
          <w:p w14:paraId="5073384C" w14:textId="4CAAEEE2" w:rsidR="00E96856" w:rsidRPr="00C42F43" w:rsidRDefault="00FC2560" w:rsidP="00FF287D">
            <w:pPr>
              <w:rPr>
                <w:szCs w:val="22"/>
                <w:lang w:val="en-US"/>
              </w:rPr>
            </w:pPr>
            <w:r w:rsidRPr="00E17539">
              <w:rPr>
                <w:lang w:val="en-US"/>
              </w:rPr>
              <w:t>Fitting Time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F439958" w14:textId="49F9E273" w:rsidR="00E96856" w:rsidRPr="00C42F43" w:rsidRDefault="009A6EFC" w:rsidP="00FF287D">
            <w:pPr>
              <w:rPr>
                <w:szCs w:val="22"/>
                <w:lang w:val="en-US"/>
              </w:rPr>
            </w:pPr>
            <w:r w:rsidRPr="009A6EFC">
              <w:rPr>
                <w:szCs w:val="22"/>
                <w:lang w:val="en-US"/>
              </w:rPr>
              <w:t>0.06460709999999992</w:t>
            </w:r>
          </w:p>
        </w:tc>
      </w:tr>
      <w:tr w:rsidR="00EB7430" w:rsidRPr="0072795E" w14:paraId="0335FC04" w14:textId="77777777" w:rsidTr="00133C37">
        <w:trPr>
          <w:jc w:val="center"/>
        </w:trPr>
        <w:tc>
          <w:tcPr>
            <w:tcW w:w="2410" w:type="dxa"/>
            <w:tcBorders>
              <w:top w:val="single" w:sz="4" w:space="0" w:color="000000"/>
              <w:left w:val="single" w:sz="4" w:space="0" w:color="000000"/>
              <w:bottom w:val="single" w:sz="4" w:space="0" w:color="000000"/>
            </w:tcBorders>
            <w:shd w:val="clear" w:color="auto" w:fill="auto"/>
          </w:tcPr>
          <w:p w14:paraId="3D554DA2" w14:textId="61489B72" w:rsidR="00EB7430" w:rsidRPr="0072795E" w:rsidRDefault="00E96856" w:rsidP="00FF287D">
            <w:pPr>
              <w:rPr>
                <w:lang w:val="en-US"/>
              </w:rPr>
            </w:pPr>
            <w:r>
              <w:rPr>
                <w:lang w:val="en-US"/>
              </w:rPr>
              <w:t>E</w:t>
            </w:r>
            <w:r w:rsidRPr="00E96856">
              <w:rPr>
                <w:lang w:val="en-US"/>
              </w:rPr>
              <w:t>ffectiveness (</w:t>
            </w:r>
            <w:r>
              <w:rPr>
                <w:lang w:val="en-US"/>
              </w:rPr>
              <w:t>P</w:t>
            </w:r>
            <w:r w:rsidRPr="00E96856">
              <w:rPr>
                <w:lang w:val="en-US"/>
              </w:rPr>
              <w:t>redictive performance)</w:t>
            </w:r>
          </w:p>
        </w:tc>
        <w:tc>
          <w:tcPr>
            <w:tcW w:w="2355" w:type="dxa"/>
            <w:tcBorders>
              <w:top w:val="single" w:sz="4" w:space="0" w:color="000000"/>
              <w:left w:val="single" w:sz="4" w:space="0" w:color="000000"/>
              <w:bottom w:val="single" w:sz="4" w:space="0" w:color="000000"/>
            </w:tcBorders>
            <w:shd w:val="clear" w:color="auto" w:fill="auto"/>
          </w:tcPr>
          <w:p w14:paraId="0C900923" w14:textId="64972CF2" w:rsidR="00EB7430" w:rsidRPr="0072795E" w:rsidRDefault="00FC2560" w:rsidP="00FF287D">
            <w:pPr>
              <w:rPr>
                <w:lang w:val="en-US"/>
              </w:rPr>
            </w:pPr>
            <w:r>
              <w:rPr>
                <w:lang w:val="en-US"/>
              </w:rPr>
              <w:t>Performance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CBB298F" w14:textId="71D6C91D" w:rsidR="00EB7430" w:rsidRPr="0072795E" w:rsidRDefault="009A6EFC" w:rsidP="00FF287D">
            <w:pPr>
              <w:rPr>
                <w:lang w:val="en-US"/>
              </w:rPr>
            </w:pPr>
            <w:r w:rsidRPr="009A6EFC">
              <w:rPr>
                <w:lang w:val="en-US"/>
              </w:rPr>
              <w:t>0.928134965279164</w:t>
            </w:r>
          </w:p>
        </w:tc>
      </w:tr>
    </w:tbl>
    <w:p w14:paraId="503E780D" w14:textId="39803DF4" w:rsidR="00EB7430" w:rsidRDefault="00EB7430" w:rsidP="00A95866">
      <w:pPr>
        <w:rPr>
          <w:lang w:val="en-US"/>
        </w:rPr>
      </w:pPr>
    </w:p>
    <w:p w14:paraId="1ED11EC8" w14:textId="0926BE4B" w:rsidR="00676B42" w:rsidRDefault="00676B42" w:rsidP="00676B42">
      <w:pPr>
        <w:pStyle w:val="Heading2"/>
        <w:rPr>
          <w:szCs w:val="22"/>
          <w:lang w:val="en-US"/>
        </w:rPr>
      </w:pPr>
      <w:r>
        <w:rPr>
          <w:szCs w:val="22"/>
          <w:lang w:val="en-US"/>
        </w:rPr>
        <w:t>4</w:t>
      </w:r>
      <w:r w:rsidRPr="0072795E">
        <w:rPr>
          <w:szCs w:val="22"/>
          <w:lang w:val="en-US"/>
        </w:rPr>
        <w:t>.1</w:t>
      </w:r>
      <w:r>
        <w:rPr>
          <w:szCs w:val="22"/>
          <w:lang w:val="en-US"/>
        </w:rPr>
        <w:t>.1</w:t>
      </w:r>
      <w:r w:rsidRPr="0072795E">
        <w:rPr>
          <w:szCs w:val="22"/>
          <w:lang w:val="en-US"/>
        </w:rPr>
        <w:t>.</w:t>
      </w:r>
      <w:r>
        <w:rPr>
          <w:szCs w:val="22"/>
          <w:lang w:val="en-US"/>
        </w:rPr>
        <w:t>1</w:t>
      </w:r>
      <w:r w:rsidRPr="0072795E">
        <w:rPr>
          <w:szCs w:val="22"/>
          <w:lang w:val="en-US"/>
        </w:rPr>
        <w:t xml:space="preserve"> </w:t>
      </w:r>
      <w:r>
        <w:rPr>
          <w:szCs w:val="22"/>
          <w:lang w:val="en-US"/>
        </w:rPr>
        <w:t>Analysis</w:t>
      </w:r>
    </w:p>
    <w:p w14:paraId="25829107" w14:textId="1D029050" w:rsidR="00676B42" w:rsidRDefault="00676B42" w:rsidP="00676B42">
      <w:pPr>
        <w:rPr>
          <w:lang w:val="en-US"/>
        </w:rPr>
      </w:pPr>
    </w:p>
    <w:p w14:paraId="06670D94" w14:textId="07D4A1D2" w:rsidR="00676B42" w:rsidRPr="00676B42" w:rsidRDefault="00676B42" w:rsidP="00676B42">
      <w:pPr>
        <w:rPr>
          <w:lang w:val="en-US"/>
        </w:rPr>
      </w:pPr>
      <w:r>
        <w:rPr>
          <w:lang w:val="en-US"/>
        </w:rPr>
        <w:t>As expected from linear regression algorithm as it is simple, the implementation time and fitting time are approximately the same as there are not many hyperparameters to change and the implementation time consists of the fitting time. Also, the performance is not too high for the same reason of the simplicity of the linear regression algorithm.</w:t>
      </w:r>
    </w:p>
    <w:p w14:paraId="4142AA10" w14:textId="77777777" w:rsidR="00044C43" w:rsidRPr="004B6635" w:rsidRDefault="00044C43" w:rsidP="004B6635">
      <w:pPr>
        <w:rPr>
          <w:lang w:val="en-US"/>
        </w:rPr>
      </w:pPr>
    </w:p>
    <w:p w14:paraId="69DC2FF2" w14:textId="7167817B" w:rsidR="004B6635" w:rsidRDefault="004B6635" w:rsidP="004B6635">
      <w:pPr>
        <w:pStyle w:val="Heading2"/>
        <w:rPr>
          <w:szCs w:val="22"/>
          <w:lang w:val="en-US"/>
        </w:rPr>
      </w:pPr>
      <w:r>
        <w:rPr>
          <w:szCs w:val="22"/>
          <w:lang w:val="en-US"/>
        </w:rPr>
        <w:t>4</w:t>
      </w:r>
      <w:r w:rsidRPr="0072795E">
        <w:rPr>
          <w:szCs w:val="22"/>
          <w:lang w:val="en-US"/>
        </w:rPr>
        <w:t>.1</w:t>
      </w:r>
      <w:r>
        <w:rPr>
          <w:szCs w:val="22"/>
          <w:lang w:val="en-US"/>
        </w:rPr>
        <w:t>.2</w:t>
      </w:r>
      <w:r w:rsidRPr="0072795E">
        <w:rPr>
          <w:szCs w:val="22"/>
          <w:lang w:val="en-US"/>
        </w:rPr>
        <w:t xml:space="preserve">. </w:t>
      </w:r>
      <w:r w:rsidR="00ED0D58" w:rsidRPr="00ED0D58">
        <w:rPr>
          <w:szCs w:val="22"/>
          <w:lang w:val="en-US"/>
        </w:rPr>
        <w:t>Random Forest Regression Algorithm</w:t>
      </w:r>
    </w:p>
    <w:p w14:paraId="596D80A1" w14:textId="77777777" w:rsidR="00044C43" w:rsidRPr="00044C43" w:rsidRDefault="00044C43" w:rsidP="00044C43">
      <w:pPr>
        <w:rPr>
          <w:lang w:val="en-US"/>
        </w:rPr>
      </w:pPr>
    </w:p>
    <w:p w14:paraId="28CF703D" w14:textId="00468313" w:rsidR="00044C43" w:rsidRDefault="004943B5" w:rsidP="00044C43">
      <w:pPr>
        <w:rPr>
          <w:lang w:val="en-US"/>
        </w:rPr>
      </w:pPr>
      <w:r>
        <w:rPr>
          <w:lang w:val="en-US"/>
        </w:rPr>
        <w:t>In Random Forest function, there are many hyperparameters options</w:t>
      </w:r>
      <w:r w:rsidR="0008706C">
        <w:rPr>
          <w:lang w:val="en-US"/>
        </w:rPr>
        <w:t>. However, only</w:t>
      </w:r>
      <w:r>
        <w:rPr>
          <w:lang w:val="en-US"/>
        </w:rPr>
        <w:t xml:space="preserve"> </w:t>
      </w:r>
      <w:r w:rsidR="0008706C">
        <w:rPr>
          <w:lang w:val="en-US"/>
        </w:rPr>
        <w:t>t</w:t>
      </w:r>
      <w:r>
        <w:rPr>
          <w:lang w:val="en-US"/>
        </w:rPr>
        <w:t>hree of these parameters</w:t>
      </w:r>
      <w:r w:rsidR="0008706C">
        <w:rPr>
          <w:lang w:val="en-US"/>
        </w:rPr>
        <w:t xml:space="preserve"> </w:t>
      </w:r>
      <w:r w:rsidR="001A79E8">
        <w:rPr>
          <w:lang w:val="en-US"/>
        </w:rPr>
        <w:t>have significant effect on the performance and speed</w:t>
      </w:r>
      <w:r w:rsidR="0008706C">
        <w:rPr>
          <w:lang w:val="en-US"/>
        </w:rPr>
        <w:t>. Thus, they</w:t>
      </w:r>
      <w:r>
        <w:rPr>
          <w:lang w:val="en-US"/>
        </w:rPr>
        <w:t xml:space="preserve"> </w:t>
      </w:r>
      <w:r w:rsidR="0008706C">
        <w:rPr>
          <w:lang w:val="en-US"/>
        </w:rPr>
        <w:t>were</w:t>
      </w:r>
      <w:r>
        <w:rPr>
          <w:lang w:val="en-US"/>
        </w:rPr>
        <w:t xml:space="preserve"> selected to change their options and observe their effect on the performance and speed.</w:t>
      </w:r>
      <w:r w:rsidR="009F00BA">
        <w:rPr>
          <w:lang w:val="en-US"/>
        </w:rPr>
        <w:t xml:space="preserve"> To be able test each parameter, one parameter is changed with fixing all the other parameters to be default.</w:t>
      </w:r>
    </w:p>
    <w:p w14:paraId="13E37AFC" w14:textId="305EBB8D" w:rsidR="001A79E8" w:rsidRDefault="001A79E8" w:rsidP="00044C43">
      <w:pPr>
        <w:rPr>
          <w:lang w:val="en-US"/>
        </w:rPr>
      </w:pPr>
    </w:p>
    <w:p w14:paraId="6F057168" w14:textId="110FA569" w:rsidR="009F00BA" w:rsidRDefault="009F00BA" w:rsidP="009F00BA">
      <w:pPr>
        <w:pStyle w:val="Heading2"/>
        <w:rPr>
          <w:szCs w:val="22"/>
          <w:lang w:val="en-US"/>
        </w:rPr>
      </w:pPr>
      <w:r>
        <w:rPr>
          <w:szCs w:val="22"/>
          <w:lang w:val="en-US"/>
        </w:rPr>
        <w:t>4</w:t>
      </w:r>
      <w:r w:rsidRPr="0072795E">
        <w:rPr>
          <w:szCs w:val="22"/>
          <w:lang w:val="en-US"/>
        </w:rPr>
        <w:t>.1</w:t>
      </w:r>
      <w:r>
        <w:rPr>
          <w:szCs w:val="22"/>
          <w:lang w:val="en-US"/>
        </w:rPr>
        <w:t>.</w:t>
      </w:r>
      <w:r>
        <w:rPr>
          <w:szCs w:val="22"/>
          <w:lang w:val="en-US"/>
        </w:rPr>
        <w:t>2</w:t>
      </w:r>
      <w:r w:rsidRPr="0072795E">
        <w:rPr>
          <w:szCs w:val="22"/>
          <w:lang w:val="en-US"/>
        </w:rPr>
        <w:t>.</w:t>
      </w:r>
      <w:r>
        <w:rPr>
          <w:szCs w:val="22"/>
          <w:lang w:val="en-US"/>
        </w:rPr>
        <w:t>1</w:t>
      </w:r>
      <w:r w:rsidRPr="0072795E">
        <w:rPr>
          <w:szCs w:val="22"/>
          <w:lang w:val="en-US"/>
        </w:rPr>
        <w:t xml:space="preserve"> </w:t>
      </w:r>
      <w:r w:rsidR="00413C49">
        <w:rPr>
          <w:szCs w:val="22"/>
          <w:lang w:val="en-US"/>
        </w:rPr>
        <w:t>N</w:t>
      </w:r>
      <w:r w:rsidRPr="009F00BA">
        <w:rPr>
          <w:szCs w:val="22"/>
          <w:lang w:val="en-US"/>
        </w:rPr>
        <w:t>-estimators: number of</w:t>
      </w:r>
      <w:r w:rsidR="002811B5">
        <w:rPr>
          <w:szCs w:val="22"/>
          <w:lang w:val="en-US"/>
        </w:rPr>
        <w:t xml:space="preserve"> decision</w:t>
      </w:r>
      <w:r w:rsidRPr="009F00BA">
        <w:rPr>
          <w:szCs w:val="22"/>
          <w:lang w:val="en-US"/>
        </w:rPr>
        <w:t xml:space="preserve"> trees in the forest</w:t>
      </w:r>
    </w:p>
    <w:p w14:paraId="20497920" w14:textId="3DB87B25" w:rsidR="00CC2B47" w:rsidRDefault="00CC2B47" w:rsidP="00CC2B47">
      <w:pPr>
        <w:rPr>
          <w:lang w:val="en-US"/>
        </w:rPr>
      </w:pPr>
    </w:p>
    <w:p w14:paraId="69590EF5" w14:textId="22EDC19A" w:rsidR="00CC2B47" w:rsidRDefault="00CC2B47" w:rsidP="00CC2B47">
      <w:pPr>
        <w:rPr>
          <w:lang w:val="en-US"/>
        </w:rPr>
      </w:pPr>
      <w:r>
        <w:rPr>
          <w:lang w:val="en-US"/>
        </w:rPr>
        <w:t xml:space="preserve">By increasing the n-estimators, the time </w:t>
      </w:r>
      <w:r w:rsidR="00CC1230">
        <w:rPr>
          <w:lang w:val="en-US"/>
        </w:rPr>
        <w:t>increases</w:t>
      </w:r>
      <w:r>
        <w:rPr>
          <w:lang w:val="en-US"/>
        </w:rPr>
        <w:t xml:space="preserve"> linearly</w:t>
      </w:r>
      <w:r w:rsidR="00CC1230">
        <w:rPr>
          <w:lang w:val="en-US"/>
        </w:rPr>
        <w:t xml:space="preserve"> which results in a large number in the implementation and the fitting time. Therefore, an efficient number of trees</w:t>
      </w:r>
      <w:r>
        <w:rPr>
          <w:lang w:val="en-US"/>
        </w:rPr>
        <w:t xml:space="preserve"> </w:t>
      </w:r>
      <w:r w:rsidR="00CC1230">
        <w:rPr>
          <w:lang w:val="en-US"/>
        </w:rPr>
        <w:t xml:space="preserve">could be chosen by considering the speed and the performance of the algorithm together. A for loop is implemented to </w:t>
      </w:r>
      <w:r w:rsidR="00CC1230" w:rsidRPr="00CC1230">
        <w:rPr>
          <w:lang w:val="en-US"/>
        </w:rPr>
        <w:t xml:space="preserve">try different values of </w:t>
      </w:r>
      <w:r w:rsidR="00CC1230">
        <w:rPr>
          <w:lang w:val="en-US"/>
        </w:rPr>
        <w:t>n-</w:t>
      </w:r>
      <w:r w:rsidR="00CC1230" w:rsidRPr="00CC1230">
        <w:rPr>
          <w:lang w:val="en-US"/>
        </w:rPr>
        <w:t>estimators</w:t>
      </w:r>
      <w:r w:rsidR="00CC1230">
        <w:rPr>
          <w:lang w:val="en-US"/>
        </w:rPr>
        <w:t xml:space="preserve"> from 1 to 20 </w:t>
      </w:r>
      <w:r w:rsidR="009B20E2">
        <w:rPr>
          <w:lang w:val="en-US"/>
        </w:rPr>
        <w:t>and store the speed and performance parameters of each number of estimators in an array to be able to</w:t>
      </w:r>
      <w:r w:rsidR="005467B0">
        <w:rPr>
          <w:lang w:val="en-US"/>
        </w:rPr>
        <w:t xml:space="preserve"> create a graph and</w:t>
      </w:r>
      <w:r w:rsidR="009B20E2">
        <w:rPr>
          <w:lang w:val="en-US"/>
        </w:rPr>
        <w:t xml:space="preserve"> compare between the</w:t>
      </w:r>
      <w:r w:rsidR="005467B0">
        <w:rPr>
          <w:lang w:val="en-US"/>
        </w:rPr>
        <w:t xml:space="preserve"> estimators as shown in figure </w:t>
      </w:r>
      <w:r w:rsidR="00AA425A">
        <w:rPr>
          <w:lang w:val="en-US"/>
        </w:rPr>
        <w:t>3 and 4.</w:t>
      </w:r>
    </w:p>
    <w:p w14:paraId="1628FA27" w14:textId="3D116F67" w:rsidR="007A4256" w:rsidRDefault="007A4256" w:rsidP="00CC2B47">
      <w:pPr>
        <w:rPr>
          <w:lang w:val="en-US"/>
        </w:rPr>
      </w:pPr>
    </w:p>
    <w:p w14:paraId="74AF7653" w14:textId="6355CBD0" w:rsidR="007A4256" w:rsidRDefault="007A4256" w:rsidP="00061B7F">
      <w:pPr>
        <w:jc w:val="center"/>
        <w:rPr>
          <w:lang w:val="en-US"/>
        </w:rPr>
      </w:pPr>
      <w:r>
        <w:rPr>
          <w:noProof/>
          <w:lang w:val="en-US"/>
        </w:rPr>
        <w:drawing>
          <wp:inline distT="0" distB="0" distL="0" distR="0" wp14:anchorId="3906C396" wp14:editId="1FCBDF5A">
            <wp:extent cx="2141220" cy="152010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2842" cy="1549650"/>
                    </a:xfrm>
                    <a:prstGeom prst="rect">
                      <a:avLst/>
                    </a:prstGeom>
                    <a:noFill/>
                    <a:ln>
                      <a:noFill/>
                    </a:ln>
                  </pic:spPr>
                </pic:pic>
              </a:graphicData>
            </a:graphic>
          </wp:inline>
        </w:drawing>
      </w:r>
    </w:p>
    <w:p w14:paraId="23292ED8" w14:textId="7DF6CDEF" w:rsidR="008139C9" w:rsidRDefault="007A4256" w:rsidP="008139C9">
      <w:pPr>
        <w:jc w:val="center"/>
        <w:rPr>
          <w:lang w:val="en-US"/>
        </w:rPr>
      </w:pPr>
      <w:r w:rsidRPr="0072795E">
        <w:rPr>
          <w:b/>
          <w:lang w:val="en-US"/>
        </w:rPr>
        <w:t xml:space="preserve">Fig. </w:t>
      </w:r>
      <w:r>
        <w:rPr>
          <w:b/>
          <w:lang w:val="en-US"/>
        </w:rPr>
        <w:t>3</w:t>
      </w:r>
      <w:r w:rsidRPr="0072795E">
        <w:rPr>
          <w:b/>
          <w:lang w:val="en-US"/>
        </w:rPr>
        <w:t>.</w:t>
      </w:r>
      <w:r w:rsidRPr="0072795E">
        <w:rPr>
          <w:lang w:val="en-US"/>
        </w:rPr>
        <w:t xml:space="preserve"> </w:t>
      </w:r>
      <w:r w:rsidR="00061B7F">
        <w:rPr>
          <w:lang w:val="en-US"/>
        </w:rPr>
        <w:t>N-estimators vs. N-estimators Performance</w:t>
      </w:r>
    </w:p>
    <w:p w14:paraId="57622068" w14:textId="6346C61B" w:rsidR="00891DC4" w:rsidRDefault="00891DC4" w:rsidP="00891DC4">
      <w:pPr>
        <w:jc w:val="center"/>
        <w:rPr>
          <w:lang w:val="en-US"/>
        </w:rPr>
      </w:pPr>
      <w:r>
        <w:rPr>
          <w:noProof/>
          <w:lang w:val="en-US"/>
        </w:rPr>
        <w:drawing>
          <wp:inline distT="0" distB="0" distL="0" distR="0" wp14:anchorId="657B6605" wp14:editId="69C91D48">
            <wp:extent cx="2186940" cy="1576633"/>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428" cy="1600054"/>
                    </a:xfrm>
                    <a:prstGeom prst="rect">
                      <a:avLst/>
                    </a:prstGeom>
                    <a:noFill/>
                    <a:ln>
                      <a:noFill/>
                    </a:ln>
                  </pic:spPr>
                </pic:pic>
              </a:graphicData>
            </a:graphic>
          </wp:inline>
        </w:drawing>
      </w:r>
    </w:p>
    <w:p w14:paraId="14C8AA2C" w14:textId="0A7DCFC8" w:rsidR="009F00BA" w:rsidRDefault="00891DC4" w:rsidP="00891DC4">
      <w:pPr>
        <w:jc w:val="center"/>
        <w:rPr>
          <w:lang w:val="en-US"/>
        </w:rPr>
      </w:pPr>
      <w:r w:rsidRPr="0072795E">
        <w:rPr>
          <w:b/>
          <w:lang w:val="en-US"/>
        </w:rPr>
        <w:t xml:space="preserve">Fig. </w:t>
      </w:r>
      <w:r>
        <w:rPr>
          <w:b/>
          <w:lang w:val="en-US"/>
        </w:rPr>
        <w:t>4</w:t>
      </w:r>
      <w:r w:rsidRPr="0072795E">
        <w:rPr>
          <w:b/>
          <w:lang w:val="en-US"/>
        </w:rPr>
        <w:t>.</w:t>
      </w:r>
      <w:r w:rsidRPr="0072795E">
        <w:rPr>
          <w:lang w:val="en-US"/>
        </w:rPr>
        <w:t xml:space="preserve"> </w:t>
      </w:r>
      <w:r>
        <w:rPr>
          <w:lang w:val="en-US"/>
        </w:rPr>
        <w:t xml:space="preserve">N-estimators vs. N-estimators </w:t>
      </w:r>
      <w:r w:rsidR="00376A74">
        <w:rPr>
          <w:lang w:val="en-US"/>
        </w:rPr>
        <w:t>F</w:t>
      </w:r>
      <w:r w:rsidR="00CD5E3C">
        <w:rPr>
          <w:lang w:val="en-US"/>
        </w:rPr>
        <w:t xml:space="preserve">itting </w:t>
      </w:r>
      <w:proofErr w:type="gramStart"/>
      <w:r w:rsidR="00376A74">
        <w:rPr>
          <w:lang w:val="en-US"/>
        </w:rPr>
        <w:t>T</w:t>
      </w:r>
      <w:r w:rsidR="00CD5E3C">
        <w:rPr>
          <w:lang w:val="en-US"/>
        </w:rPr>
        <w:t>ime</w:t>
      </w:r>
      <w:proofErr w:type="gramEnd"/>
    </w:p>
    <w:p w14:paraId="48A06C57" w14:textId="7BB0A6BB" w:rsidR="008368C8" w:rsidRDefault="008D7B8F" w:rsidP="006F200B">
      <w:pPr>
        <w:rPr>
          <w:lang w:val="en-US"/>
        </w:rPr>
      </w:pPr>
      <w:r>
        <w:rPr>
          <w:lang w:val="en-US"/>
        </w:rPr>
        <w:lastRenderedPageBreak/>
        <w:t>Figure 3 illustrates that the performance is increasing with</w:t>
      </w:r>
      <w:r w:rsidR="00C62A15">
        <w:rPr>
          <w:lang w:val="en-US"/>
        </w:rPr>
        <w:t xml:space="preserve"> increasing the</w:t>
      </w:r>
      <w:r>
        <w:rPr>
          <w:lang w:val="en-US"/>
        </w:rPr>
        <w:t xml:space="preserve"> n-estimators until it reaches a </w:t>
      </w:r>
      <w:r w:rsidR="00D47844">
        <w:rPr>
          <w:lang w:val="en-US"/>
        </w:rPr>
        <w:t xml:space="preserve">specific </w:t>
      </w:r>
      <w:r>
        <w:rPr>
          <w:lang w:val="en-US"/>
        </w:rPr>
        <w:t>n</w:t>
      </w:r>
      <w:r w:rsidR="006F200B">
        <w:rPr>
          <w:lang w:val="en-US"/>
        </w:rPr>
        <w:t>-</w:t>
      </w:r>
      <w:r>
        <w:rPr>
          <w:lang w:val="en-US"/>
        </w:rPr>
        <w:t xml:space="preserve">estimators and then </w:t>
      </w:r>
      <w:r w:rsidR="00D47844">
        <w:rPr>
          <w:lang w:val="en-US"/>
        </w:rPr>
        <w:t>the performance does not significantly change.</w:t>
      </w:r>
      <w:r>
        <w:rPr>
          <w:lang w:val="en-US"/>
        </w:rPr>
        <w:t xml:space="preserve"> </w:t>
      </w:r>
      <w:r w:rsidR="00C62A15">
        <w:rPr>
          <w:lang w:val="en-US"/>
        </w:rPr>
        <w:t xml:space="preserve">Figure 4 illustrates </w:t>
      </w:r>
      <w:r>
        <w:rPr>
          <w:lang w:val="en-US"/>
        </w:rPr>
        <w:t>th</w:t>
      </w:r>
      <w:r w:rsidR="00C62A15">
        <w:rPr>
          <w:lang w:val="en-US"/>
        </w:rPr>
        <w:t>at</w:t>
      </w:r>
      <w:r>
        <w:rPr>
          <w:lang w:val="en-US"/>
        </w:rPr>
        <w:t xml:space="preserve"> time is increasing linearly with increasing the n-estimators</w:t>
      </w:r>
      <w:r w:rsidR="00C62A15">
        <w:rPr>
          <w:lang w:val="en-US"/>
        </w:rPr>
        <w:t xml:space="preserve">. So, </w:t>
      </w:r>
      <w:r w:rsidR="00C62A15">
        <w:rPr>
          <w:lang w:val="en-US"/>
        </w:rPr>
        <w:t>an efficient number of trees</w:t>
      </w:r>
      <w:r w:rsidR="00C62A15">
        <w:rPr>
          <w:lang w:val="en-US"/>
        </w:rPr>
        <w:t xml:space="preserve"> could be 8 where the performance is approaching the highest value and the fitting time is reasonable. </w:t>
      </w:r>
      <w:r w:rsidR="00106C13">
        <w:rPr>
          <w:lang w:val="en-US"/>
        </w:rPr>
        <w:t>In the following experiments to choose the other parameters, n-estimators of 8 will be chosen and fixed.</w:t>
      </w:r>
    </w:p>
    <w:p w14:paraId="5C1A4BE8" w14:textId="77777777" w:rsidR="00C62A15" w:rsidRDefault="00C62A15" w:rsidP="006F200B">
      <w:pPr>
        <w:rPr>
          <w:lang w:val="en-US"/>
        </w:rPr>
      </w:pPr>
    </w:p>
    <w:p w14:paraId="0DC8F8C5" w14:textId="7D0DE95B" w:rsidR="009F00BA" w:rsidRDefault="009F00BA" w:rsidP="009F00BA">
      <w:pPr>
        <w:pStyle w:val="Heading2"/>
        <w:rPr>
          <w:szCs w:val="22"/>
          <w:lang w:val="en-US"/>
        </w:rPr>
      </w:pPr>
      <w:r>
        <w:rPr>
          <w:szCs w:val="22"/>
          <w:lang w:val="en-US"/>
        </w:rPr>
        <w:t>4</w:t>
      </w:r>
      <w:r w:rsidRPr="0072795E">
        <w:rPr>
          <w:szCs w:val="22"/>
          <w:lang w:val="en-US"/>
        </w:rPr>
        <w:t>.1</w:t>
      </w:r>
      <w:r>
        <w:rPr>
          <w:szCs w:val="22"/>
          <w:lang w:val="en-US"/>
        </w:rPr>
        <w:t>.2</w:t>
      </w:r>
      <w:r w:rsidRPr="0072795E">
        <w:rPr>
          <w:szCs w:val="22"/>
          <w:lang w:val="en-US"/>
        </w:rPr>
        <w:t>.</w:t>
      </w:r>
      <w:r>
        <w:rPr>
          <w:szCs w:val="22"/>
          <w:lang w:val="en-US"/>
        </w:rPr>
        <w:t>2</w:t>
      </w:r>
      <w:r w:rsidRPr="0072795E">
        <w:rPr>
          <w:szCs w:val="22"/>
          <w:lang w:val="en-US"/>
        </w:rPr>
        <w:t xml:space="preserve"> </w:t>
      </w:r>
      <w:r w:rsidR="00413C49">
        <w:rPr>
          <w:szCs w:val="22"/>
          <w:lang w:val="en-US"/>
        </w:rPr>
        <w:t>C</w:t>
      </w:r>
      <w:r w:rsidR="00413C49" w:rsidRPr="002811B5">
        <w:rPr>
          <w:szCs w:val="22"/>
          <w:lang w:val="en-US"/>
        </w:rPr>
        <w:t>riterion</w:t>
      </w:r>
      <w:r w:rsidR="00413C49">
        <w:rPr>
          <w:szCs w:val="22"/>
          <w:lang w:val="en-US"/>
        </w:rPr>
        <w:t>: quality of s</w:t>
      </w:r>
      <w:r w:rsidR="002811B5">
        <w:rPr>
          <w:szCs w:val="22"/>
          <w:lang w:val="en-US"/>
        </w:rPr>
        <w:t xml:space="preserve">plitting trees error </w:t>
      </w:r>
    </w:p>
    <w:p w14:paraId="19BE4DCF" w14:textId="77777777" w:rsidR="00041B49" w:rsidRPr="00041B49" w:rsidRDefault="00041B49" w:rsidP="00041B49">
      <w:pPr>
        <w:rPr>
          <w:lang w:val="en-US"/>
        </w:rPr>
      </w:pPr>
    </w:p>
    <w:p w14:paraId="464DCBA6" w14:textId="5876FDF6" w:rsidR="002811B5" w:rsidRPr="002811B5" w:rsidRDefault="002811B5" w:rsidP="002811B5">
      <w:pPr>
        <w:rPr>
          <w:lang w:val="en-US"/>
        </w:rPr>
      </w:pPr>
      <w:r w:rsidRPr="002811B5">
        <w:rPr>
          <w:lang w:val="en-US"/>
        </w:rPr>
        <w:t>Th</w:t>
      </w:r>
      <w:r w:rsidR="00FD3BEC">
        <w:rPr>
          <w:lang w:val="en-US"/>
        </w:rPr>
        <w:t>is parameter selects the function</w:t>
      </w:r>
      <w:r w:rsidRPr="002811B5">
        <w:rPr>
          <w:lang w:val="en-US"/>
        </w:rPr>
        <w:t xml:space="preserve"> to measure the quality of a split</w:t>
      </w:r>
      <w:r w:rsidR="00106C13">
        <w:rPr>
          <w:lang w:val="en-US"/>
        </w:rPr>
        <w:t xml:space="preserve"> for the trees</w:t>
      </w:r>
      <w:r w:rsidR="00B02E61">
        <w:rPr>
          <w:lang w:val="en-US"/>
        </w:rPr>
        <w:t xml:space="preserve">. It has two options: </w:t>
      </w:r>
      <w:r w:rsidR="00B02E61">
        <w:rPr>
          <w:lang w:val="en-US"/>
        </w:rPr>
        <w:t>the mean absolute error (MAE)</w:t>
      </w:r>
      <w:r w:rsidR="00B02E61">
        <w:rPr>
          <w:lang w:val="en-US"/>
        </w:rPr>
        <w:t xml:space="preserve"> </w:t>
      </w:r>
      <w:r w:rsidR="00C7376F">
        <w:rPr>
          <w:lang w:val="en-US"/>
        </w:rPr>
        <w:t xml:space="preserve">and </w:t>
      </w:r>
      <w:r w:rsidR="00B02E61">
        <w:rPr>
          <w:lang w:val="en-US"/>
        </w:rPr>
        <w:t>the mean squared error (MSE)</w:t>
      </w:r>
      <w:r w:rsidR="00365363">
        <w:rPr>
          <w:lang w:val="en-US"/>
        </w:rPr>
        <w:t xml:space="preserve">. Table 5 lists the difference between the two options regarding the performance and speed. </w:t>
      </w:r>
    </w:p>
    <w:p w14:paraId="4409B74A" w14:textId="533C5C6E" w:rsidR="00746421" w:rsidRPr="0072795E" w:rsidRDefault="00746421" w:rsidP="00746421">
      <w:pPr>
        <w:jc w:val="right"/>
        <w:rPr>
          <w:lang w:val="en-US"/>
        </w:rPr>
      </w:pPr>
      <w:r w:rsidRPr="0072795E">
        <w:rPr>
          <w:b/>
          <w:lang w:val="en-US"/>
        </w:rPr>
        <w:t xml:space="preserve">Table </w:t>
      </w:r>
      <w:r>
        <w:rPr>
          <w:b/>
          <w:lang w:val="en-US"/>
        </w:rPr>
        <w:t>5</w:t>
      </w:r>
    </w:p>
    <w:p w14:paraId="4CA183EA" w14:textId="77777777" w:rsidR="00FE2322" w:rsidRPr="009F00BA" w:rsidRDefault="00730B61" w:rsidP="00FE2322">
      <w:pPr>
        <w:jc w:val="center"/>
        <w:rPr>
          <w:lang w:val="en-US"/>
        </w:rPr>
      </w:pPr>
      <w:r>
        <w:rPr>
          <w:lang w:val="en-US"/>
        </w:rPr>
        <w:t xml:space="preserve">Splitting Quality Criterion Results </w:t>
      </w:r>
    </w:p>
    <w:tbl>
      <w:tblPr>
        <w:tblW w:w="9445" w:type="dxa"/>
        <w:jc w:val="center"/>
        <w:tblLayout w:type="fixed"/>
        <w:tblLook w:val="0000" w:firstRow="0" w:lastRow="0" w:firstColumn="0" w:lastColumn="0" w:noHBand="0" w:noVBand="0"/>
      </w:tblPr>
      <w:tblGrid>
        <w:gridCol w:w="2410"/>
        <w:gridCol w:w="2355"/>
        <w:gridCol w:w="2340"/>
        <w:gridCol w:w="2340"/>
      </w:tblGrid>
      <w:tr w:rsidR="00FE2322" w:rsidRPr="0072795E" w14:paraId="190C2F20" w14:textId="1D7FFAD6" w:rsidTr="00FE2322">
        <w:trPr>
          <w:jc w:val="center"/>
        </w:trPr>
        <w:tc>
          <w:tcPr>
            <w:tcW w:w="2410" w:type="dxa"/>
            <w:tcBorders>
              <w:top w:val="single" w:sz="4" w:space="0" w:color="000000"/>
              <w:left w:val="single" w:sz="4" w:space="0" w:color="000000"/>
              <w:bottom w:val="single" w:sz="4" w:space="0" w:color="000000"/>
            </w:tcBorders>
            <w:shd w:val="clear" w:color="auto" w:fill="auto"/>
          </w:tcPr>
          <w:p w14:paraId="6B4E7CD3" w14:textId="77777777" w:rsidR="00FE2322" w:rsidRPr="0072795E" w:rsidRDefault="00FE2322" w:rsidP="00FF287D">
            <w:pPr>
              <w:jc w:val="center"/>
              <w:rPr>
                <w:lang w:val="en-US"/>
              </w:rPr>
            </w:pPr>
            <w:r>
              <w:rPr>
                <w:b/>
                <w:szCs w:val="22"/>
                <w:lang w:val="en-US"/>
              </w:rPr>
              <w:t>Parameter</w:t>
            </w:r>
          </w:p>
        </w:tc>
        <w:tc>
          <w:tcPr>
            <w:tcW w:w="2355" w:type="dxa"/>
            <w:tcBorders>
              <w:top w:val="single" w:sz="4" w:space="0" w:color="000000"/>
              <w:left w:val="single" w:sz="4" w:space="0" w:color="000000"/>
              <w:bottom w:val="single" w:sz="4" w:space="0" w:color="000000"/>
            </w:tcBorders>
            <w:shd w:val="clear" w:color="auto" w:fill="auto"/>
          </w:tcPr>
          <w:p w14:paraId="3D179C2B" w14:textId="77777777" w:rsidR="00FE2322" w:rsidRPr="0072795E" w:rsidRDefault="00FE2322" w:rsidP="00FF287D">
            <w:pPr>
              <w:jc w:val="center"/>
              <w:rPr>
                <w:lang w:val="en-US"/>
              </w:rPr>
            </w:pPr>
            <w:r>
              <w:rPr>
                <w:b/>
                <w:szCs w:val="22"/>
                <w:lang w:val="en-US"/>
              </w:rPr>
              <w:t xml:space="preserve">Measured Parameter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DCEFEA7" w14:textId="66AFD606" w:rsidR="00FE2322" w:rsidRPr="0072795E" w:rsidRDefault="00FE2322" w:rsidP="00FF287D">
            <w:pPr>
              <w:jc w:val="center"/>
              <w:rPr>
                <w:lang w:val="en-US"/>
              </w:rPr>
            </w:pPr>
            <w:r>
              <w:rPr>
                <w:b/>
                <w:szCs w:val="22"/>
                <w:lang w:val="en-US"/>
              </w:rPr>
              <w:t>MAE Result</w:t>
            </w:r>
          </w:p>
        </w:tc>
        <w:tc>
          <w:tcPr>
            <w:tcW w:w="2340" w:type="dxa"/>
            <w:tcBorders>
              <w:top w:val="single" w:sz="4" w:space="0" w:color="000000"/>
              <w:left w:val="single" w:sz="4" w:space="0" w:color="000000"/>
              <w:bottom w:val="single" w:sz="4" w:space="0" w:color="000000"/>
              <w:right w:val="single" w:sz="4" w:space="0" w:color="000000"/>
            </w:tcBorders>
          </w:tcPr>
          <w:p w14:paraId="51C6927D" w14:textId="602EC681" w:rsidR="00FE2322" w:rsidRDefault="00FE2322" w:rsidP="00FF287D">
            <w:pPr>
              <w:jc w:val="center"/>
              <w:rPr>
                <w:b/>
                <w:szCs w:val="22"/>
                <w:lang w:val="en-US"/>
              </w:rPr>
            </w:pPr>
            <w:r>
              <w:rPr>
                <w:b/>
                <w:szCs w:val="22"/>
                <w:lang w:val="en-US"/>
              </w:rPr>
              <w:t>MSE Result</w:t>
            </w:r>
          </w:p>
        </w:tc>
      </w:tr>
      <w:tr w:rsidR="00FE2322" w:rsidRPr="0072795E" w14:paraId="323ECC44" w14:textId="49EE9D30" w:rsidTr="00FE2322">
        <w:trPr>
          <w:jc w:val="center"/>
        </w:trPr>
        <w:tc>
          <w:tcPr>
            <w:tcW w:w="2410" w:type="dxa"/>
            <w:tcBorders>
              <w:top w:val="single" w:sz="4" w:space="0" w:color="000000"/>
              <w:left w:val="single" w:sz="4" w:space="0" w:color="000000"/>
            </w:tcBorders>
            <w:shd w:val="clear" w:color="auto" w:fill="auto"/>
          </w:tcPr>
          <w:p w14:paraId="0378AC08" w14:textId="77777777" w:rsidR="00FE2322" w:rsidRPr="0072795E" w:rsidRDefault="00FE2322" w:rsidP="00FF287D">
            <w:pPr>
              <w:rPr>
                <w:lang w:val="en-US"/>
              </w:rPr>
            </w:pPr>
            <w:r>
              <w:rPr>
                <w:lang w:val="en-US"/>
              </w:rPr>
              <w:t>E</w:t>
            </w:r>
            <w:r w:rsidRPr="00E96856">
              <w:rPr>
                <w:lang w:val="en-US"/>
              </w:rPr>
              <w:t>fficiency (</w:t>
            </w:r>
            <w:r>
              <w:rPr>
                <w:lang w:val="en-US"/>
              </w:rPr>
              <w:t>S</w:t>
            </w:r>
            <w:r w:rsidRPr="00E96856">
              <w:rPr>
                <w:lang w:val="en-US"/>
              </w:rPr>
              <w:t>peed)</w:t>
            </w:r>
          </w:p>
        </w:tc>
        <w:tc>
          <w:tcPr>
            <w:tcW w:w="2355" w:type="dxa"/>
            <w:tcBorders>
              <w:top w:val="single" w:sz="4" w:space="0" w:color="000000"/>
              <w:left w:val="single" w:sz="4" w:space="0" w:color="000000"/>
              <w:bottom w:val="single" w:sz="4" w:space="0" w:color="000000"/>
            </w:tcBorders>
            <w:shd w:val="clear" w:color="auto" w:fill="auto"/>
          </w:tcPr>
          <w:p w14:paraId="476C545F" w14:textId="631918AC" w:rsidR="00FE2322" w:rsidRPr="0072795E" w:rsidRDefault="00FE2322" w:rsidP="00FF287D">
            <w:pPr>
              <w:rPr>
                <w:lang w:val="en-US"/>
              </w:rPr>
            </w:pPr>
            <w:r w:rsidRPr="00E17539">
              <w:rPr>
                <w:lang w:val="en-US"/>
              </w:rPr>
              <w:t>Fitting Time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1ED9376" w14:textId="20B8BED7" w:rsidR="00FE2322" w:rsidRPr="0072795E" w:rsidRDefault="00FE2322" w:rsidP="00FF287D">
            <w:pPr>
              <w:rPr>
                <w:lang w:val="en-US"/>
              </w:rPr>
            </w:pPr>
            <w:r w:rsidRPr="00FE2322">
              <w:rPr>
                <w:lang w:val="en-US"/>
              </w:rPr>
              <w:t>27.283622200000003</w:t>
            </w:r>
          </w:p>
        </w:tc>
        <w:tc>
          <w:tcPr>
            <w:tcW w:w="2340" w:type="dxa"/>
            <w:tcBorders>
              <w:top w:val="single" w:sz="4" w:space="0" w:color="000000"/>
              <w:left w:val="single" w:sz="4" w:space="0" w:color="000000"/>
              <w:bottom w:val="single" w:sz="4" w:space="0" w:color="000000"/>
              <w:right w:val="single" w:sz="4" w:space="0" w:color="000000"/>
            </w:tcBorders>
          </w:tcPr>
          <w:p w14:paraId="62111F70" w14:textId="123133DF" w:rsidR="00FE2322" w:rsidRPr="009A6EFC" w:rsidRDefault="00FE2322" w:rsidP="00FF287D">
            <w:pPr>
              <w:rPr>
                <w:lang w:val="en-US"/>
              </w:rPr>
            </w:pPr>
            <w:r w:rsidRPr="00FE2322">
              <w:rPr>
                <w:lang w:val="en-US"/>
              </w:rPr>
              <w:t>1.3292043000000007</w:t>
            </w:r>
          </w:p>
        </w:tc>
      </w:tr>
      <w:tr w:rsidR="00FE2322" w:rsidRPr="0072795E" w14:paraId="6933BF95" w14:textId="0E49C734" w:rsidTr="00FE2322">
        <w:trPr>
          <w:jc w:val="center"/>
        </w:trPr>
        <w:tc>
          <w:tcPr>
            <w:tcW w:w="2410" w:type="dxa"/>
            <w:tcBorders>
              <w:top w:val="single" w:sz="4" w:space="0" w:color="000000"/>
              <w:left w:val="single" w:sz="4" w:space="0" w:color="000000"/>
              <w:bottom w:val="single" w:sz="4" w:space="0" w:color="000000"/>
            </w:tcBorders>
            <w:shd w:val="clear" w:color="auto" w:fill="auto"/>
          </w:tcPr>
          <w:p w14:paraId="36BD2CFA" w14:textId="77777777" w:rsidR="00FE2322" w:rsidRPr="0072795E" w:rsidRDefault="00FE2322" w:rsidP="00FF287D">
            <w:pPr>
              <w:rPr>
                <w:lang w:val="en-US"/>
              </w:rPr>
            </w:pPr>
            <w:r>
              <w:rPr>
                <w:lang w:val="en-US"/>
              </w:rPr>
              <w:t>E</w:t>
            </w:r>
            <w:r w:rsidRPr="00E96856">
              <w:rPr>
                <w:lang w:val="en-US"/>
              </w:rPr>
              <w:t>ffectiveness (</w:t>
            </w:r>
            <w:r>
              <w:rPr>
                <w:lang w:val="en-US"/>
              </w:rPr>
              <w:t>P</w:t>
            </w:r>
            <w:r w:rsidRPr="00E96856">
              <w:rPr>
                <w:lang w:val="en-US"/>
              </w:rPr>
              <w:t>redictive performance)</w:t>
            </w:r>
          </w:p>
        </w:tc>
        <w:tc>
          <w:tcPr>
            <w:tcW w:w="2355" w:type="dxa"/>
            <w:tcBorders>
              <w:top w:val="single" w:sz="4" w:space="0" w:color="000000"/>
              <w:left w:val="single" w:sz="4" w:space="0" w:color="000000"/>
              <w:bottom w:val="single" w:sz="4" w:space="0" w:color="000000"/>
            </w:tcBorders>
            <w:shd w:val="clear" w:color="auto" w:fill="auto"/>
          </w:tcPr>
          <w:p w14:paraId="1273379C" w14:textId="77777777" w:rsidR="00FE2322" w:rsidRPr="0072795E" w:rsidRDefault="00FE2322" w:rsidP="00FF287D">
            <w:pPr>
              <w:rPr>
                <w:lang w:val="en-US"/>
              </w:rPr>
            </w:pPr>
            <w:r>
              <w:rPr>
                <w:lang w:val="en-US"/>
              </w:rPr>
              <w:t>Performance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9291C68" w14:textId="33019BDA" w:rsidR="00FE2322" w:rsidRPr="0072795E" w:rsidRDefault="00FE2322" w:rsidP="00FF287D">
            <w:pPr>
              <w:rPr>
                <w:lang w:val="en-US"/>
              </w:rPr>
            </w:pPr>
            <w:r w:rsidRPr="00FE2322">
              <w:rPr>
                <w:lang w:val="en-US"/>
              </w:rPr>
              <w:t>0.9537716228159686</w:t>
            </w:r>
          </w:p>
        </w:tc>
        <w:tc>
          <w:tcPr>
            <w:tcW w:w="2340" w:type="dxa"/>
            <w:tcBorders>
              <w:top w:val="single" w:sz="4" w:space="0" w:color="000000"/>
              <w:left w:val="single" w:sz="4" w:space="0" w:color="000000"/>
              <w:bottom w:val="single" w:sz="4" w:space="0" w:color="000000"/>
              <w:right w:val="single" w:sz="4" w:space="0" w:color="000000"/>
            </w:tcBorders>
          </w:tcPr>
          <w:p w14:paraId="3F6BC7A5" w14:textId="7E52FCD5" w:rsidR="00FE2322" w:rsidRPr="009A6EFC" w:rsidRDefault="00FE2322" w:rsidP="00FF287D">
            <w:pPr>
              <w:rPr>
                <w:lang w:val="en-US"/>
              </w:rPr>
            </w:pPr>
            <w:r w:rsidRPr="00FE2322">
              <w:rPr>
                <w:lang w:val="en-US"/>
              </w:rPr>
              <w:t>0.9544909669500921</w:t>
            </w:r>
          </w:p>
        </w:tc>
      </w:tr>
    </w:tbl>
    <w:p w14:paraId="1C496E6B" w14:textId="319773DA" w:rsidR="009F00BA" w:rsidRDefault="009F00BA" w:rsidP="00FE2322">
      <w:pPr>
        <w:jc w:val="center"/>
        <w:rPr>
          <w:lang w:val="en-US"/>
        </w:rPr>
      </w:pPr>
    </w:p>
    <w:p w14:paraId="1A444465" w14:textId="4A5EBD03" w:rsidR="000D0562" w:rsidRDefault="000D0562" w:rsidP="003B341E">
      <w:pPr>
        <w:rPr>
          <w:lang w:val="en-US"/>
        </w:rPr>
      </w:pPr>
      <w:r>
        <w:rPr>
          <w:lang w:val="en-US"/>
        </w:rPr>
        <w:t xml:space="preserve">The obtained results clarifies that this parameter has high effect on the speed rather than the performance as the MAE criterion takes more than 20 times the time taken by MSE criterion to reach to highest possible performance. This could be happened due to the nature of the dataset and the number of the datapoints as the MSE is better than the MAE in highlighting the differentiation of errors in </w:t>
      </w:r>
      <w:r w:rsidR="00F03E18">
        <w:rPr>
          <w:lang w:val="en-US"/>
        </w:rPr>
        <w:t>each</w:t>
      </w:r>
      <w:r>
        <w:rPr>
          <w:lang w:val="en-US"/>
        </w:rPr>
        <w:t xml:space="preserve"> split</w:t>
      </w:r>
      <w:r w:rsidR="007730E3">
        <w:rPr>
          <w:lang w:val="en-US"/>
        </w:rPr>
        <w:t xml:space="preserve"> as MSE squares the </w:t>
      </w:r>
      <w:r w:rsidR="002344AE">
        <w:rPr>
          <w:lang w:val="en-US"/>
        </w:rPr>
        <w:t>error,</w:t>
      </w:r>
      <w:r w:rsidR="004B3873">
        <w:rPr>
          <w:lang w:val="en-US"/>
        </w:rPr>
        <w:t xml:space="preserve"> so the difference appears well</w:t>
      </w:r>
      <w:r>
        <w:rPr>
          <w:lang w:val="en-US"/>
        </w:rPr>
        <w:t>. So, it took less time for MSE to find the best model</w:t>
      </w:r>
      <w:r w:rsidR="00055DE8">
        <w:rPr>
          <w:lang w:val="en-US"/>
        </w:rPr>
        <w:t xml:space="preserve"> with less splits than MAE criterion</w:t>
      </w:r>
      <w:r>
        <w:rPr>
          <w:lang w:val="en-US"/>
        </w:rPr>
        <w:t xml:space="preserve">.  </w:t>
      </w:r>
      <w:r w:rsidR="007404D1">
        <w:rPr>
          <w:lang w:val="en-US"/>
        </w:rPr>
        <w:t xml:space="preserve">In the following experiment to choose </w:t>
      </w:r>
      <w:r w:rsidR="007404D1">
        <w:rPr>
          <w:lang w:val="en-US"/>
        </w:rPr>
        <w:t>between</w:t>
      </w:r>
      <w:r w:rsidR="007404D1">
        <w:rPr>
          <w:lang w:val="en-US"/>
        </w:rPr>
        <w:t xml:space="preserve"> parameter</w:t>
      </w:r>
      <w:r w:rsidR="007404D1">
        <w:rPr>
          <w:lang w:val="en-US"/>
        </w:rPr>
        <w:t xml:space="preserve"> options</w:t>
      </w:r>
      <w:r w:rsidR="007404D1">
        <w:rPr>
          <w:lang w:val="en-US"/>
        </w:rPr>
        <w:t>, n-estimators of 8</w:t>
      </w:r>
      <w:r w:rsidR="007404D1">
        <w:rPr>
          <w:lang w:val="en-US"/>
        </w:rPr>
        <w:t xml:space="preserve"> and MSE </w:t>
      </w:r>
      <w:r w:rsidR="007404D1">
        <w:rPr>
          <w:szCs w:val="22"/>
          <w:lang w:val="en-US"/>
        </w:rPr>
        <w:t>c</w:t>
      </w:r>
      <w:r w:rsidR="007404D1" w:rsidRPr="002811B5">
        <w:rPr>
          <w:szCs w:val="22"/>
          <w:lang w:val="en-US"/>
        </w:rPr>
        <w:t>riterion</w:t>
      </w:r>
      <w:r w:rsidR="007404D1">
        <w:rPr>
          <w:lang w:val="en-US"/>
        </w:rPr>
        <w:t xml:space="preserve"> will be chosen and fixed.</w:t>
      </w:r>
    </w:p>
    <w:p w14:paraId="61663E5A" w14:textId="77777777" w:rsidR="000D0562" w:rsidRPr="009F00BA" w:rsidRDefault="000D0562" w:rsidP="000D0562">
      <w:pPr>
        <w:rPr>
          <w:lang w:val="en-US"/>
        </w:rPr>
      </w:pPr>
    </w:p>
    <w:p w14:paraId="71FC4E91" w14:textId="34BBBA84" w:rsidR="009F00BA" w:rsidRDefault="009F00BA" w:rsidP="009F00BA">
      <w:pPr>
        <w:pStyle w:val="Heading2"/>
        <w:rPr>
          <w:szCs w:val="22"/>
          <w:lang w:val="en-US"/>
        </w:rPr>
      </w:pPr>
      <w:r>
        <w:rPr>
          <w:szCs w:val="22"/>
          <w:lang w:val="en-US"/>
        </w:rPr>
        <w:t>4</w:t>
      </w:r>
      <w:r w:rsidRPr="0072795E">
        <w:rPr>
          <w:szCs w:val="22"/>
          <w:lang w:val="en-US"/>
        </w:rPr>
        <w:t>.1</w:t>
      </w:r>
      <w:r>
        <w:rPr>
          <w:szCs w:val="22"/>
          <w:lang w:val="en-US"/>
        </w:rPr>
        <w:t>.2</w:t>
      </w:r>
      <w:r w:rsidRPr="0072795E">
        <w:rPr>
          <w:szCs w:val="22"/>
          <w:lang w:val="en-US"/>
        </w:rPr>
        <w:t>.</w:t>
      </w:r>
      <w:r>
        <w:rPr>
          <w:szCs w:val="22"/>
          <w:lang w:val="en-US"/>
        </w:rPr>
        <w:t>3</w:t>
      </w:r>
      <w:r w:rsidRPr="0072795E">
        <w:rPr>
          <w:szCs w:val="22"/>
          <w:lang w:val="en-US"/>
        </w:rPr>
        <w:t xml:space="preserve"> </w:t>
      </w:r>
      <w:proofErr w:type="spellStart"/>
      <w:r w:rsidR="00413C49">
        <w:rPr>
          <w:szCs w:val="22"/>
          <w:lang w:val="en-US"/>
        </w:rPr>
        <w:t>M</w:t>
      </w:r>
      <w:r w:rsidR="002811B5" w:rsidRPr="002811B5">
        <w:rPr>
          <w:szCs w:val="22"/>
          <w:lang w:val="en-US"/>
        </w:rPr>
        <w:t>ax_features</w:t>
      </w:r>
      <w:proofErr w:type="spellEnd"/>
      <w:r w:rsidR="002811B5" w:rsidRPr="002811B5">
        <w:rPr>
          <w:szCs w:val="22"/>
          <w:lang w:val="en-US"/>
        </w:rPr>
        <w:t xml:space="preserve"> </w:t>
      </w:r>
    </w:p>
    <w:p w14:paraId="20EF3C43" w14:textId="77777777" w:rsidR="00041B49" w:rsidRPr="00041B49" w:rsidRDefault="00041B49" w:rsidP="00041B49">
      <w:pPr>
        <w:rPr>
          <w:lang w:val="en-US"/>
        </w:rPr>
      </w:pPr>
    </w:p>
    <w:p w14:paraId="1C54E99E" w14:textId="5B33A2FC" w:rsidR="00077CF7" w:rsidRDefault="00CD7C06" w:rsidP="00077CF7">
      <w:pPr>
        <w:rPr>
          <w:lang w:val="en-US"/>
        </w:rPr>
      </w:pPr>
      <w:r>
        <w:rPr>
          <w:lang w:val="en-US"/>
        </w:rPr>
        <w:t>This parameter selects t</w:t>
      </w:r>
      <w:r w:rsidR="00413C49" w:rsidRPr="00413C49">
        <w:rPr>
          <w:lang w:val="en-US"/>
        </w:rPr>
        <w:t>he number of features to consider when looking for the best split</w:t>
      </w:r>
      <w:r w:rsidR="007730E3">
        <w:rPr>
          <w:lang w:val="en-US"/>
        </w:rPr>
        <w:t xml:space="preserve">. It has three options: </w:t>
      </w:r>
      <w:r w:rsidR="00D862EC">
        <w:rPr>
          <w:lang w:val="en-US"/>
        </w:rPr>
        <w:t xml:space="preserve">auto which is the default and sets the number of considered </w:t>
      </w:r>
      <w:r w:rsidR="00D862EC" w:rsidRPr="00D862EC">
        <w:rPr>
          <w:lang w:val="en-US"/>
        </w:rPr>
        <w:t>features</w:t>
      </w:r>
      <w:r w:rsidR="00D862EC">
        <w:rPr>
          <w:lang w:val="en-US"/>
        </w:rPr>
        <w:t xml:space="preserve"> to be all the </w:t>
      </w:r>
      <w:r w:rsidR="00D862EC" w:rsidRPr="00D862EC">
        <w:rPr>
          <w:lang w:val="en-US"/>
        </w:rPr>
        <w:t>n</w:t>
      </w:r>
      <w:r w:rsidR="00D862EC">
        <w:rPr>
          <w:lang w:val="en-US"/>
        </w:rPr>
        <w:t>-</w:t>
      </w:r>
      <w:r w:rsidR="00D862EC" w:rsidRPr="00D862EC">
        <w:rPr>
          <w:lang w:val="en-US"/>
        </w:rPr>
        <w:t>features</w:t>
      </w:r>
      <w:r w:rsidR="00D862EC">
        <w:rPr>
          <w:lang w:val="en-US"/>
        </w:rPr>
        <w:t>, sqrt which sets the</w:t>
      </w:r>
      <w:r w:rsidR="00D862EC" w:rsidRPr="00D862EC">
        <w:rPr>
          <w:lang w:val="en-US"/>
        </w:rPr>
        <w:t xml:space="preserve"> </w:t>
      </w:r>
      <w:r w:rsidR="00D862EC">
        <w:rPr>
          <w:lang w:val="en-US"/>
        </w:rPr>
        <w:t xml:space="preserve">number of considered </w:t>
      </w:r>
      <w:r w:rsidR="00D862EC" w:rsidRPr="00D862EC">
        <w:rPr>
          <w:lang w:val="en-US"/>
        </w:rPr>
        <w:t>features</w:t>
      </w:r>
      <w:r w:rsidR="00D862EC">
        <w:rPr>
          <w:lang w:val="en-US"/>
        </w:rPr>
        <w:t xml:space="preserve"> to be </w:t>
      </w:r>
      <w:r w:rsidR="00D862EC">
        <w:rPr>
          <w:lang w:val="en-US"/>
        </w:rPr>
        <w:t xml:space="preserve">sqrt(n-features), and log2 </w:t>
      </w:r>
      <w:r w:rsidR="00D862EC">
        <w:rPr>
          <w:lang w:val="en-US"/>
        </w:rPr>
        <w:t>which set</w:t>
      </w:r>
      <w:r w:rsidR="00D862EC">
        <w:rPr>
          <w:lang w:val="en-US"/>
        </w:rPr>
        <w:t>s</w:t>
      </w:r>
      <w:r w:rsidR="00D862EC">
        <w:rPr>
          <w:lang w:val="en-US"/>
        </w:rPr>
        <w:t xml:space="preserve"> the</w:t>
      </w:r>
      <w:r w:rsidR="00D862EC" w:rsidRPr="00D862EC">
        <w:rPr>
          <w:lang w:val="en-US"/>
        </w:rPr>
        <w:t xml:space="preserve"> </w:t>
      </w:r>
      <w:r w:rsidR="00D862EC">
        <w:rPr>
          <w:lang w:val="en-US"/>
        </w:rPr>
        <w:t xml:space="preserve">number of considered </w:t>
      </w:r>
      <w:r w:rsidR="00D862EC" w:rsidRPr="00D862EC">
        <w:rPr>
          <w:lang w:val="en-US"/>
        </w:rPr>
        <w:t>features</w:t>
      </w:r>
      <w:r w:rsidR="00D862EC">
        <w:rPr>
          <w:lang w:val="en-US"/>
        </w:rPr>
        <w:t xml:space="preserve"> to be </w:t>
      </w:r>
      <w:r w:rsidR="00D862EC">
        <w:rPr>
          <w:lang w:val="en-US"/>
        </w:rPr>
        <w:t>log2</w:t>
      </w:r>
      <w:r w:rsidR="00D862EC">
        <w:rPr>
          <w:lang w:val="en-US"/>
        </w:rPr>
        <w:t>(n-features)</w:t>
      </w:r>
      <w:r w:rsidR="00D862EC">
        <w:rPr>
          <w:lang w:val="en-US"/>
        </w:rPr>
        <w:t>.</w:t>
      </w:r>
      <w:r w:rsidR="00CB4A01">
        <w:rPr>
          <w:lang w:val="en-US"/>
        </w:rPr>
        <w:t xml:space="preserve"> Table 6 lists </w:t>
      </w:r>
      <w:r w:rsidR="00CB4A01">
        <w:rPr>
          <w:lang w:val="en-US"/>
        </w:rPr>
        <w:t>the difference between the t</w:t>
      </w:r>
      <w:r w:rsidR="00CB4A01">
        <w:rPr>
          <w:lang w:val="en-US"/>
        </w:rPr>
        <w:t>hree</w:t>
      </w:r>
      <w:r w:rsidR="00CB4A01">
        <w:rPr>
          <w:lang w:val="en-US"/>
        </w:rPr>
        <w:t xml:space="preserve"> options regarding the performance and speed. </w:t>
      </w:r>
    </w:p>
    <w:p w14:paraId="70341EDA" w14:textId="184FBE5F" w:rsidR="00077CF7" w:rsidRPr="0072795E" w:rsidRDefault="00077CF7" w:rsidP="00077CF7">
      <w:pPr>
        <w:jc w:val="right"/>
        <w:rPr>
          <w:lang w:val="en-US"/>
        </w:rPr>
      </w:pPr>
      <w:r w:rsidRPr="0072795E">
        <w:rPr>
          <w:b/>
          <w:lang w:val="en-US"/>
        </w:rPr>
        <w:t xml:space="preserve">Table </w:t>
      </w:r>
      <w:r>
        <w:rPr>
          <w:b/>
          <w:lang w:val="en-US"/>
        </w:rPr>
        <w:t>6</w:t>
      </w:r>
    </w:p>
    <w:p w14:paraId="1A9094C6" w14:textId="0D703271" w:rsidR="00077CF7" w:rsidRPr="009F00BA" w:rsidRDefault="005A2DEF" w:rsidP="00077CF7">
      <w:pPr>
        <w:jc w:val="center"/>
        <w:rPr>
          <w:lang w:val="en-US"/>
        </w:rPr>
      </w:pPr>
      <w:r>
        <w:rPr>
          <w:lang w:val="en-US"/>
        </w:rPr>
        <w:t>Number of Max Considered Features</w:t>
      </w:r>
      <w:r w:rsidR="00077CF7">
        <w:rPr>
          <w:lang w:val="en-US"/>
        </w:rPr>
        <w:t xml:space="preserve"> Results </w:t>
      </w:r>
    </w:p>
    <w:tbl>
      <w:tblPr>
        <w:tblW w:w="9265" w:type="dxa"/>
        <w:jc w:val="center"/>
        <w:tblLayout w:type="fixed"/>
        <w:tblLook w:val="0000" w:firstRow="0" w:lastRow="0" w:firstColumn="0" w:lastColumn="0" w:noHBand="0" w:noVBand="0"/>
      </w:tblPr>
      <w:tblGrid>
        <w:gridCol w:w="1425"/>
        <w:gridCol w:w="1360"/>
        <w:gridCol w:w="2160"/>
        <w:gridCol w:w="2160"/>
        <w:gridCol w:w="2160"/>
      </w:tblGrid>
      <w:tr w:rsidR="00DF23F2" w:rsidRPr="0072795E" w14:paraId="1008CA0E" w14:textId="6FE3A682" w:rsidTr="00F26CF1">
        <w:trPr>
          <w:jc w:val="center"/>
        </w:trPr>
        <w:tc>
          <w:tcPr>
            <w:tcW w:w="1425" w:type="dxa"/>
            <w:tcBorders>
              <w:top w:val="single" w:sz="4" w:space="0" w:color="000000"/>
              <w:left w:val="single" w:sz="4" w:space="0" w:color="000000"/>
              <w:bottom w:val="single" w:sz="4" w:space="0" w:color="000000"/>
            </w:tcBorders>
            <w:shd w:val="clear" w:color="auto" w:fill="auto"/>
          </w:tcPr>
          <w:p w14:paraId="37A82D72" w14:textId="77777777" w:rsidR="00DF23F2" w:rsidRPr="0072795E" w:rsidRDefault="00DF23F2" w:rsidP="00FF287D">
            <w:pPr>
              <w:jc w:val="center"/>
              <w:rPr>
                <w:lang w:val="en-US"/>
              </w:rPr>
            </w:pPr>
            <w:r>
              <w:rPr>
                <w:b/>
                <w:szCs w:val="22"/>
                <w:lang w:val="en-US"/>
              </w:rPr>
              <w:t>Parameter</w:t>
            </w:r>
          </w:p>
        </w:tc>
        <w:tc>
          <w:tcPr>
            <w:tcW w:w="1360" w:type="dxa"/>
            <w:tcBorders>
              <w:top w:val="single" w:sz="4" w:space="0" w:color="000000"/>
              <w:left w:val="single" w:sz="4" w:space="0" w:color="000000"/>
              <w:bottom w:val="single" w:sz="4" w:space="0" w:color="000000"/>
            </w:tcBorders>
            <w:shd w:val="clear" w:color="auto" w:fill="auto"/>
          </w:tcPr>
          <w:p w14:paraId="49E44D20" w14:textId="77777777" w:rsidR="00DF23F2" w:rsidRPr="0072795E" w:rsidRDefault="00DF23F2" w:rsidP="00FF287D">
            <w:pPr>
              <w:jc w:val="center"/>
              <w:rPr>
                <w:lang w:val="en-US"/>
              </w:rPr>
            </w:pPr>
            <w:r>
              <w:rPr>
                <w:b/>
                <w:szCs w:val="22"/>
                <w:lang w:val="en-US"/>
              </w:rPr>
              <w:t xml:space="preserve">Measured Parameter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66F8EE1" w14:textId="36A7ADC2" w:rsidR="00DF23F2" w:rsidRPr="0072795E" w:rsidRDefault="00DF23F2" w:rsidP="00FF287D">
            <w:pPr>
              <w:jc w:val="center"/>
              <w:rPr>
                <w:lang w:val="en-US"/>
              </w:rPr>
            </w:pPr>
            <w:r>
              <w:rPr>
                <w:b/>
                <w:szCs w:val="22"/>
                <w:lang w:val="en-US"/>
              </w:rPr>
              <w:t>Auto</w:t>
            </w:r>
            <w:r>
              <w:rPr>
                <w:b/>
                <w:szCs w:val="22"/>
                <w:lang w:val="en-US"/>
              </w:rPr>
              <w:t xml:space="preserve"> Result</w:t>
            </w:r>
          </w:p>
        </w:tc>
        <w:tc>
          <w:tcPr>
            <w:tcW w:w="2160" w:type="dxa"/>
            <w:tcBorders>
              <w:top w:val="single" w:sz="4" w:space="0" w:color="000000"/>
              <w:left w:val="single" w:sz="4" w:space="0" w:color="000000"/>
              <w:bottom w:val="single" w:sz="4" w:space="0" w:color="000000"/>
              <w:right w:val="single" w:sz="4" w:space="0" w:color="000000"/>
            </w:tcBorders>
          </w:tcPr>
          <w:p w14:paraId="10C927CE" w14:textId="2978ABD8" w:rsidR="00DF23F2" w:rsidRDefault="00DF23F2" w:rsidP="00FF287D">
            <w:pPr>
              <w:jc w:val="center"/>
              <w:rPr>
                <w:b/>
                <w:szCs w:val="22"/>
                <w:lang w:val="en-US"/>
              </w:rPr>
            </w:pPr>
            <w:r>
              <w:rPr>
                <w:b/>
                <w:szCs w:val="22"/>
                <w:lang w:val="en-US"/>
              </w:rPr>
              <w:t>Sqrt</w:t>
            </w:r>
            <w:r>
              <w:rPr>
                <w:b/>
                <w:szCs w:val="22"/>
                <w:lang w:val="en-US"/>
              </w:rPr>
              <w:t xml:space="preserve"> Result</w:t>
            </w:r>
          </w:p>
        </w:tc>
        <w:tc>
          <w:tcPr>
            <w:tcW w:w="2160" w:type="dxa"/>
            <w:tcBorders>
              <w:top w:val="single" w:sz="4" w:space="0" w:color="000000"/>
              <w:left w:val="single" w:sz="4" w:space="0" w:color="000000"/>
              <w:bottom w:val="single" w:sz="4" w:space="0" w:color="000000"/>
              <w:right w:val="single" w:sz="4" w:space="0" w:color="000000"/>
            </w:tcBorders>
          </w:tcPr>
          <w:p w14:paraId="0B77B5E0" w14:textId="5440752E" w:rsidR="00DF23F2" w:rsidRDefault="00DF23F2" w:rsidP="00FF287D">
            <w:pPr>
              <w:jc w:val="center"/>
              <w:rPr>
                <w:b/>
                <w:szCs w:val="22"/>
                <w:lang w:val="en-US"/>
              </w:rPr>
            </w:pPr>
            <w:r>
              <w:rPr>
                <w:b/>
                <w:szCs w:val="22"/>
                <w:lang w:val="en-US"/>
              </w:rPr>
              <w:t>Log2 Result</w:t>
            </w:r>
          </w:p>
        </w:tc>
      </w:tr>
      <w:tr w:rsidR="00DF23F2" w:rsidRPr="0072795E" w14:paraId="30C2663D" w14:textId="0A89148A" w:rsidTr="00F26CF1">
        <w:trPr>
          <w:jc w:val="center"/>
        </w:trPr>
        <w:tc>
          <w:tcPr>
            <w:tcW w:w="1425" w:type="dxa"/>
            <w:tcBorders>
              <w:top w:val="single" w:sz="4" w:space="0" w:color="000000"/>
              <w:left w:val="single" w:sz="4" w:space="0" w:color="000000"/>
            </w:tcBorders>
            <w:shd w:val="clear" w:color="auto" w:fill="auto"/>
          </w:tcPr>
          <w:p w14:paraId="3C3C21C0" w14:textId="77777777" w:rsidR="00DF23F2" w:rsidRPr="0072795E" w:rsidRDefault="00DF23F2" w:rsidP="00FF287D">
            <w:pPr>
              <w:rPr>
                <w:lang w:val="en-US"/>
              </w:rPr>
            </w:pPr>
            <w:r>
              <w:rPr>
                <w:lang w:val="en-US"/>
              </w:rPr>
              <w:t>E</w:t>
            </w:r>
            <w:r w:rsidRPr="00E96856">
              <w:rPr>
                <w:lang w:val="en-US"/>
              </w:rPr>
              <w:t>fficiency (</w:t>
            </w:r>
            <w:r>
              <w:rPr>
                <w:lang w:val="en-US"/>
              </w:rPr>
              <w:t>S</w:t>
            </w:r>
            <w:r w:rsidRPr="00E96856">
              <w:rPr>
                <w:lang w:val="en-US"/>
              </w:rPr>
              <w:t>peed)</w:t>
            </w:r>
          </w:p>
        </w:tc>
        <w:tc>
          <w:tcPr>
            <w:tcW w:w="1360" w:type="dxa"/>
            <w:tcBorders>
              <w:top w:val="single" w:sz="4" w:space="0" w:color="000000"/>
              <w:left w:val="single" w:sz="4" w:space="0" w:color="000000"/>
              <w:bottom w:val="single" w:sz="4" w:space="0" w:color="000000"/>
            </w:tcBorders>
            <w:shd w:val="clear" w:color="auto" w:fill="auto"/>
          </w:tcPr>
          <w:p w14:paraId="69E79219" w14:textId="77777777" w:rsidR="00DF23F2" w:rsidRPr="0072795E" w:rsidRDefault="00DF23F2" w:rsidP="00FF287D">
            <w:pPr>
              <w:rPr>
                <w:lang w:val="en-US"/>
              </w:rPr>
            </w:pPr>
            <w:r w:rsidRPr="00E17539">
              <w:rPr>
                <w:lang w:val="en-US"/>
              </w:rPr>
              <w:t>Fitting Time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73DCB0A1" w14:textId="7A80A84D" w:rsidR="00DF23F2" w:rsidRPr="0072795E" w:rsidRDefault="00263411" w:rsidP="00FF287D">
            <w:pPr>
              <w:rPr>
                <w:lang w:val="en-US"/>
              </w:rPr>
            </w:pPr>
            <w:r w:rsidRPr="00263411">
              <w:rPr>
                <w:lang w:val="en-US"/>
              </w:rPr>
              <w:t>1.317477199999999</w:t>
            </w:r>
          </w:p>
        </w:tc>
        <w:tc>
          <w:tcPr>
            <w:tcW w:w="2160" w:type="dxa"/>
            <w:tcBorders>
              <w:top w:val="single" w:sz="4" w:space="0" w:color="000000"/>
              <w:left w:val="single" w:sz="4" w:space="0" w:color="000000"/>
              <w:bottom w:val="single" w:sz="4" w:space="0" w:color="000000"/>
              <w:right w:val="single" w:sz="4" w:space="0" w:color="000000"/>
            </w:tcBorders>
          </w:tcPr>
          <w:p w14:paraId="747111BD" w14:textId="08D9A76D" w:rsidR="00DF23F2" w:rsidRPr="009A6EFC" w:rsidRDefault="00F26CF1" w:rsidP="00FF287D">
            <w:pPr>
              <w:rPr>
                <w:lang w:val="en-US"/>
              </w:rPr>
            </w:pPr>
            <w:r w:rsidRPr="00F26CF1">
              <w:rPr>
                <w:lang w:val="en-US"/>
              </w:rPr>
              <w:t>0.8319592999999941</w:t>
            </w:r>
          </w:p>
        </w:tc>
        <w:tc>
          <w:tcPr>
            <w:tcW w:w="2160" w:type="dxa"/>
            <w:tcBorders>
              <w:top w:val="single" w:sz="4" w:space="0" w:color="000000"/>
              <w:left w:val="single" w:sz="4" w:space="0" w:color="000000"/>
              <w:bottom w:val="single" w:sz="4" w:space="0" w:color="000000"/>
              <w:right w:val="single" w:sz="4" w:space="0" w:color="000000"/>
            </w:tcBorders>
          </w:tcPr>
          <w:p w14:paraId="47E5B485" w14:textId="78EB12CD" w:rsidR="00DF23F2" w:rsidRPr="00FE2322" w:rsidRDefault="00F26CF1" w:rsidP="00FF287D">
            <w:pPr>
              <w:rPr>
                <w:lang w:val="en-US"/>
              </w:rPr>
            </w:pPr>
            <w:r w:rsidRPr="00F26CF1">
              <w:rPr>
                <w:lang w:val="en-US"/>
              </w:rPr>
              <w:t>0.8274352000000107</w:t>
            </w:r>
          </w:p>
        </w:tc>
      </w:tr>
      <w:tr w:rsidR="00DF23F2" w:rsidRPr="0072795E" w14:paraId="2A8C15F8" w14:textId="524B299B" w:rsidTr="00F26CF1">
        <w:trPr>
          <w:jc w:val="center"/>
        </w:trPr>
        <w:tc>
          <w:tcPr>
            <w:tcW w:w="1425" w:type="dxa"/>
            <w:tcBorders>
              <w:top w:val="single" w:sz="4" w:space="0" w:color="000000"/>
              <w:left w:val="single" w:sz="4" w:space="0" w:color="000000"/>
              <w:bottom w:val="single" w:sz="4" w:space="0" w:color="000000"/>
            </w:tcBorders>
            <w:shd w:val="clear" w:color="auto" w:fill="auto"/>
          </w:tcPr>
          <w:p w14:paraId="2CD8FF43" w14:textId="77777777" w:rsidR="00DF23F2" w:rsidRPr="0072795E" w:rsidRDefault="00DF23F2" w:rsidP="00FF287D">
            <w:pPr>
              <w:rPr>
                <w:lang w:val="en-US"/>
              </w:rPr>
            </w:pPr>
            <w:r>
              <w:rPr>
                <w:lang w:val="en-US"/>
              </w:rPr>
              <w:t>E</w:t>
            </w:r>
            <w:r w:rsidRPr="00E96856">
              <w:rPr>
                <w:lang w:val="en-US"/>
              </w:rPr>
              <w:t>ffectiveness (</w:t>
            </w:r>
            <w:r>
              <w:rPr>
                <w:lang w:val="en-US"/>
              </w:rPr>
              <w:t>P</w:t>
            </w:r>
            <w:r w:rsidRPr="00E96856">
              <w:rPr>
                <w:lang w:val="en-US"/>
              </w:rPr>
              <w:t>redictive performance)</w:t>
            </w:r>
          </w:p>
        </w:tc>
        <w:tc>
          <w:tcPr>
            <w:tcW w:w="1360" w:type="dxa"/>
            <w:tcBorders>
              <w:top w:val="single" w:sz="4" w:space="0" w:color="000000"/>
              <w:left w:val="single" w:sz="4" w:space="0" w:color="000000"/>
              <w:bottom w:val="single" w:sz="4" w:space="0" w:color="000000"/>
            </w:tcBorders>
            <w:shd w:val="clear" w:color="auto" w:fill="auto"/>
          </w:tcPr>
          <w:p w14:paraId="1BC583A9" w14:textId="77777777" w:rsidR="00DF23F2" w:rsidRPr="0072795E" w:rsidRDefault="00DF23F2" w:rsidP="00FF287D">
            <w:pPr>
              <w:rPr>
                <w:lang w:val="en-US"/>
              </w:rPr>
            </w:pPr>
            <w:r>
              <w:rPr>
                <w:lang w:val="en-US"/>
              </w:rPr>
              <w:t>Performance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0358A777" w14:textId="76DB4AEE" w:rsidR="00DF23F2" w:rsidRPr="0072795E" w:rsidRDefault="00263411" w:rsidP="00FF287D">
            <w:pPr>
              <w:rPr>
                <w:lang w:val="en-US"/>
              </w:rPr>
            </w:pPr>
            <w:r w:rsidRPr="00263411">
              <w:rPr>
                <w:lang w:val="en-US"/>
              </w:rPr>
              <w:t>0.9542193770479453</w:t>
            </w:r>
          </w:p>
        </w:tc>
        <w:tc>
          <w:tcPr>
            <w:tcW w:w="2160" w:type="dxa"/>
            <w:tcBorders>
              <w:top w:val="single" w:sz="4" w:space="0" w:color="000000"/>
              <w:left w:val="single" w:sz="4" w:space="0" w:color="000000"/>
              <w:bottom w:val="single" w:sz="4" w:space="0" w:color="000000"/>
              <w:right w:val="single" w:sz="4" w:space="0" w:color="000000"/>
            </w:tcBorders>
          </w:tcPr>
          <w:p w14:paraId="7B1D3520" w14:textId="21E5C07E" w:rsidR="00DF23F2" w:rsidRPr="009A6EFC" w:rsidRDefault="00F26CF1" w:rsidP="00FF287D">
            <w:pPr>
              <w:rPr>
                <w:lang w:val="en-US"/>
              </w:rPr>
            </w:pPr>
            <w:r w:rsidRPr="00F26CF1">
              <w:rPr>
                <w:lang w:val="en-US"/>
              </w:rPr>
              <w:t>0.9565688657942127</w:t>
            </w:r>
          </w:p>
        </w:tc>
        <w:tc>
          <w:tcPr>
            <w:tcW w:w="2160" w:type="dxa"/>
            <w:tcBorders>
              <w:top w:val="single" w:sz="4" w:space="0" w:color="000000"/>
              <w:left w:val="single" w:sz="4" w:space="0" w:color="000000"/>
              <w:bottom w:val="single" w:sz="4" w:space="0" w:color="000000"/>
              <w:right w:val="single" w:sz="4" w:space="0" w:color="000000"/>
            </w:tcBorders>
          </w:tcPr>
          <w:p w14:paraId="2888109A" w14:textId="43ECA412" w:rsidR="00DF23F2" w:rsidRPr="00FE2322" w:rsidRDefault="00F26CF1" w:rsidP="00FF287D">
            <w:pPr>
              <w:rPr>
                <w:lang w:val="en-US"/>
              </w:rPr>
            </w:pPr>
            <w:r w:rsidRPr="00F26CF1">
              <w:rPr>
                <w:lang w:val="en-US"/>
              </w:rPr>
              <w:t>0.9561693285896832</w:t>
            </w:r>
          </w:p>
        </w:tc>
      </w:tr>
    </w:tbl>
    <w:p w14:paraId="00E87098" w14:textId="77777777" w:rsidR="00077CF7" w:rsidRPr="002811B5" w:rsidRDefault="00077CF7" w:rsidP="00CB4A01">
      <w:pPr>
        <w:rPr>
          <w:lang w:val="en-US"/>
        </w:rPr>
      </w:pPr>
    </w:p>
    <w:p w14:paraId="34BB4DBC" w14:textId="0F40321C" w:rsidR="00413C49" w:rsidRPr="00413C49" w:rsidRDefault="002344AE" w:rsidP="00413C49">
      <w:pPr>
        <w:rPr>
          <w:lang w:val="en-US"/>
        </w:rPr>
      </w:pPr>
      <w:r>
        <w:rPr>
          <w:lang w:val="en-US"/>
        </w:rPr>
        <w:t xml:space="preserve">The above results </w:t>
      </w:r>
      <w:r w:rsidR="00A819B5">
        <w:rPr>
          <w:lang w:val="en-US"/>
        </w:rPr>
        <w:t>show that the Sqrt and Log2 options have the highest speed as they do not consider all the features in splitting, and the highest performance too. By comparing the Sqrt and Log2 options</w:t>
      </w:r>
      <w:r w:rsidR="00D57EBC">
        <w:rPr>
          <w:lang w:val="en-US"/>
        </w:rPr>
        <w:t>, the sqrt will be the best option as it has the highest performance with a reasonable fitting time.</w:t>
      </w:r>
    </w:p>
    <w:p w14:paraId="3D4DDC33" w14:textId="77777777" w:rsidR="009F00BA" w:rsidRDefault="009F00BA" w:rsidP="00044C43">
      <w:pPr>
        <w:rPr>
          <w:lang w:val="en-US"/>
        </w:rPr>
      </w:pPr>
    </w:p>
    <w:p w14:paraId="68F6665E" w14:textId="0134A8DC" w:rsidR="00501553" w:rsidRDefault="00501553" w:rsidP="00501553">
      <w:pPr>
        <w:pStyle w:val="Heading2"/>
        <w:rPr>
          <w:szCs w:val="22"/>
          <w:lang w:val="en-US"/>
        </w:rPr>
      </w:pPr>
      <w:r>
        <w:rPr>
          <w:szCs w:val="22"/>
          <w:lang w:val="en-US"/>
        </w:rPr>
        <w:t>4</w:t>
      </w:r>
      <w:r w:rsidRPr="0072795E">
        <w:rPr>
          <w:szCs w:val="22"/>
          <w:lang w:val="en-US"/>
        </w:rPr>
        <w:t>.1</w:t>
      </w:r>
      <w:r>
        <w:rPr>
          <w:szCs w:val="22"/>
          <w:lang w:val="en-US"/>
        </w:rPr>
        <w:t>.2</w:t>
      </w:r>
      <w:r w:rsidRPr="0072795E">
        <w:rPr>
          <w:szCs w:val="22"/>
          <w:lang w:val="en-US"/>
        </w:rPr>
        <w:t>.</w:t>
      </w:r>
      <w:r>
        <w:rPr>
          <w:szCs w:val="22"/>
          <w:lang w:val="en-US"/>
        </w:rPr>
        <w:t>4</w:t>
      </w:r>
      <w:r w:rsidRPr="0072795E">
        <w:rPr>
          <w:szCs w:val="22"/>
          <w:lang w:val="en-US"/>
        </w:rPr>
        <w:t xml:space="preserve"> </w:t>
      </w:r>
      <w:r>
        <w:rPr>
          <w:szCs w:val="22"/>
          <w:lang w:val="en-US"/>
        </w:rPr>
        <w:t xml:space="preserve">Final </w:t>
      </w:r>
      <w:r w:rsidR="003171AF">
        <w:rPr>
          <w:szCs w:val="22"/>
          <w:lang w:val="en-US"/>
        </w:rPr>
        <w:t>M</w:t>
      </w:r>
      <w:r>
        <w:rPr>
          <w:szCs w:val="22"/>
          <w:lang w:val="en-US"/>
        </w:rPr>
        <w:t xml:space="preserve">odel </w:t>
      </w:r>
      <w:r w:rsidR="003171AF">
        <w:rPr>
          <w:szCs w:val="22"/>
          <w:lang w:val="en-US"/>
        </w:rPr>
        <w:t>R</w:t>
      </w:r>
      <w:r>
        <w:rPr>
          <w:szCs w:val="22"/>
          <w:lang w:val="en-US"/>
        </w:rPr>
        <w:t>esults</w:t>
      </w:r>
      <w:r w:rsidRPr="002811B5">
        <w:rPr>
          <w:szCs w:val="22"/>
          <w:lang w:val="en-US"/>
        </w:rPr>
        <w:t xml:space="preserve"> </w:t>
      </w:r>
      <w:r w:rsidR="003171AF">
        <w:rPr>
          <w:szCs w:val="22"/>
          <w:lang w:val="en-US"/>
        </w:rPr>
        <w:t>and Analysis</w:t>
      </w:r>
    </w:p>
    <w:p w14:paraId="5881EBC6" w14:textId="0A84EC93" w:rsidR="009F00BA" w:rsidRDefault="009F00BA" w:rsidP="00044C43">
      <w:pPr>
        <w:rPr>
          <w:lang w:val="en-US"/>
        </w:rPr>
      </w:pPr>
    </w:p>
    <w:p w14:paraId="427D780C" w14:textId="5AFC6ED6" w:rsidR="00A44B7F" w:rsidRDefault="00C57B2C" w:rsidP="00725377">
      <w:pPr>
        <w:rPr>
          <w:lang w:val="en-US"/>
        </w:rPr>
      </w:pPr>
      <w:r>
        <w:rPr>
          <w:lang w:val="en-US"/>
        </w:rPr>
        <w:t xml:space="preserve">After selecting the above-mentioned parameters best options: </w:t>
      </w:r>
      <w:r>
        <w:rPr>
          <w:szCs w:val="22"/>
          <w:lang w:val="en-US"/>
        </w:rPr>
        <w:t>N</w:t>
      </w:r>
      <w:r w:rsidRPr="009F00BA">
        <w:rPr>
          <w:szCs w:val="22"/>
          <w:lang w:val="en-US"/>
        </w:rPr>
        <w:t>-estimators</w:t>
      </w:r>
      <w:r>
        <w:rPr>
          <w:szCs w:val="22"/>
          <w:lang w:val="en-US"/>
        </w:rPr>
        <w:t xml:space="preserve"> = 8, Criterion = MSE, and Max-features = sqrt, </w:t>
      </w:r>
      <w:r w:rsidR="000007FE">
        <w:rPr>
          <w:szCs w:val="22"/>
          <w:lang w:val="en-US"/>
        </w:rPr>
        <w:t>the Random Forest Regression algorithm had the results listed in Table 7.</w:t>
      </w:r>
      <w:r>
        <w:rPr>
          <w:lang w:val="en-US"/>
        </w:rPr>
        <w:t xml:space="preserve"> </w:t>
      </w:r>
    </w:p>
    <w:p w14:paraId="21350194" w14:textId="098A4B95" w:rsidR="00725377" w:rsidRDefault="00725377" w:rsidP="00725377">
      <w:pPr>
        <w:rPr>
          <w:lang w:val="en-US"/>
        </w:rPr>
      </w:pPr>
    </w:p>
    <w:p w14:paraId="19824B2E" w14:textId="368AD218" w:rsidR="00725377" w:rsidRDefault="00725377" w:rsidP="00725377">
      <w:pPr>
        <w:rPr>
          <w:lang w:val="en-US"/>
        </w:rPr>
      </w:pPr>
    </w:p>
    <w:p w14:paraId="06AAA6E8" w14:textId="5BD1D0FF" w:rsidR="00725377" w:rsidRDefault="00725377" w:rsidP="00725377">
      <w:pPr>
        <w:rPr>
          <w:lang w:val="en-US"/>
        </w:rPr>
      </w:pPr>
    </w:p>
    <w:p w14:paraId="1B4BA1C1" w14:textId="77777777" w:rsidR="00725377" w:rsidRDefault="00725377" w:rsidP="00725377">
      <w:pPr>
        <w:rPr>
          <w:lang w:val="en-US"/>
        </w:rPr>
      </w:pPr>
    </w:p>
    <w:p w14:paraId="460672B1" w14:textId="6BACECA4" w:rsidR="00A44B7F" w:rsidRPr="0072795E" w:rsidRDefault="00A44B7F" w:rsidP="00A44B7F">
      <w:pPr>
        <w:jc w:val="right"/>
        <w:rPr>
          <w:lang w:val="en-US"/>
        </w:rPr>
      </w:pPr>
      <w:r w:rsidRPr="0072795E">
        <w:rPr>
          <w:b/>
          <w:lang w:val="en-US"/>
        </w:rPr>
        <w:lastRenderedPageBreak/>
        <w:t xml:space="preserve">Table </w:t>
      </w:r>
      <w:r>
        <w:rPr>
          <w:b/>
          <w:lang w:val="en-US"/>
        </w:rPr>
        <w:t>7</w:t>
      </w:r>
    </w:p>
    <w:p w14:paraId="006AC426" w14:textId="30B4791C" w:rsidR="00A44B7F" w:rsidRPr="0072795E" w:rsidRDefault="00A50391" w:rsidP="00A44B7F">
      <w:pPr>
        <w:jc w:val="center"/>
        <w:rPr>
          <w:b/>
          <w:szCs w:val="22"/>
          <w:lang w:val="en-US"/>
        </w:rPr>
      </w:pPr>
      <w:r>
        <w:rPr>
          <w:szCs w:val="22"/>
          <w:lang w:val="en-US"/>
        </w:rPr>
        <w:t xml:space="preserve">Random Forest Regression </w:t>
      </w:r>
      <w:r w:rsidR="00A44B7F">
        <w:rPr>
          <w:lang w:val="en-US"/>
        </w:rPr>
        <w:t>first dataset final model results</w:t>
      </w:r>
    </w:p>
    <w:tbl>
      <w:tblPr>
        <w:tblW w:w="7105" w:type="dxa"/>
        <w:jc w:val="center"/>
        <w:tblLayout w:type="fixed"/>
        <w:tblLook w:val="0000" w:firstRow="0" w:lastRow="0" w:firstColumn="0" w:lastColumn="0" w:noHBand="0" w:noVBand="0"/>
      </w:tblPr>
      <w:tblGrid>
        <w:gridCol w:w="2410"/>
        <w:gridCol w:w="2355"/>
        <w:gridCol w:w="2340"/>
      </w:tblGrid>
      <w:tr w:rsidR="00A44B7F" w:rsidRPr="0072795E" w14:paraId="14CDC0B8" w14:textId="77777777" w:rsidTr="00FF287D">
        <w:trPr>
          <w:jc w:val="center"/>
        </w:trPr>
        <w:tc>
          <w:tcPr>
            <w:tcW w:w="2410" w:type="dxa"/>
            <w:tcBorders>
              <w:top w:val="single" w:sz="4" w:space="0" w:color="000000"/>
              <w:left w:val="single" w:sz="4" w:space="0" w:color="000000"/>
              <w:bottom w:val="single" w:sz="4" w:space="0" w:color="000000"/>
            </w:tcBorders>
            <w:shd w:val="clear" w:color="auto" w:fill="auto"/>
          </w:tcPr>
          <w:p w14:paraId="1AF3A319" w14:textId="77777777" w:rsidR="00A44B7F" w:rsidRPr="0072795E" w:rsidRDefault="00A44B7F" w:rsidP="00FF287D">
            <w:pPr>
              <w:jc w:val="center"/>
              <w:rPr>
                <w:lang w:val="en-US"/>
              </w:rPr>
            </w:pPr>
            <w:r>
              <w:rPr>
                <w:b/>
                <w:szCs w:val="22"/>
                <w:lang w:val="en-US"/>
              </w:rPr>
              <w:t>Parameter</w:t>
            </w:r>
          </w:p>
        </w:tc>
        <w:tc>
          <w:tcPr>
            <w:tcW w:w="2355" w:type="dxa"/>
            <w:tcBorders>
              <w:top w:val="single" w:sz="4" w:space="0" w:color="000000"/>
              <w:left w:val="single" w:sz="4" w:space="0" w:color="000000"/>
              <w:bottom w:val="single" w:sz="4" w:space="0" w:color="000000"/>
            </w:tcBorders>
            <w:shd w:val="clear" w:color="auto" w:fill="auto"/>
          </w:tcPr>
          <w:p w14:paraId="0FC4BFE4" w14:textId="77777777" w:rsidR="00A44B7F" w:rsidRPr="0072795E" w:rsidRDefault="00A44B7F" w:rsidP="00FF287D">
            <w:pPr>
              <w:jc w:val="center"/>
              <w:rPr>
                <w:lang w:val="en-US"/>
              </w:rPr>
            </w:pPr>
            <w:r>
              <w:rPr>
                <w:b/>
                <w:szCs w:val="22"/>
                <w:lang w:val="en-US"/>
              </w:rPr>
              <w:t xml:space="preserve">Measured Parameter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A024996" w14:textId="77777777" w:rsidR="00A44B7F" w:rsidRPr="0072795E" w:rsidRDefault="00A44B7F" w:rsidP="00FF287D">
            <w:pPr>
              <w:jc w:val="center"/>
              <w:rPr>
                <w:lang w:val="en-US"/>
              </w:rPr>
            </w:pPr>
            <w:r>
              <w:rPr>
                <w:b/>
                <w:szCs w:val="22"/>
                <w:lang w:val="en-US"/>
              </w:rPr>
              <w:t>Result</w:t>
            </w:r>
          </w:p>
        </w:tc>
      </w:tr>
      <w:tr w:rsidR="00A44B7F" w:rsidRPr="0072795E" w14:paraId="3A8F936A" w14:textId="77777777" w:rsidTr="00FF287D">
        <w:trPr>
          <w:jc w:val="center"/>
        </w:trPr>
        <w:tc>
          <w:tcPr>
            <w:tcW w:w="2410" w:type="dxa"/>
            <w:vMerge w:val="restart"/>
            <w:tcBorders>
              <w:top w:val="single" w:sz="4" w:space="0" w:color="000000"/>
              <w:left w:val="single" w:sz="4" w:space="0" w:color="000000"/>
            </w:tcBorders>
            <w:shd w:val="clear" w:color="auto" w:fill="auto"/>
          </w:tcPr>
          <w:p w14:paraId="34671E09" w14:textId="77777777" w:rsidR="00A44B7F" w:rsidRPr="0072795E" w:rsidRDefault="00A44B7F" w:rsidP="00FF287D">
            <w:pPr>
              <w:rPr>
                <w:lang w:val="en-US"/>
              </w:rPr>
            </w:pPr>
            <w:r>
              <w:rPr>
                <w:lang w:val="en-US"/>
              </w:rPr>
              <w:t>E</w:t>
            </w:r>
            <w:r w:rsidRPr="00E96856">
              <w:rPr>
                <w:lang w:val="en-US"/>
              </w:rPr>
              <w:t>fficiency (</w:t>
            </w:r>
            <w:r>
              <w:rPr>
                <w:lang w:val="en-US"/>
              </w:rPr>
              <w:t>S</w:t>
            </w:r>
            <w:r w:rsidRPr="00E96856">
              <w:rPr>
                <w:lang w:val="en-US"/>
              </w:rPr>
              <w:t>peed)</w:t>
            </w:r>
          </w:p>
        </w:tc>
        <w:tc>
          <w:tcPr>
            <w:tcW w:w="2355" w:type="dxa"/>
            <w:tcBorders>
              <w:top w:val="single" w:sz="4" w:space="0" w:color="000000"/>
              <w:left w:val="single" w:sz="4" w:space="0" w:color="000000"/>
              <w:bottom w:val="single" w:sz="4" w:space="0" w:color="000000"/>
            </w:tcBorders>
            <w:shd w:val="clear" w:color="auto" w:fill="auto"/>
          </w:tcPr>
          <w:p w14:paraId="72F81087" w14:textId="77777777" w:rsidR="00A44B7F" w:rsidRPr="0072795E" w:rsidRDefault="00A44B7F" w:rsidP="00FF287D">
            <w:pPr>
              <w:rPr>
                <w:lang w:val="en-US"/>
              </w:rPr>
            </w:pPr>
            <w:r w:rsidRPr="00E17539">
              <w:rPr>
                <w:lang w:val="en-US"/>
              </w:rPr>
              <w:t>Implementation Time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19EF7A7" w14:textId="287E62EC" w:rsidR="00A44B7F" w:rsidRPr="0072795E" w:rsidRDefault="00D32FD4" w:rsidP="00FF287D">
            <w:pPr>
              <w:rPr>
                <w:lang w:val="en-US"/>
              </w:rPr>
            </w:pPr>
            <w:r w:rsidRPr="00D32FD4">
              <w:rPr>
                <w:lang w:val="en-US"/>
              </w:rPr>
              <w:t>67.46766729999999</w:t>
            </w:r>
          </w:p>
        </w:tc>
      </w:tr>
      <w:tr w:rsidR="00A44B7F" w:rsidRPr="0072795E" w14:paraId="4C88B5FB" w14:textId="77777777" w:rsidTr="00FF287D">
        <w:trPr>
          <w:jc w:val="center"/>
        </w:trPr>
        <w:tc>
          <w:tcPr>
            <w:tcW w:w="2410" w:type="dxa"/>
            <w:vMerge/>
            <w:tcBorders>
              <w:left w:val="single" w:sz="4" w:space="0" w:color="000000"/>
              <w:bottom w:val="single" w:sz="4" w:space="0" w:color="000000"/>
            </w:tcBorders>
            <w:shd w:val="clear" w:color="auto" w:fill="auto"/>
          </w:tcPr>
          <w:p w14:paraId="311729DE" w14:textId="77777777" w:rsidR="00A44B7F" w:rsidRDefault="00A44B7F" w:rsidP="00FF287D">
            <w:pPr>
              <w:rPr>
                <w:szCs w:val="22"/>
                <w:lang w:val="en-US"/>
              </w:rPr>
            </w:pPr>
          </w:p>
        </w:tc>
        <w:tc>
          <w:tcPr>
            <w:tcW w:w="2355" w:type="dxa"/>
            <w:tcBorders>
              <w:top w:val="single" w:sz="4" w:space="0" w:color="000000"/>
              <w:left w:val="single" w:sz="4" w:space="0" w:color="000000"/>
              <w:bottom w:val="single" w:sz="4" w:space="0" w:color="000000"/>
            </w:tcBorders>
            <w:shd w:val="clear" w:color="auto" w:fill="auto"/>
          </w:tcPr>
          <w:p w14:paraId="60ADF3C0" w14:textId="77777777" w:rsidR="00A44B7F" w:rsidRPr="00C42F43" w:rsidRDefault="00A44B7F" w:rsidP="00FF287D">
            <w:pPr>
              <w:rPr>
                <w:szCs w:val="22"/>
                <w:lang w:val="en-US"/>
              </w:rPr>
            </w:pPr>
            <w:r w:rsidRPr="00E17539">
              <w:rPr>
                <w:lang w:val="en-US"/>
              </w:rPr>
              <w:t>Fitting Time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C6CFF3E" w14:textId="69A65C0F" w:rsidR="00A44B7F" w:rsidRPr="00C42F43" w:rsidRDefault="00D32FD4" w:rsidP="00FF287D">
            <w:pPr>
              <w:rPr>
                <w:szCs w:val="22"/>
                <w:lang w:val="en-US"/>
              </w:rPr>
            </w:pPr>
            <w:r w:rsidRPr="00D32FD4">
              <w:rPr>
                <w:szCs w:val="22"/>
                <w:lang w:val="en-US"/>
              </w:rPr>
              <w:t>0.8408417999999926</w:t>
            </w:r>
          </w:p>
        </w:tc>
      </w:tr>
      <w:tr w:rsidR="00A44B7F" w:rsidRPr="0072795E" w14:paraId="74924F04" w14:textId="77777777" w:rsidTr="00FF287D">
        <w:trPr>
          <w:jc w:val="center"/>
        </w:trPr>
        <w:tc>
          <w:tcPr>
            <w:tcW w:w="2410" w:type="dxa"/>
            <w:tcBorders>
              <w:top w:val="single" w:sz="4" w:space="0" w:color="000000"/>
              <w:left w:val="single" w:sz="4" w:space="0" w:color="000000"/>
              <w:bottom w:val="single" w:sz="4" w:space="0" w:color="000000"/>
            </w:tcBorders>
            <w:shd w:val="clear" w:color="auto" w:fill="auto"/>
          </w:tcPr>
          <w:p w14:paraId="33BA2A76" w14:textId="77777777" w:rsidR="00A44B7F" w:rsidRPr="0072795E" w:rsidRDefault="00A44B7F" w:rsidP="00FF287D">
            <w:pPr>
              <w:rPr>
                <w:lang w:val="en-US"/>
              </w:rPr>
            </w:pPr>
            <w:r>
              <w:rPr>
                <w:lang w:val="en-US"/>
              </w:rPr>
              <w:t>E</w:t>
            </w:r>
            <w:r w:rsidRPr="00E96856">
              <w:rPr>
                <w:lang w:val="en-US"/>
              </w:rPr>
              <w:t>ffectiveness (</w:t>
            </w:r>
            <w:r>
              <w:rPr>
                <w:lang w:val="en-US"/>
              </w:rPr>
              <w:t>P</w:t>
            </w:r>
            <w:r w:rsidRPr="00E96856">
              <w:rPr>
                <w:lang w:val="en-US"/>
              </w:rPr>
              <w:t>redictive performance)</w:t>
            </w:r>
          </w:p>
        </w:tc>
        <w:tc>
          <w:tcPr>
            <w:tcW w:w="2355" w:type="dxa"/>
            <w:tcBorders>
              <w:top w:val="single" w:sz="4" w:space="0" w:color="000000"/>
              <w:left w:val="single" w:sz="4" w:space="0" w:color="000000"/>
              <w:bottom w:val="single" w:sz="4" w:space="0" w:color="000000"/>
            </w:tcBorders>
            <w:shd w:val="clear" w:color="auto" w:fill="auto"/>
          </w:tcPr>
          <w:p w14:paraId="07FBC743" w14:textId="77777777" w:rsidR="00A44B7F" w:rsidRPr="0072795E" w:rsidRDefault="00A44B7F" w:rsidP="00FF287D">
            <w:pPr>
              <w:rPr>
                <w:lang w:val="en-US"/>
              </w:rPr>
            </w:pPr>
            <w:r>
              <w:rPr>
                <w:lang w:val="en-US"/>
              </w:rPr>
              <w:t>Performance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118195F" w14:textId="2E0F654F" w:rsidR="00A44B7F" w:rsidRPr="0072795E" w:rsidRDefault="00D32FD4" w:rsidP="00FF287D">
            <w:pPr>
              <w:rPr>
                <w:lang w:val="en-US"/>
              </w:rPr>
            </w:pPr>
            <w:r w:rsidRPr="00D32FD4">
              <w:rPr>
                <w:lang w:val="en-US"/>
              </w:rPr>
              <w:t>0.9561266976694925</w:t>
            </w:r>
          </w:p>
        </w:tc>
      </w:tr>
    </w:tbl>
    <w:p w14:paraId="7803D4C5" w14:textId="2CCD873F" w:rsidR="00A44B7F" w:rsidRDefault="00A44B7F" w:rsidP="00044C43">
      <w:pPr>
        <w:rPr>
          <w:lang w:val="en-US"/>
        </w:rPr>
      </w:pPr>
    </w:p>
    <w:p w14:paraId="63CA41A5" w14:textId="16A4B08D" w:rsidR="00321C73" w:rsidRDefault="00321C73" w:rsidP="00044C43">
      <w:pPr>
        <w:rPr>
          <w:lang w:val="en-US"/>
        </w:rPr>
      </w:pPr>
      <w:r>
        <w:rPr>
          <w:lang w:val="en-US"/>
        </w:rPr>
        <w:t>From the final model results, it can be noticed that the performance</w:t>
      </w:r>
      <w:r w:rsidR="00566E81">
        <w:rPr>
          <w:lang w:val="en-US"/>
        </w:rPr>
        <w:t xml:space="preserve"> of </w:t>
      </w:r>
      <w:r w:rsidR="00566E81">
        <w:rPr>
          <w:szCs w:val="22"/>
          <w:lang w:val="en-US"/>
        </w:rPr>
        <w:t xml:space="preserve">Random Forest </w:t>
      </w:r>
      <w:r w:rsidR="00566E81">
        <w:rPr>
          <w:szCs w:val="22"/>
          <w:lang w:val="en-US"/>
        </w:rPr>
        <w:t>r</w:t>
      </w:r>
      <w:r w:rsidR="00566E81">
        <w:rPr>
          <w:szCs w:val="22"/>
          <w:lang w:val="en-US"/>
        </w:rPr>
        <w:t>egression</w:t>
      </w:r>
      <w:r>
        <w:rPr>
          <w:lang w:val="en-US"/>
        </w:rPr>
        <w:t xml:space="preserve"> is </w:t>
      </w:r>
      <w:r w:rsidR="00657543">
        <w:rPr>
          <w:lang w:val="en-US"/>
        </w:rPr>
        <w:t>reasonable,</w:t>
      </w:r>
      <w:r>
        <w:rPr>
          <w:lang w:val="en-US"/>
        </w:rPr>
        <w:t xml:space="preserve"> and the implementation time</w:t>
      </w:r>
      <w:r w:rsidR="006B2236">
        <w:rPr>
          <w:lang w:val="en-US"/>
        </w:rPr>
        <w:t>,</w:t>
      </w:r>
      <w:r>
        <w:rPr>
          <w:lang w:val="en-US"/>
        </w:rPr>
        <w:t xml:space="preserve"> taken to decide on the best parameters’ options </w:t>
      </w:r>
      <w:r w:rsidR="006B2236">
        <w:rPr>
          <w:lang w:val="en-US"/>
        </w:rPr>
        <w:t xml:space="preserve">and evaluating each model using the 10-fold Cross-Validation, is </w:t>
      </w:r>
      <w:r w:rsidR="00FB710F">
        <w:rPr>
          <w:lang w:val="en-US"/>
        </w:rPr>
        <w:t>long</w:t>
      </w:r>
      <w:r w:rsidR="006B2236">
        <w:rPr>
          <w:lang w:val="en-US"/>
        </w:rPr>
        <w:t xml:space="preserve"> because of the many parameters and options.</w:t>
      </w:r>
    </w:p>
    <w:p w14:paraId="370B5337" w14:textId="77777777" w:rsidR="00321C73" w:rsidRPr="00044C43" w:rsidRDefault="00321C73" w:rsidP="00044C43">
      <w:pPr>
        <w:rPr>
          <w:lang w:val="en-US"/>
        </w:rPr>
      </w:pPr>
    </w:p>
    <w:p w14:paraId="1F36D16D" w14:textId="7D79D5F5" w:rsidR="00AF63E6" w:rsidRDefault="00AF63E6" w:rsidP="00AF63E6">
      <w:pPr>
        <w:pStyle w:val="Heading2"/>
        <w:rPr>
          <w:szCs w:val="22"/>
          <w:lang w:val="en-US"/>
        </w:rPr>
      </w:pPr>
      <w:r>
        <w:rPr>
          <w:szCs w:val="22"/>
          <w:lang w:val="en-US"/>
        </w:rPr>
        <w:t>4</w:t>
      </w:r>
      <w:r w:rsidRPr="0072795E">
        <w:rPr>
          <w:szCs w:val="22"/>
          <w:lang w:val="en-US"/>
        </w:rPr>
        <w:t>.1</w:t>
      </w:r>
      <w:r>
        <w:rPr>
          <w:szCs w:val="22"/>
          <w:lang w:val="en-US"/>
        </w:rPr>
        <w:t>.</w:t>
      </w:r>
      <w:r>
        <w:rPr>
          <w:szCs w:val="22"/>
          <w:lang w:val="en-US"/>
        </w:rPr>
        <w:t>3</w:t>
      </w:r>
      <w:r w:rsidRPr="0072795E">
        <w:rPr>
          <w:szCs w:val="22"/>
          <w:lang w:val="en-US"/>
        </w:rPr>
        <w:t xml:space="preserve">. </w:t>
      </w:r>
      <w:r w:rsidRPr="00AF63E6">
        <w:rPr>
          <w:szCs w:val="22"/>
          <w:lang w:val="en-US"/>
        </w:rPr>
        <w:t>K-Nearest Neighbors Regression</w:t>
      </w:r>
      <w:r w:rsidRPr="00ED0D58">
        <w:rPr>
          <w:szCs w:val="22"/>
          <w:lang w:val="en-US"/>
        </w:rPr>
        <w:t xml:space="preserve"> Algorithm</w:t>
      </w:r>
    </w:p>
    <w:p w14:paraId="33176360" w14:textId="22762246" w:rsidR="00DF4E4F" w:rsidRDefault="00DF4E4F" w:rsidP="00DF4E4F">
      <w:pPr>
        <w:rPr>
          <w:lang w:val="en-US"/>
        </w:rPr>
      </w:pPr>
    </w:p>
    <w:p w14:paraId="659626D0" w14:textId="099D12D6" w:rsidR="003A4988" w:rsidRDefault="003A4988" w:rsidP="003A4988">
      <w:pPr>
        <w:rPr>
          <w:lang w:val="en-US"/>
        </w:rPr>
      </w:pPr>
      <w:r>
        <w:rPr>
          <w:lang w:val="en-US"/>
        </w:rPr>
        <w:t xml:space="preserve">In </w:t>
      </w:r>
      <w:r>
        <w:rPr>
          <w:lang w:val="en-US"/>
        </w:rPr>
        <w:t>KNN</w:t>
      </w:r>
      <w:r>
        <w:rPr>
          <w:lang w:val="en-US"/>
        </w:rPr>
        <w:t xml:space="preserve"> </w:t>
      </w:r>
      <w:r>
        <w:rPr>
          <w:lang w:val="en-US"/>
        </w:rPr>
        <w:t>regression</w:t>
      </w:r>
      <w:r>
        <w:rPr>
          <w:lang w:val="en-US"/>
        </w:rPr>
        <w:t xml:space="preserve"> function, there are </w:t>
      </w:r>
      <w:r w:rsidR="00B059AC">
        <w:rPr>
          <w:lang w:val="en-US"/>
        </w:rPr>
        <w:t>only two</w:t>
      </w:r>
      <w:r>
        <w:rPr>
          <w:lang w:val="en-US"/>
        </w:rPr>
        <w:t xml:space="preserve"> hyperparameters options</w:t>
      </w:r>
      <w:r w:rsidR="00B059AC">
        <w:rPr>
          <w:lang w:val="en-US"/>
        </w:rPr>
        <w:t xml:space="preserve"> that may</w:t>
      </w:r>
      <w:r>
        <w:rPr>
          <w:lang w:val="en-US"/>
        </w:rPr>
        <w:t xml:space="preserve"> </w:t>
      </w:r>
      <w:r w:rsidR="00B059AC">
        <w:rPr>
          <w:lang w:val="en-US"/>
        </w:rPr>
        <w:t>influence</w:t>
      </w:r>
      <w:r>
        <w:rPr>
          <w:lang w:val="en-US"/>
        </w:rPr>
        <w:t xml:space="preserve"> the performance and speed. To be able test each parameter, one parameter is changed with fixing all the other parameters to be default.</w:t>
      </w:r>
    </w:p>
    <w:p w14:paraId="69E85D4D" w14:textId="65FA13FD" w:rsidR="00B059AC" w:rsidRDefault="00B059AC" w:rsidP="003A4988">
      <w:pPr>
        <w:rPr>
          <w:lang w:val="en-US"/>
        </w:rPr>
      </w:pPr>
    </w:p>
    <w:p w14:paraId="66593D7C" w14:textId="3B5FEA2A" w:rsidR="00B059AC" w:rsidRDefault="00B059AC" w:rsidP="00B059AC">
      <w:pPr>
        <w:pStyle w:val="Heading2"/>
        <w:rPr>
          <w:szCs w:val="22"/>
          <w:lang w:val="en-US"/>
        </w:rPr>
      </w:pPr>
      <w:r>
        <w:rPr>
          <w:szCs w:val="22"/>
          <w:lang w:val="en-US"/>
        </w:rPr>
        <w:t>4</w:t>
      </w:r>
      <w:r w:rsidRPr="0072795E">
        <w:rPr>
          <w:szCs w:val="22"/>
          <w:lang w:val="en-US"/>
        </w:rPr>
        <w:t>.1</w:t>
      </w:r>
      <w:r>
        <w:rPr>
          <w:szCs w:val="22"/>
          <w:lang w:val="en-US"/>
        </w:rPr>
        <w:t>.</w:t>
      </w:r>
      <w:r>
        <w:rPr>
          <w:szCs w:val="22"/>
          <w:lang w:val="en-US"/>
        </w:rPr>
        <w:t>3</w:t>
      </w:r>
      <w:r w:rsidRPr="0072795E">
        <w:rPr>
          <w:szCs w:val="22"/>
          <w:lang w:val="en-US"/>
        </w:rPr>
        <w:t>.</w:t>
      </w:r>
      <w:r>
        <w:rPr>
          <w:szCs w:val="22"/>
          <w:lang w:val="en-US"/>
        </w:rPr>
        <w:t>1</w:t>
      </w:r>
      <w:r w:rsidRPr="0072795E">
        <w:rPr>
          <w:szCs w:val="22"/>
          <w:lang w:val="en-US"/>
        </w:rPr>
        <w:t xml:space="preserve"> </w:t>
      </w:r>
      <w:r w:rsidR="00101970">
        <w:rPr>
          <w:szCs w:val="22"/>
          <w:lang w:val="en-US"/>
        </w:rPr>
        <w:t>N-</w:t>
      </w:r>
      <w:r w:rsidRPr="00B059AC">
        <w:rPr>
          <w:szCs w:val="22"/>
          <w:lang w:val="en-US"/>
        </w:rPr>
        <w:t>neighbors</w:t>
      </w:r>
    </w:p>
    <w:p w14:paraId="0898B603" w14:textId="77777777" w:rsidR="00B059AC" w:rsidRDefault="00B059AC" w:rsidP="00B059AC">
      <w:pPr>
        <w:rPr>
          <w:lang w:val="en-US"/>
        </w:rPr>
      </w:pPr>
    </w:p>
    <w:p w14:paraId="658B3D25" w14:textId="61A67682" w:rsidR="00B059AC" w:rsidRDefault="00B059AC" w:rsidP="00B059AC">
      <w:pPr>
        <w:rPr>
          <w:lang w:val="en-US"/>
        </w:rPr>
      </w:pPr>
      <w:r>
        <w:rPr>
          <w:szCs w:val="22"/>
          <w:lang w:val="en-US"/>
        </w:rPr>
        <w:t>This parameter sets the n</w:t>
      </w:r>
      <w:r w:rsidRPr="00B059AC">
        <w:rPr>
          <w:szCs w:val="22"/>
          <w:lang w:val="en-US"/>
        </w:rPr>
        <w:t>umber of neighbors to use by default for k</w:t>
      </w:r>
      <w:r>
        <w:rPr>
          <w:szCs w:val="22"/>
          <w:lang w:val="en-US"/>
        </w:rPr>
        <w:t>-</w:t>
      </w:r>
      <w:r w:rsidRPr="00B059AC">
        <w:rPr>
          <w:szCs w:val="22"/>
          <w:lang w:val="en-US"/>
        </w:rPr>
        <w:t>neighbors queries</w:t>
      </w:r>
      <w:r>
        <w:rPr>
          <w:szCs w:val="22"/>
          <w:lang w:val="en-US"/>
        </w:rPr>
        <w:t>.</w:t>
      </w:r>
      <w:r>
        <w:rPr>
          <w:lang w:val="en-US"/>
        </w:rPr>
        <w:t xml:space="preserve"> To save time, a</w:t>
      </w:r>
      <w:r>
        <w:rPr>
          <w:lang w:val="en-US"/>
        </w:rPr>
        <w:t xml:space="preserve"> for loop is implemented to </w:t>
      </w:r>
      <w:r w:rsidRPr="00CC1230">
        <w:rPr>
          <w:lang w:val="en-US"/>
        </w:rPr>
        <w:t xml:space="preserve">try different values of </w:t>
      </w:r>
      <w:r>
        <w:rPr>
          <w:lang w:val="en-US"/>
        </w:rPr>
        <w:t>n-</w:t>
      </w:r>
      <w:r w:rsidR="00AC7E5C">
        <w:rPr>
          <w:lang w:val="en-US"/>
        </w:rPr>
        <w:t>neighbors</w:t>
      </w:r>
      <w:r>
        <w:rPr>
          <w:lang w:val="en-US"/>
        </w:rPr>
        <w:t xml:space="preserve"> from 1 to </w:t>
      </w:r>
      <w:r w:rsidR="00091A0C">
        <w:rPr>
          <w:lang w:val="en-US"/>
        </w:rPr>
        <w:t xml:space="preserve">the maximum possible number of neighbors which is 90% of the training set </w:t>
      </w:r>
      <w:r w:rsidR="00091A0C">
        <w:rPr>
          <w:lang w:val="en-US"/>
        </w:rPr>
        <w:t>(as 90%</w:t>
      </w:r>
      <w:r w:rsidR="00091A0C">
        <w:rPr>
          <w:lang w:val="en-US"/>
        </w:rPr>
        <w:t xml:space="preserve"> of the data</w:t>
      </w:r>
      <w:r w:rsidR="00091A0C">
        <w:rPr>
          <w:lang w:val="en-US"/>
        </w:rPr>
        <w:t xml:space="preserve"> </w:t>
      </w:r>
      <w:r w:rsidR="00091A0C">
        <w:rPr>
          <w:lang w:val="en-US"/>
        </w:rPr>
        <w:t>is for</w:t>
      </w:r>
      <w:r w:rsidR="00091A0C">
        <w:rPr>
          <w:lang w:val="en-US"/>
        </w:rPr>
        <w:t xml:space="preserve"> training and 10% is for the cross-validation)</w:t>
      </w:r>
      <w:r w:rsidR="00091A0C">
        <w:rPr>
          <w:lang w:val="en-US"/>
        </w:rPr>
        <w:t xml:space="preserve"> equals to 6888 and with a step of 688</w:t>
      </w:r>
      <w:r>
        <w:rPr>
          <w:lang w:val="en-US"/>
        </w:rPr>
        <w:t xml:space="preserve"> and store the speed and performance parameters of each number of </w:t>
      </w:r>
      <w:r w:rsidR="00091A0C">
        <w:rPr>
          <w:lang w:val="en-US"/>
        </w:rPr>
        <w:t>n-neighbors</w:t>
      </w:r>
      <w:r>
        <w:rPr>
          <w:lang w:val="en-US"/>
        </w:rPr>
        <w:t xml:space="preserve"> in an array to be able to create a graph and compare between the estimators as shown in figure </w:t>
      </w:r>
      <w:r w:rsidR="00091A0C">
        <w:rPr>
          <w:lang w:val="en-US"/>
        </w:rPr>
        <w:t>5</w:t>
      </w:r>
      <w:r>
        <w:rPr>
          <w:lang w:val="en-US"/>
        </w:rPr>
        <w:t xml:space="preserve"> and </w:t>
      </w:r>
      <w:r w:rsidR="00091A0C">
        <w:rPr>
          <w:lang w:val="en-US"/>
        </w:rPr>
        <w:t>6</w:t>
      </w:r>
      <w:r>
        <w:rPr>
          <w:lang w:val="en-US"/>
        </w:rPr>
        <w:t>.</w:t>
      </w:r>
    </w:p>
    <w:p w14:paraId="4A1D3577" w14:textId="77777777" w:rsidR="00CC0F8E" w:rsidRDefault="00CC0F8E" w:rsidP="00B059AC">
      <w:pPr>
        <w:rPr>
          <w:lang w:val="en-US"/>
        </w:rPr>
      </w:pPr>
    </w:p>
    <w:p w14:paraId="39C07C8C" w14:textId="2EA74247" w:rsidR="00B059AC" w:rsidRDefault="00CC0F8E" w:rsidP="00CC0F8E">
      <w:pPr>
        <w:jc w:val="center"/>
        <w:rPr>
          <w:lang w:val="en-US"/>
        </w:rPr>
      </w:pPr>
      <w:r>
        <w:rPr>
          <w:noProof/>
          <w:lang w:val="en-US"/>
        </w:rPr>
        <w:drawing>
          <wp:inline distT="0" distB="0" distL="0" distR="0" wp14:anchorId="1078F285" wp14:editId="1EF3833C">
            <wp:extent cx="2269490" cy="16285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7290" cy="1641342"/>
                    </a:xfrm>
                    <a:prstGeom prst="rect">
                      <a:avLst/>
                    </a:prstGeom>
                    <a:noFill/>
                    <a:ln>
                      <a:noFill/>
                    </a:ln>
                  </pic:spPr>
                </pic:pic>
              </a:graphicData>
            </a:graphic>
          </wp:inline>
        </w:drawing>
      </w:r>
    </w:p>
    <w:p w14:paraId="2876D65C" w14:textId="0AD2BB1A" w:rsidR="00B059AC" w:rsidRDefault="00B059AC" w:rsidP="00B059AC">
      <w:pPr>
        <w:jc w:val="center"/>
        <w:rPr>
          <w:lang w:val="en-US"/>
        </w:rPr>
      </w:pPr>
      <w:r w:rsidRPr="0072795E">
        <w:rPr>
          <w:b/>
          <w:lang w:val="en-US"/>
        </w:rPr>
        <w:t xml:space="preserve">Fig. </w:t>
      </w:r>
      <w:r w:rsidR="00040F27">
        <w:rPr>
          <w:b/>
          <w:lang w:val="en-US"/>
        </w:rPr>
        <w:t>5</w:t>
      </w:r>
      <w:r w:rsidRPr="0072795E">
        <w:rPr>
          <w:b/>
          <w:lang w:val="en-US"/>
        </w:rPr>
        <w:t>.</w:t>
      </w:r>
      <w:r w:rsidRPr="0072795E">
        <w:rPr>
          <w:lang w:val="en-US"/>
        </w:rPr>
        <w:t xml:space="preserve"> </w:t>
      </w:r>
      <w:r>
        <w:rPr>
          <w:lang w:val="en-US"/>
        </w:rPr>
        <w:t>N-</w:t>
      </w:r>
      <w:r w:rsidR="00533BF7">
        <w:rPr>
          <w:lang w:val="en-US"/>
        </w:rPr>
        <w:t>neighbors</w:t>
      </w:r>
      <w:r w:rsidR="00071D82">
        <w:rPr>
          <w:lang w:val="en-US"/>
        </w:rPr>
        <w:t xml:space="preserve"> max </w:t>
      </w:r>
      <w:r>
        <w:rPr>
          <w:lang w:val="en-US"/>
        </w:rPr>
        <w:t xml:space="preserve">vs. </w:t>
      </w:r>
      <w:r w:rsidR="00533BF7">
        <w:rPr>
          <w:lang w:val="en-US"/>
        </w:rPr>
        <w:t>N-neighbors</w:t>
      </w:r>
      <w:r>
        <w:rPr>
          <w:lang w:val="en-US"/>
        </w:rPr>
        <w:t xml:space="preserve"> Performance</w:t>
      </w:r>
    </w:p>
    <w:p w14:paraId="3BF0326A" w14:textId="77777777" w:rsidR="00533BF7" w:rsidRPr="0072795E" w:rsidRDefault="00533BF7" w:rsidP="00B059AC">
      <w:pPr>
        <w:jc w:val="center"/>
        <w:rPr>
          <w:lang w:val="en-US"/>
        </w:rPr>
      </w:pPr>
    </w:p>
    <w:p w14:paraId="11A70B82" w14:textId="7ED0B873" w:rsidR="00B059AC" w:rsidRDefault="00E57770" w:rsidP="00E57770">
      <w:pPr>
        <w:jc w:val="center"/>
        <w:rPr>
          <w:lang w:val="en-US"/>
        </w:rPr>
      </w:pPr>
      <w:r>
        <w:rPr>
          <w:noProof/>
          <w:lang w:val="en-US"/>
        </w:rPr>
        <w:drawing>
          <wp:inline distT="0" distB="0" distL="0" distR="0" wp14:anchorId="3CC70AF0" wp14:editId="62D697DD">
            <wp:extent cx="2301240" cy="1690483"/>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5253" cy="1700777"/>
                    </a:xfrm>
                    <a:prstGeom prst="rect">
                      <a:avLst/>
                    </a:prstGeom>
                    <a:noFill/>
                    <a:ln>
                      <a:noFill/>
                    </a:ln>
                  </pic:spPr>
                </pic:pic>
              </a:graphicData>
            </a:graphic>
          </wp:inline>
        </w:drawing>
      </w:r>
    </w:p>
    <w:p w14:paraId="50713B30" w14:textId="2080959D" w:rsidR="00B059AC" w:rsidRDefault="00B059AC" w:rsidP="00B059AC">
      <w:pPr>
        <w:jc w:val="center"/>
        <w:rPr>
          <w:lang w:val="en-US"/>
        </w:rPr>
      </w:pPr>
      <w:r w:rsidRPr="0072795E">
        <w:rPr>
          <w:b/>
          <w:lang w:val="en-US"/>
        </w:rPr>
        <w:t xml:space="preserve">Fig. </w:t>
      </w:r>
      <w:r w:rsidR="00040F27">
        <w:rPr>
          <w:b/>
          <w:lang w:val="en-US"/>
        </w:rPr>
        <w:t>6</w:t>
      </w:r>
      <w:r w:rsidRPr="0072795E">
        <w:rPr>
          <w:b/>
          <w:lang w:val="en-US"/>
        </w:rPr>
        <w:t>.</w:t>
      </w:r>
      <w:r w:rsidRPr="0072795E">
        <w:rPr>
          <w:lang w:val="en-US"/>
        </w:rPr>
        <w:t xml:space="preserve"> </w:t>
      </w:r>
      <w:r w:rsidR="00533BF7">
        <w:rPr>
          <w:lang w:val="en-US"/>
        </w:rPr>
        <w:t>N-neighbors</w:t>
      </w:r>
      <w:r w:rsidR="00071D82">
        <w:rPr>
          <w:lang w:val="en-US"/>
        </w:rPr>
        <w:t xml:space="preserve"> max</w:t>
      </w:r>
      <w:r>
        <w:rPr>
          <w:lang w:val="en-US"/>
        </w:rPr>
        <w:t xml:space="preserve"> vs. </w:t>
      </w:r>
      <w:r w:rsidR="00533BF7">
        <w:rPr>
          <w:lang w:val="en-US"/>
        </w:rPr>
        <w:t>N-neighbors</w:t>
      </w:r>
      <w:r>
        <w:rPr>
          <w:lang w:val="en-US"/>
        </w:rPr>
        <w:t xml:space="preserve"> Fitting </w:t>
      </w:r>
      <w:proofErr w:type="gramStart"/>
      <w:r>
        <w:rPr>
          <w:lang w:val="en-US"/>
        </w:rPr>
        <w:t>Time</w:t>
      </w:r>
      <w:proofErr w:type="gramEnd"/>
    </w:p>
    <w:p w14:paraId="60F674F8" w14:textId="77777777" w:rsidR="00E57770" w:rsidRDefault="00E57770" w:rsidP="00B059AC">
      <w:pPr>
        <w:jc w:val="center"/>
        <w:rPr>
          <w:lang w:val="en-US"/>
        </w:rPr>
      </w:pPr>
    </w:p>
    <w:p w14:paraId="0DED4DA7" w14:textId="77777777" w:rsidR="00D1024D" w:rsidRDefault="00D1024D" w:rsidP="00B059AC">
      <w:pPr>
        <w:rPr>
          <w:lang w:val="en-US"/>
        </w:rPr>
      </w:pPr>
    </w:p>
    <w:p w14:paraId="2473B0CA" w14:textId="2B0B1410" w:rsidR="00D1024D" w:rsidRDefault="00D1024D" w:rsidP="00B059AC">
      <w:pPr>
        <w:rPr>
          <w:lang w:val="en-US"/>
        </w:rPr>
      </w:pPr>
      <w:r>
        <w:rPr>
          <w:lang w:val="en-US"/>
        </w:rPr>
        <w:lastRenderedPageBreak/>
        <w:t>As can be observed from figure 5</w:t>
      </w:r>
      <w:r w:rsidR="00B44763">
        <w:rPr>
          <w:lang w:val="en-US"/>
        </w:rPr>
        <w:t>,</w:t>
      </w:r>
      <w:r w:rsidR="00B44763" w:rsidRPr="00B44763">
        <w:rPr>
          <w:lang w:val="en-US"/>
        </w:rPr>
        <w:t xml:space="preserve"> the performance decreases when the k increases. </w:t>
      </w:r>
      <w:r w:rsidR="00B44763" w:rsidRPr="00B44763">
        <w:rPr>
          <w:lang w:val="en-US"/>
        </w:rPr>
        <w:t>So,</w:t>
      </w:r>
      <w:r w:rsidR="00B44763" w:rsidRPr="00B44763">
        <w:rPr>
          <w:lang w:val="en-US"/>
        </w:rPr>
        <w:t xml:space="preserve"> the same loop</w:t>
      </w:r>
      <w:r w:rsidR="00B44763">
        <w:rPr>
          <w:lang w:val="en-US"/>
        </w:rPr>
        <w:t xml:space="preserve"> should be </w:t>
      </w:r>
      <w:r w:rsidR="00B44763" w:rsidRPr="00B44763">
        <w:rPr>
          <w:lang w:val="en-US"/>
        </w:rPr>
        <w:t>repeat</w:t>
      </w:r>
      <w:r w:rsidR="00B44763">
        <w:rPr>
          <w:lang w:val="en-US"/>
        </w:rPr>
        <w:t>ed</w:t>
      </w:r>
      <w:r w:rsidR="00B44763" w:rsidRPr="00B44763">
        <w:rPr>
          <w:lang w:val="en-US"/>
        </w:rPr>
        <w:t xml:space="preserve"> by taking the first part</w:t>
      </w:r>
      <w:r w:rsidR="00B44763">
        <w:rPr>
          <w:lang w:val="en-US"/>
        </w:rPr>
        <w:t xml:space="preserve"> (from 1 to </w:t>
      </w:r>
      <w:r w:rsidR="005C31B5" w:rsidRPr="005C31B5">
        <w:rPr>
          <w:lang w:val="en-US"/>
        </w:rPr>
        <w:t>688</w:t>
      </w:r>
      <w:r w:rsidR="00B44763">
        <w:rPr>
          <w:lang w:val="en-US"/>
        </w:rPr>
        <w:t>)</w:t>
      </w:r>
      <w:r w:rsidR="00B44763" w:rsidRPr="00B44763">
        <w:rPr>
          <w:lang w:val="en-US"/>
        </w:rPr>
        <w:t xml:space="preserve"> and decreasing the step </w:t>
      </w:r>
      <w:r w:rsidR="00B44763">
        <w:rPr>
          <w:lang w:val="en-US"/>
        </w:rPr>
        <w:t xml:space="preserve">to be </w:t>
      </w:r>
      <w:r w:rsidR="005C31B5">
        <w:rPr>
          <w:lang w:val="en-US"/>
        </w:rPr>
        <w:t>68</w:t>
      </w:r>
      <w:r w:rsidR="00B44763">
        <w:rPr>
          <w:lang w:val="en-US"/>
        </w:rPr>
        <w:t xml:space="preserve"> </w:t>
      </w:r>
      <w:r w:rsidR="00B44763" w:rsidRPr="00B44763">
        <w:rPr>
          <w:lang w:val="en-US"/>
        </w:rPr>
        <w:t>to have better results.</w:t>
      </w:r>
      <w:r>
        <w:rPr>
          <w:lang w:val="en-US"/>
        </w:rPr>
        <w:t xml:space="preserve"> </w:t>
      </w:r>
    </w:p>
    <w:p w14:paraId="630D81A0" w14:textId="1832D2D6" w:rsidR="000C3118" w:rsidRDefault="000C3118" w:rsidP="00B059AC">
      <w:pPr>
        <w:rPr>
          <w:lang w:val="en-US"/>
        </w:rPr>
      </w:pPr>
    </w:p>
    <w:p w14:paraId="70CF0AF2" w14:textId="08286288" w:rsidR="000C3118" w:rsidRDefault="00D01382" w:rsidP="00D01382">
      <w:pPr>
        <w:jc w:val="center"/>
        <w:rPr>
          <w:lang w:val="en-US"/>
        </w:rPr>
      </w:pPr>
      <w:r>
        <w:rPr>
          <w:noProof/>
          <w:lang w:val="en-US"/>
        </w:rPr>
        <w:drawing>
          <wp:inline distT="0" distB="0" distL="0" distR="0" wp14:anchorId="35F82C52" wp14:editId="3E1E88B5">
            <wp:extent cx="2171700" cy="153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5971" cy="1540114"/>
                    </a:xfrm>
                    <a:prstGeom prst="rect">
                      <a:avLst/>
                    </a:prstGeom>
                    <a:noFill/>
                    <a:ln>
                      <a:noFill/>
                    </a:ln>
                  </pic:spPr>
                </pic:pic>
              </a:graphicData>
            </a:graphic>
          </wp:inline>
        </w:drawing>
      </w:r>
    </w:p>
    <w:p w14:paraId="1FCFB5D5" w14:textId="7A3BD5B4" w:rsidR="007D402F" w:rsidRDefault="007D402F" w:rsidP="00B059AC">
      <w:pPr>
        <w:rPr>
          <w:lang w:val="en-US"/>
        </w:rPr>
      </w:pPr>
    </w:p>
    <w:p w14:paraId="3E1ADA60" w14:textId="2064E680" w:rsidR="007D402F" w:rsidRDefault="007D402F" w:rsidP="007D402F">
      <w:pPr>
        <w:jc w:val="center"/>
        <w:rPr>
          <w:lang w:val="en-US"/>
        </w:rPr>
      </w:pPr>
      <w:r w:rsidRPr="0072795E">
        <w:rPr>
          <w:b/>
          <w:lang w:val="en-US"/>
        </w:rPr>
        <w:t xml:space="preserve">Fig. </w:t>
      </w:r>
      <w:r>
        <w:rPr>
          <w:b/>
          <w:lang w:val="en-US"/>
        </w:rPr>
        <w:t>7</w:t>
      </w:r>
      <w:r w:rsidRPr="0072795E">
        <w:rPr>
          <w:b/>
          <w:lang w:val="en-US"/>
        </w:rPr>
        <w:t>.</w:t>
      </w:r>
      <w:r w:rsidRPr="0072795E">
        <w:rPr>
          <w:lang w:val="en-US"/>
        </w:rPr>
        <w:t xml:space="preserve"> </w:t>
      </w:r>
      <w:r>
        <w:rPr>
          <w:lang w:val="en-US"/>
        </w:rPr>
        <w:t>N-neighbors</w:t>
      </w:r>
      <w:r w:rsidR="00071D82">
        <w:rPr>
          <w:lang w:val="en-US"/>
        </w:rPr>
        <w:t xml:space="preserve"> first segment</w:t>
      </w:r>
      <w:r>
        <w:rPr>
          <w:lang w:val="en-US"/>
        </w:rPr>
        <w:t xml:space="preserve"> vs. N-neighbors Performance</w:t>
      </w:r>
    </w:p>
    <w:p w14:paraId="27385AEF" w14:textId="2EC0C43F" w:rsidR="007D402F" w:rsidRDefault="007D402F" w:rsidP="007D402F">
      <w:pPr>
        <w:jc w:val="center"/>
        <w:rPr>
          <w:lang w:val="en-US"/>
        </w:rPr>
      </w:pPr>
    </w:p>
    <w:p w14:paraId="34357B5B" w14:textId="5BF8F061" w:rsidR="00D01382" w:rsidRPr="0072795E" w:rsidRDefault="00D01382" w:rsidP="007D402F">
      <w:pPr>
        <w:jc w:val="center"/>
        <w:rPr>
          <w:lang w:val="en-US"/>
        </w:rPr>
      </w:pPr>
      <w:r>
        <w:rPr>
          <w:noProof/>
          <w:lang w:val="en-US"/>
        </w:rPr>
        <w:drawing>
          <wp:inline distT="0" distB="0" distL="0" distR="0" wp14:anchorId="3FF7D5F3" wp14:editId="3961C729">
            <wp:extent cx="2171700" cy="155839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317" cy="1574626"/>
                    </a:xfrm>
                    <a:prstGeom prst="rect">
                      <a:avLst/>
                    </a:prstGeom>
                    <a:noFill/>
                    <a:ln>
                      <a:noFill/>
                    </a:ln>
                  </pic:spPr>
                </pic:pic>
              </a:graphicData>
            </a:graphic>
          </wp:inline>
        </w:drawing>
      </w:r>
    </w:p>
    <w:p w14:paraId="3FCC626C" w14:textId="6053B1B4" w:rsidR="007D402F" w:rsidRDefault="007D402F" w:rsidP="007D402F">
      <w:pPr>
        <w:jc w:val="center"/>
        <w:rPr>
          <w:lang w:val="en-US"/>
        </w:rPr>
      </w:pPr>
      <w:r w:rsidRPr="0072795E">
        <w:rPr>
          <w:b/>
          <w:lang w:val="en-US"/>
        </w:rPr>
        <w:t xml:space="preserve">Fig. </w:t>
      </w:r>
      <w:r>
        <w:rPr>
          <w:b/>
          <w:lang w:val="en-US"/>
        </w:rPr>
        <w:t>8</w:t>
      </w:r>
      <w:r w:rsidRPr="0072795E">
        <w:rPr>
          <w:b/>
          <w:lang w:val="en-US"/>
        </w:rPr>
        <w:t>.</w:t>
      </w:r>
      <w:r w:rsidRPr="0072795E">
        <w:rPr>
          <w:lang w:val="en-US"/>
        </w:rPr>
        <w:t xml:space="preserve"> </w:t>
      </w:r>
      <w:r>
        <w:rPr>
          <w:lang w:val="en-US"/>
        </w:rPr>
        <w:t>N-neighbors</w:t>
      </w:r>
      <w:r w:rsidR="00071D82">
        <w:rPr>
          <w:lang w:val="en-US"/>
        </w:rPr>
        <w:t xml:space="preserve"> first segment</w:t>
      </w:r>
      <w:r>
        <w:rPr>
          <w:lang w:val="en-US"/>
        </w:rPr>
        <w:t xml:space="preserve"> vs. N-neighbors Fitting </w:t>
      </w:r>
      <w:proofErr w:type="gramStart"/>
      <w:r>
        <w:rPr>
          <w:lang w:val="en-US"/>
        </w:rPr>
        <w:t>Time</w:t>
      </w:r>
      <w:proofErr w:type="gramEnd"/>
    </w:p>
    <w:p w14:paraId="64824B3B" w14:textId="77777777" w:rsidR="007D402F" w:rsidRDefault="007D402F" w:rsidP="00B059AC">
      <w:pPr>
        <w:rPr>
          <w:lang w:val="en-US"/>
        </w:rPr>
      </w:pPr>
    </w:p>
    <w:p w14:paraId="7919D461" w14:textId="24AF148B" w:rsidR="007D402F" w:rsidRDefault="00CD748E" w:rsidP="00B059AC">
      <w:pPr>
        <w:rPr>
          <w:lang w:val="en-US"/>
        </w:rPr>
      </w:pPr>
      <w:r>
        <w:rPr>
          <w:lang w:val="en-US"/>
        </w:rPr>
        <w:t xml:space="preserve">Figure 7 </w:t>
      </w:r>
      <w:r w:rsidR="00A17C9F">
        <w:rPr>
          <w:lang w:val="en-US"/>
        </w:rPr>
        <w:t xml:space="preserve">and 8 </w:t>
      </w:r>
      <w:r>
        <w:rPr>
          <w:lang w:val="en-US"/>
        </w:rPr>
        <w:t xml:space="preserve">shows that the best option for n-neighbors parameter is </w:t>
      </w:r>
      <w:r w:rsidRPr="00CD748E">
        <w:rPr>
          <w:lang w:val="en-US"/>
        </w:rPr>
        <w:t>69</w:t>
      </w:r>
      <w:r w:rsidR="00AB3531">
        <w:rPr>
          <w:lang w:val="en-US"/>
        </w:rPr>
        <w:t xml:space="preserve"> selected by getting the max performance from the array of performances and using its index to get the number stored in the same index in the array of number of neighbors.</w:t>
      </w:r>
      <w:r w:rsidR="00DF4E98">
        <w:rPr>
          <w:lang w:val="en-US"/>
        </w:rPr>
        <w:t xml:space="preserve"> So, the </w:t>
      </w:r>
      <w:r w:rsidR="00DF4E98" w:rsidRPr="00DF4E98">
        <w:rPr>
          <w:lang w:val="en-US"/>
        </w:rPr>
        <w:t>performance</w:t>
      </w:r>
      <w:r w:rsidR="00DF4E98">
        <w:rPr>
          <w:lang w:val="en-US"/>
        </w:rPr>
        <w:t xml:space="preserve"> </w:t>
      </w:r>
      <w:r w:rsidR="00D85637">
        <w:rPr>
          <w:lang w:val="en-US"/>
        </w:rPr>
        <w:t xml:space="preserve">for this </w:t>
      </w:r>
      <w:r w:rsidR="00D85637">
        <w:rPr>
          <w:lang w:val="en-US"/>
        </w:rPr>
        <w:t>b</w:t>
      </w:r>
      <w:r w:rsidR="00D85637" w:rsidRPr="00DF4E98">
        <w:rPr>
          <w:lang w:val="en-US"/>
        </w:rPr>
        <w:t>est K</w:t>
      </w:r>
      <w:r w:rsidR="00D85637">
        <w:rPr>
          <w:lang w:val="en-US"/>
        </w:rPr>
        <w:t xml:space="preserve"> was</w:t>
      </w:r>
      <w:r w:rsidR="00DF4E98" w:rsidRPr="00DF4E98">
        <w:rPr>
          <w:lang w:val="en-US"/>
        </w:rPr>
        <w:t xml:space="preserve"> 0.9275905750944343</w:t>
      </w:r>
      <w:r w:rsidR="00DF4E98">
        <w:rPr>
          <w:lang w:val="en-US"/>
        </w:rPr>
        <w:t xml:space="preserve"> and the</w:t>
      </w:r>
      <w:r w:rsidR="00DF4E98" w:rsidRPr="00DF4E98">
        <w:rPr>
          <w:lang w:val="en-US"/>
        </w:rPr>
        <w:t xml:space="preserve"> </w:t>
      </w:r>
      <w:r w:rsidR="00D85637" w:rsidRPr="00DF4E98">
        <w:rPr>
          <w:lang w:val="en-US"/>
        </w:rPr>
        <w:t>fitting time</w:t>
      </w:r>
      <w:r w:rsidR="00D85637">
        <w:rPr>
          <w:lang w:val="en-US"/>
        </w:rPr>
        <w:t xml:space="preserve"> for this </w:t>
      </w:r>
      <w:r w:rsidR="00DF4E98">
        <w:rPr>
          <w:lang w:val="en-US"/>
        </w:rPr>
        <w:t>b</w:t>
      </w:r>
      <w:r w:rsidR="00DF4E98" w:rsidRPr="00DF4E98">
        <w:rPr>
          <w:lang w:val="en-US"/>
        </w:rPr>
        <w:t xml:space="preserve">est K </w:t>
      </w:r>
      <w:r w:rsidR="00DF4E98">
        <w:rPr>
          <w:lang w:val="en-US"/>
        </w:rPr>
        <w:t>was</w:t>
      </w:r>
      <w:r w:rsidR="00DF4E98" w:rsidRPr="00DF4E98">
        <w:rPr>
          <w:lang w:val="en-US"/>
        </w:rPr>
        <w:t xml:space="preserve"> 0.23851430000000562</w:t>
      </w:r>
      <w:r w:rsidR="00A17C9F">
        <w:rPr>
          <w:lang w:val="en-US"/>
        </w:rPr>
        <w:t xml:space="preserve"> which is reasonable as the time is rising linearly as shown in figure 8.</w:t>
      </w:r>
      <w:r w:rsidR="002F1B9B">
        <w:rPr>
          <w:lang w:val="en-US"/>
        </w:rPr>
        <w:t xml:space="preserve"> In the following experiment, the K will be the best K = 69.</w:t>
      </w:r>
    </w:p>
    <w:p w14:paraId="343DC786" w14:textId="77777777" w:rsidR="00B059AC" w:rsidRDefault="00B059AC" w:rsidP="00B059AC">
      <w:pPr>
        <w:rPr>
          <w:lang w:val="en-US"/>
        </w:rPr>
      </w:pPr>
    </w:p>
    <w:p w14:paraId="411C249D" w14:textId="478C2C96" w:rsidR="00B059AC" w:rsidRDefault="00B059AC" w:rsidP="00B059AC">
      <w:pPr>
        <w:pStyle w:val="Heading2"/>
        <w:rPr>
          <w:szCs w:val="22"/>
          <w:lang w:val="en-US"/>
        </w:rPr>
      </w:pPr>
      <w:r>
        <w:rPr>
          <w:szCs w:val="22"/>
          <w:lang w:val="en-US"/>
        </w:rPr>
        <w:t>4</w:t>
      </w:r>
      <w:r w:rsidRPr="0072795E">
        <w:rPr>
          <w:szCs w:val="22"/>
          <w:lang w:val="en-US"/>
        </w:rPr>
        <w:t>.1</w:t>
      </w:r>
      <w:r>
        <w:rPr>
          <w:szCs w:val="22"/>
          <w:lang w:val="en-US"/>
        </w:rPr>
        <w:t>.</w:t>
      </w:r>
      <w:r w:rsidR="00617F8D">
        <w:rPr>
          <w:szCs w:val="22"/>
          <w:lang w:val="en-US"/>
        </w:rPr>
        <w:t>3</w:t>
      </w:r>
      <w:r w:rsidRPr="0072795E">
        <w:rPr>
          <w:szCs w:val="22"/>
          <w:lang w:val="en-US"/>
        </w:rPr>
        <w:t>.</w:t>
      </w:r>
      <w:r>
        <w:rPr>
          <w:szCs w:val="22"/>
          <w:lang w:val="en-US"/>
        </w:rPr>
        <w:t>2</w:t>
      </w:r>
      <w:r w:rsidRPr="0072795E">
        <w:rPr>
          <w:szCs w:val="22"/>
          <w:lang w:val="en-US"/>
        </w:rPr>
        <w:t xml:space="preserve"> </w:t>
      </w:r>
      <w:r w:rsidR="007C2687" w:rsidRPr="007C2687">
        <w:rPr>
          <w:szCs w:val="22"/>
          <w:lang w:val="en-US"/>
        </w:rPr>
        <w:t xml:space="preserve">weights </w:t>
      </w:r>
    </w:p>
    <w:p w14:paraId="67975F51" w14:textId="77777777" w:rsidR="007C2687" w:rsidRPr="007C2687" w:rsidRDefault="007C2687" w:rsidP="007C2687">
      <w:pPr>
        <w:rPr>
          <w:lang w:val="en-US"/>
        </w:rPr>
      </w:pPr>
    </w:p>
    <w:p w14:paraId="1FF27FCF" w14:textId="59697DE4" w:rsidR="00B059AC" w:rsidRPr="002811B5" w:rsidRDefault="00E75DA8" w:rsidP="00B63698">
      <w:pPr>
        <w:rPr>
          <w:lang w:val="en-US"/>
        </w:rPr>
      </w:pPr>
      <w:r>
        <w:rPr>
          <w:szCs w:val="22"/>
          <w:lang w:val="en-US"/>
        </w:rPr>
        <w:t xml:space="preserve">This parameter determines whether to give a </w:t>
      </w:r>
      <w:r w:rsidR="007C2687" w:rsidRPr="007C2687">
        <w:rPr>
          <w:szCs w:val="22"/>
          <w:lang w:val="en-US"/>
        </w:rPr>
        <w:t>weight</w:t>
      </w:r>
      <w:r>
        <w:rPr>
          <w:szCs w:val="22"/>
          <w:lang w:val="en-US"/>
        </w:rPr>
        <w:t xml:space="preserve"> for each neighbor</w:t>
      </w:r>
      <w:r w:rsidR="007C2687" w:rsidRPr="007C2687">
        <w:rPr>
          <w:szCs w:val="22"/>
          <w:lang w:val="en-US"/>
        </w:rPr>
        <w:t xml:space="preserve"> used in prediction</w:t>
      </w:r>
      <w:r>
        <w:rPr>
          <w:szCs w:val="22"/>
          <w:lang w:val="en-US"/>
        </w:rPr>
        <w:t xml:space="preserve"> or not based on the Euclidian distance.</w:t>
      </w:r>
      <w:r w:rsidR="0026130E">
        <w:rPr>
          <w:szCs w:val="22"/>
          <w:lang w:val="en-US"/>
        </w:rPr>
        <w:t xml:space="preserve"> The two options are uniform (no weights and all neighbors are equal in weights) and distance where each neighbor has a weight in the prediction process</w:t>
      </w:r>
      <w:r w:rsidR="00D06D1D" w:rsidRPr="00D06D1D">
        <w:rPr>
          <w:lang w:val="en-US"/>
        </w:rPr>
        <w:t xml:space="preserve"> </w:t>
      </w:r>
      <w:r w:rsidR="00D06D1D">
        <w:rPr>
          <w:lang w:val="en-US"/>
        </w:rPr>
        <w:t xml:space="preserve">so </w:t>
      </w:r>
      <w:r w:rsidR="00D06D1D">
        <w:rPr>
          <w:lang w:val="en-US"/>
        </w:rPr>
        <w:t xml:space="preserve">that </w:t>
      </w:r>
      <w:r w:rsidR="00D06D1D">
        <w:rPr>
          <w:lang w:val="en-US"/>
        </w:rPr>
        <w:t xml:space="preserve">the nearer points will have more effect on the </w:t>
      </w:r>
      <w:r w:rsidR="00D06D1D">
        <w:rPr>
          <w:lang w:val="en-US"/>
        </w:rPr>
        <w:t>predicted output</w:t>
      </w:r>
      <w:r w:rsidR="00D06D1D">
        <w:rPr>
          <w:lang w:val="en-US"/>
        </w:rPr>
        <w:t>.</w:t>
      </w:r>
      <w:r w:rsidR="002156ED">
        <w:rPr>
          <w:lang w:val="en-US"/>
        </w:rPr>
        <w:t xml:space="preserve"> Table 8 lists the comparison between the two options regarding the speed and the performance.</w:t>
      </w:r>
    </w:p>
    <w:p w14:paraId="351DDAC7" w14:textId="4F36BC0D" w:rsidR="00B059AC" w:rsidRPr="0072795E" w:rsidRDefault="00B059AC" w:rsidP="00B059AC">
      <w:pPr>
        <w:jc w:val="right"/>
        <w:rPr>
          <w:lang w:val="en-US"/>
        </w:rPr>
      </w:pPr>
      <w:r w:rsidRPr="0072795E">
        <w:rPr>
          <w:b/>
          <w:lang w:val="en-US"/>
        </w:rPr>
        <w:t xml:space="preserve">Table </w:t>
      </w:r>
      <w:r w:rsidR="00B63698">
        <w:rPr>
          <w:b/>
          <w:lang w:val="en-US"/>
        </w:rPr>
        <w:t>8</w:t>
      </w:r>
    </w:p>
    <w:p w14:paraId="555ECF12" w14:textId="56AF2CE9" w:rsidR="00B059AC" w:rsidRPr="009F00BA" w:rsidRDefault="00B63698" w:rsidP="00B059AC">
      <w:pPr>
        <w:jc w:val="center"/>
        <w:rPr>
          <w:lang w:val="en-US"/>
        </w:rPr>
      </w:pPr>
      <w:r>
        <w:rPr>
          <w:lang w:val="en-US"/>
        </w:rPr>
        <w:t>Weighting Criterion</w:t>
      </w:r>
      <w:r w:rsidR="00B059AC">
        <w:rPr>
          <w:lang w:val="en-US"/>
        </w:rPr>
        <w:t xml:space="preserve"> Results </w:t>
      </w:r>
    </w:p>
    <w:tbl>
      <w:tblPr>
        <w:tblW w:w="9445" w:type="dxa"/>
        <w:jc w:val="center"/>
        <w:tblLayout w:type="fixed"/>
        <w:tblLook w:val="0000" w:firstRow="0" w:lastRow="0" w:firstColumn="0" w:lastColumn="0" w:noHBand="0" w:noVBand="0"/>
      </w:tblPr>
      <w:tblGrid>
        <w:gridCol w:w="2410"/>
        <w:gridCol w:w="2355"/>
        <w:gridCol w:w="2340"/>
        <w:gridCol w:w="2340"/>
      </w:tblGrid>
      <w:tr w:rsidR="00B059AC" w:rsidRPr="0072795E" w14:paraId="56220A49" w14:textId="77777777" w:rsidTr="00FF287D">
        <w:trPr>
          <w:jc w:val="center"/>
        </w:trPr>
        <w:tc>
          <w:tcPr>
            <w:tcW w:w="2410" w:type="dxa"/>
            <w:tcBorders>
              <w:top w:val="single" w:sz="4" w:space="0" w:color="000000"/>
              <w:left w:val="single" w:sz="4" w:space="0" w:color="000000"/>
              <w:bottom w:val="single" w:sz="4" w:space="0" w:color="000000"/>
            </w:tcBorders>
            <w:shd w:val="clear" w:color="auto" w:fill="auto"/>
          </w:tcPr>
          <w:p w14:paraId="313ACA05" w14:textId="77777777" w:rsidR="00B059AC" w:rsidRPr="0072795E" w:rsidRDefault="00B059AC" w:rsidP="00FF287D">
            <w:pPr>
              <w:jc w:val="center"/>
              <w:rPr>
                <w:lang w:val="en-US"/>
              </w:rPr>
            </w:pPr>
            <w:r>
              <w:rPr>
                <w:b/>
                <w:szCs w:val="22"/>
                <w:lang w:val="en-US"/>
              </w:rPr>
              <w:t>Parameter</w:t>
            </w:r>
          </w:p>
        </w:tc>
        <w:tc>
          <w:tcPr>
            <w:tcW w:w="2355" w:type="dxa"/>
            <w:tcBorders>
              <w:top w:val="single" w:sz="4" w:space="0" w:color="000000"/>
              <w:left w:val="single" w:sz="4" w:space="0" w:color="000000"/>
              <w:bottom w:val="single" w:sz="4" w:space="0" w:color="000000"/>
            </w:tcBorders>
            <w:shd w:val="clear" w:color="auto" w:fill="auto"/>
          </w:tcPr>
          <w:p w14:paraId="3764EB8C" w14:textId="77777777" w:rsidR="00B059AC" w:rsidRPr="0072795E" w:rsidRDefault="00B059AC" w:rsidP="00FF287D">
            <w:pPr>
              <w:jc w:val="center"/>
              <w:rPr>
                <w:lang w:val="en-US"/>
              </w:rPr>
            </w:pPr>
            <w:r>
              <w:rPr>
                <w:b/>
                <w:szCs w:val="22"/>
                <w:lang w:val="en-US"/>
              </w:rPr>
              <w:t xml:space="preserve">Measured Parameter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5AD2982" w14:textId="58F9BE3B" w:rsidR="00B059AC" w:rsidRPr="0072795E" w:rsidRDefault="00C54418" w:rsidP="00FF287D">
            <w:pPr>
              <w:jc w:val="center"/>
              <w:rPr>
                <w:lang w:val="en-US"/>
              </w:rPr>
            </w:pPr>
            <w:r>
              <w:rPr>
                <w:b/>
                <w:szCs w:val="22"/>
                <w:lang w:val="en-US"/>
              </w:rPr>
              <w:t>“</w:t>
            </w:r>
            <w:r w:rsidR="00F933DD">
              <w:rPr>
                <w:b/>
                <w:szCs w:val="22"/>
                <w:lang w:val="en-US"/>
              </w:rPr>
              <w:t>Uniform</w:t>
            </w:r>
            <w:r>
              <w:rPr>
                <w:b/>
                <w:szCs w:val="22"/>
                <w:lang w:val="en-US"/>
              </w:rPr>
              <w:t>”</w:t>
            </w:r>
            <w:r w:rsidR="00B059AC">
              <w:rPr>
                <w:b/>
                <w:szCs w:val="22"/>
                <w:lang w:val="en-US"/>
              </w:rPr>
              <w:t xml:space="preserve"> Result</w:t>
            </w:r>
          </w:p>
        </w:tc>
        <w:tc>
          <w:tcPr>
            <w:tcW w:w="2340" w:type="dxa"/>
            <w:tcBorders>
              <w:top w:val="single" w:sz="4" w:space="0" w:color="000000"/>
              <w:left w:val="single" w:sz="4" w:space="0" w:color="000000"/>
              <w:bottom w:val="single" w:sz="4" w:space="0" w:color="000000"/>
              <w:right w:val="single" w:sz="4" w:space="0" w:color="000000"/>
            </w:tcBorders>
          </w:tcPr>
          <w:p w14:paraId="4F1E3D49" w14:textId="53269F96" w:rsidR="00B059AC" w:rsidRDefault="00C54418" w:rsidP="00FF287D">
            <w:pPr>
              <w:jc w:val="center"/>
              <w:rPr>
                <w:b/>
                <w:szCs w:val="22"/>
                <w:lang w:val="en-US"/>
              </w:rPr>
            </w:pPr>
            <w:r>
              <w:rPr>
                <w:b/>
                <w:szCs w:val="22"/>
                <w:lang w:val="en-US"/>
              </w:rPr>
              <w:t>“D</w:t>
            </w:r>
            <w:r w:rsidR="00F933DD">
              <w:rPr>
                <w:b/>
                <w:szCs w:val="22"/>
                <w:lang w:val="en-US"/>
              </w:rPr>
              <w:t>ista</w:t>
            </w:r>
            <w:r>
              <w:rPr>
                <w:b/>
                <w:szCs w:val="22"/>
                <w:lang w:val="en-US"/>
              </w:rPr>
              <w:t>nce”</w:t>
            </w:r>
            <w:r w:rsidR="00B059AC">
              <w:rPr>
                <w:b/>
                <w:szCs w:val="22"/>
                <w:lang w:val="en-US"/>
              </w:rPr>
              <w:t xml:space="preserve"> Result</w:t>
            </w:r>
          </w:p>
        </w:tc>
      </w:tr>
      <w:tr w:rsidR="00B059AC" w:rsidRPr="0072795E" w14:paraId="468C3470" w14:textId="77777777" w:rsidTr="00FF287D">
        <w:trPr>
          <w:jc w:val="center"/>
        </w:trPr>
        <w:tc>
          <w:tcPr>
            <w:tcW w:w="2410" w:type="dxa"/>
            <w:tcBorders>
              <w:top w:val="single" w:sz="4" w:space="0" w:color="000000"/>
              <w:left w:val="single" w:sz="4" w:space="0" w:color="000000"/>
            </w:tcBorders>
            <w:shd w:val="clear" w:color="auto" w:fill="auto"/>
          </w:tcPr>
          <w:p w14:paraId="72F17A84" w14:textId="77777777" w:rsidR="00B059AC" w:rsidRPr="0072795E" w:rsidRDefault="00B059AC" w:rsidP="00FF287D">
            <w:pPr>
              <w:rPr>
                <w:lang w:val="en-US"/>
              </w:rPr>
            </w:pPr>
            <w:r>
              <w:rPr>
                <w:lang w:val="en-US"/>
              </w:rPr>
              <w:t>E</w:t>
            </w:r>
            <w:r w:rsidRPr="00E96856">
              <w:rPr>
                <w:lang w:val="en-US"/>
              </w:rPr>
              <w:t>fficiency (</w:t>
            </w:r>
            <w:r>
              <w:rPr>
                <w:lang w:val="en-US"/>
              </w:rPr>
              <w:t>S</w:t>
            </w:r>
            <w:r w:rsidRPr="00E96856">
              <w:rPr>
                <w:lang w:val="en-US"/>
              </w:rPr>
              <w:t>peed)</w:t>
            </w:r>
          </w:p>
        </w:tc>
        <w:tc>
          <w:tcPr>
            <w:tcW w:w="2355" w:type="dxa"/>
            <w:tcBorders>
              <w:top w:val="single" w:sz="4" w:space="0" w:color="000000"/>
              <w:left w:val="single" w:sz="4" w:space="0" w:color="000000"/>
              <w:bottom w:val="single" w:sz="4" w:space="0" w:color="000000"/>
            </w:tcBorders>
            <w:shd w:val="clear" w:color="auto" w:fill="auto"/>
          </w:tcPr>
          <w:p w14:paraId="34F61EA7" w14:textId="77777777" w:rsidR="00B059AC" w:rsidRPr="0072795E" w:rsidRDefault="00B059AC" w:rsidP="00FF287D">
            <w:pPr>
              <w:rPr>
                <w:lang w:val="en-US"/>
              </w:rPr>
            </w:pPr>
            <w:r w:rsidRPr="00E17539">
              <w:rPr>
                <w:lang w:val="en-US"/>
              </w:rPr>
              <w:t>Fitting Time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102BA84" w14:textId="614189D7" w:rsidR="00B059AC" w:rsidRPr="0072795E" w:rsidRDefault="002D0973" w:rsidP="00FF287D">
            <w:pPr>
              <w:rPr>
                <w:lang w:val="en-US"/>
              </w:rPr>
            </w:pPr>
            <w:r w:rsidRPr="002D0973">
              <w:rPr>
                <w:lang w:val="en-US"/>
              </w:rPr>
              <w:t>0.24329290000000015</w:t>
            </w:r>
          </w:p>
        </w:tc>
        <w:tc>
          <w:tcPr>
            <w:tcW w:w="2340" w:type="dxa"/>
            <w:tcBorders>
              <w:top w:val="single" w:sz="4" w:space="0" w:color="000000"/>
              <w:left w:val="single" w:sz="4" w:space="0" w:color="000000"/>
              <w:bottom w:val="single" w:sz="4" w:space="0" w:color="000000"/>
              <w:right w:val="single" w:sz="4" w:space="0" w:color="000000"/>
            </w:tcBorders>
          </w:tcPr>
          <w:p w14:paraId="40BA4F97" w14:textId="12DB4701" w:rsidR="00B059AC" w:rsidRPr="009A6EFC" w:rsidRDefault="002D0973" w:rsidP="00FF287D">
            <w:pPr>
              <w:rPr>
                <w:lang w:val="en-US"/>
              </w:rPr>
            </w:pPr>
            <w:r>
              <w:rPr>
                <w:lang w:val="en-US"/>
              </w:rPr>
              <w:t>0.</w:t>
            </w:r>
            <w:r w:rsidRPr="002D0973">
              <w:rPr>
                <w:lang w:val="en-US"/>
              </w:rPr>
              <w:t>24806139999999743</w:t>
            </w:r>
          </w:p>
        </w:tc>
      </w:tr>
      <w:tr w:rsidR="00B059AC" w:rsidRPr="0072795E" w14:paraId="53A0805F" w14:textId="77777777" w:rsidTr="00FF287D">
        <w:trPr>
          <w:jc w:val="center"/>
        </w:trPr>
        <w:tc>
          <w:tcPr>
            <w:tcW w:w="2410" w:type="dxa"/>
            <w:tcBorders>
              <w:top w:val="single" w:sz="4" w:space="0" w:color="000000"/>
              <w:left w:val="single" w:sz="4" w:space="0" w:color="000000"/>
              <w:bottom w:val="single" w:sz="4" w:space="0" w:color="000000"/>
            </w:tcBorders>
            <w:shd w:val="clear" w:color="auto" w:fill="auto"/>
          </w:tcPr>
          <w:p w14:paraId="0BC48BB3" w14:textId="77777777" w:rsidR="00B059AC" w:rsidRPr="0072795E" w:rsidRDefault="00B059AC" w:rsidP="00FF287D">
            <w:pPr>
              <w:rPr>
                <w:lang w:val="en-US"/>
              </w:rPr>
            </w:pPr>
            <w:r>
              <w:rPr>
                <w:lang w:val="en-US"/>
              </w:rPr>
              <w:t>E</w:t>
            </w:r>
            <w:r w:rsidRPr="00E96856">
              <w:rPr>
                <w:lang w:val="en-US"/>
              </w:rPr>
              <w:t>ffectiveness (</w:t>
            </w:r>
            <w:r>
              <w:rPr>
                <w:lang w:val="en-US"/>
              </w:rPr>
              <w:t>P</w:t>
            </w:r>
            <w:r w:rsidRPr="00E96856">
              <w:rPr>
                <w:lang w:val="en-US"/>
              </w:rPr>
              <w:t>redictive performance)</w:t>
            </w:r>
          </w:p>
        </w:tc>
        <w:tc>
          <w:tcPr>
            <w:tcW w:w="2355" w:type="dxa"/>
            <w:tcBorders>
              <w:top w:val="single" w:sz="4" w:space="0" w:color="000000"/>
              <w:left w:val="single" w:sz="4" w:space="0" w:color="000000"/>
              <w:bottom w:val="single" w:sz="4" w:space="0" w:color="000000"/>
            </w:tcBorders>
            <w:shd w:val="clear" w:color="auto" w:fill="auto"/>
          </w:tcPr>
          <w:p w14:paraId="0E3011CB" w14:textId="77777777" w:rsidR="00B059AC" w:rsidRPr="0072795E" w:rsidRDefault="00B059AC" w:rsidP="00FF287D">
            <w:pPr>
              <w:rPr>
                <w:lang w:val="en-US"/>
              </w:rPr>
            </w:pPr>
            <w:r>
              <w:rPr>
                <w:lang w:val="en-US"/>
              </w:rPr>
              <w:t>Performance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5276253" w14:textId="4389A80E" w:rsidR="00B059AC" w:rsidRPr="0072795E" w:rsidRDefault="002D0973" w:rsidP="00FF287D">
            <w:pPr>
              <w:rPr>
                <w:lang w:val="en-US"/>
              </w:rPr>
            </w:pPr>
            <w:r w:rsidRPr="002D0973">
              <w:rPr>
                <w:lang w:val="en-US"/>
              </w:rPr>
              <w:t>0.9275905750944343</w:t>
            </w:r>
          </w:p>
        </w:tc>
        <w:tc>
          <w:tcPr>
            <w:tcW w:w="2340" w:type="dxa"/>
            <w:tcBorders>
              <w:top w:val="single" w:sz="4" w:space="0" w:color="000000"/>
              <w:left w:val="single" w:sz="4" w:space="0" w:color="000000"/>
              <w:bottom w:val="single" w:sz="4" w:space="0" w:color="000000"/>
              <w:right w:val="single" w:sz="4" w:space="0" w:color="000000"/>
            </w:tcBorders>
          </w:tcPr>
          <w:p w14:paraId="32F3F23B" w14:textId="7CDD0B13" w:rsidR="00B059AC" w:rsidRPr="009A6EFC" w:rsidRDefault="002D0973" w:rsidP="00FF287D">
            <w:pPr>
              <w:rPr>
                <w:lang w:val="en-US"/>
              </w:rPr>
            </w:pPr>
            <w:r w:rsidRPr="002D0973">
              <w:rPr>
                <w:lang w:val="en-US"/>
              </w:rPr>
              <w:t>0.9359595190357208</w:t>
            </w:r>
          </w:p>
        </w:tc>
      </w:tr>
    </w:tbl>
    <w:p w14:paraId="4F69AC87" w14:textId="77777777" w:rsidR="00B059AC" w:rsidRDefault="00B059AC" w:rsidP="00B059AC">
      <w:pPr>
        <w:jc w:val="center"/>
        <w:rPr>
          <w:lang w:val="en-US"/>
        </w:rPr>
      </w:pPr>
    </w:p>
    <w:p w14:paraId="240CA617" w14:textId="527A59B3" w:rsidR="00B059AC" w:rsidRDefault="00B059AC" w:rsidP="00B059AC">
      <w:pPr>
        <w:rPr>
          <w:lang w:val="en-US"/>
        </w:rPr>
      </w:pPr>
      <w:r>
        <w:rPr>
          <w:lang w:val="en-US"/>
        </w:rPr>
        <w:t>The obtained results clarifies that this parameter has</w:t>
      </w:r>
      <w:r w:rsidR="00030B93">
        <w:rPr>
          <w:lang w:val="en-US"/>
        </w:rPr>
        <w:t xml:space="preserve"> small effect on the speed, but a considerable effect on the performance</w:t>
      </w:r>
      <w:r w:rsidR="00CB1E95">
        <w:rPr>
          <w:lang w:val="en-US"/>
        </w:rPr>
        <w:t xml:space="preserve">. As noticed from the table, choosing weighting criterion as distance is the best option. </w:t>
      </w:r>
    </w:p>
    <w:p w14:paraId="3ACFF966" w14:textId="77777777" w:rsidR="007F6517" w:rsidRDefault="007F6517" w:rsidP="00B059AC">
      <w:pPr>
        <w:rPr>
          <w:lang w:val="en-US"/>
        </w:rPr>
      </w:pPr>
    </w:p>
    <w:p w14:paraId="78F3451E" w14:textId="27AF77E7" w:rsidR="00101970" w:rsidRDefault="00101970" w:rsidP="00B059AC">
      <w:pPr>
        <w:rPr>
          <w:lang w:val="en-US"/>
        </w:rPr>
      </w:pPr>
    </w:p>
    <w:p w14:paraId="267B28CA" w14:textId="62A7163E" w:rsidR="007F6517" w:rsidRDefault="007F6517" w:rsidP="007F6517">
      <w:pPr>
        <w:pStyle w:val="Heading2"/>
        <w:rPr>
          <w:szCs w:val="22"/>
          <w:lang w:val="en-US"/>
        </w:rPr>
      </w:pPr>
      <w:r>
        <w:rPr>
          <w:szCs w:val="22"/>
          <w:lang w:val="en-US"/>
        </w:rPr>
        <w:lastRenderedPageBreak/>
        <w:t>4</w:t>
      </w:r>
      <w:r w:rsidRPr="0072795E">
        <w:rPr>
          <w:szCs w:val="22"/>
          <w:lang w:val="en-US"/>
        </w:rPr>
        <w:t>.1</w:t>
      </w:r>
      <w:r>
        <w:rPr>
          <w:szCs w:val="22"/>
          <w:lang w:val="en-US"/>
        </w:rPr>
        <w:t>.</w:t>
      </w:r>
      <w:r>
        <w:rPr>
          <w:szCs w:val="22"/>
          <w:lang w:val="en-US"/>
        </w:rPr>
        <w:t>3</w:t>
      </w:r>
      <w:r w:rsidRPr="0072795E">
        <w:rPr>
          <w:szCs w:val="22"/>
          <w:lang w:val="en-US"/>
        </w:rPr>
        <w:t>.</w:t>
      </w:r>
      <w:r>
        <w:rPr>
          <w:szCs w:val="22"/>
          <w:lang w:val="en-US"/>
        </w:rPr>
        <w:t>3</w:t>
      </w:r>
      <w:r w:rsidRPr="0072795E">
        <w:rPr>
          <w:szCs w:val="22"/>
          <w:lang w:val="en-US"/>
        </w:rPr>
        <w:t xml:space="preserve"> </w:t>
      </w:r>
      <w:r>
        <w:rPr>
          <w:szCs w:val="22"/>
          <w:lang w:val="en-US"/>
        </w:rPr>
        <w:t>Final Model Results</w:t>
      </w:r>
      <w:r w:rsidRPr="002811B5">
        <w:rPr>
          <w:szCs w:val="22"/>
          <w:lang w:val="en-US"/>
        </w:rPr>
        <w:t xml:space="preserve"> </w:t>
      </w:r>
      <w:r>
        <w:rPr>
          <w:szCs w:val="22"/>
          <w:lang w:val="en-US"/>
        </w:rPr>
        <w:t>and Analysis</w:t>
      </w:r>
    </w:p>
    <w:p w14:paraId="5DD88700" w14:textId="77777777" w:rsidR="007F6517" w:rsidRDefault="007F6517" w:rsidP="007F6517">
      <w:pPr>
        <w:rPr>
          <w:lang w:val="en-US"/>
        </w:rPr>
      </w:pPr>
    </w:p>
    <w:p w14:paraId="22F30291" w14:textId="23B4AA03" w:rsidR="007F6517" w:rsidRDefault="007F6517" w:rsidP="00353A33">
      <w:pPr>
        <w:rPr>
          <w:lang w:val="en-US"/>
        </w:rPr>
      </w:pPr>
      <w:r>
        <w:rPr>
          <w:lang w:val="en-US"/>
        </w:rPr>
        <w:t xml:space="preserve">After selecting the above-mentioned parameters best options: </w:t>
      </w:r>
      <w:r>
        <w:rPr>
          <w:szCs w:val="22"/>
          <w:lang w:val="en-US"/>
        </w:rPr>
        <w:t>N</w:t>
      </w:r>
      <w:r w:rsidRPr="009F00BA">
        <w:rPr>
          <w:szCs w:val="22"/>
          <w:lang w:val="en-US"/>
        </w:rPr>
        <w:t>-</w:t>
      </w:r>
      <w:r w:rsidR="00353A33">
        <w:rPr>
          <w:szCs w:val="22"/>
          <w:lang w:val="en-US"/>
        </w:rPr>
        <w:t>neighbor</w:t>
      </w:r>
      <w:r w:rsidRPr="009F00BA">
        <w:rPr>
          <w:szCs w:val="22"/>
          <w:lang w:val="en-US"/>
        </w:rPr>
        <w:t>s</w:t>
      </w:r>
      <w:r>
        <w:rPr>
          <w:szCs w:val="22"/>
          <w:lang w:val="en-US"/>
        </w:rPr>
        <w:t xml:space="preserve"> = </w:t>
      </w:r>
      <w:r w:rsidR="00353A33">
        <w:rPr>
          <w:szCs w:val="22"/>
          <w:lang w:val="en-US"/>
        </w:rPr>
        <w:t>69 and weighting</w:t>
      </w:r>
      <w:r>
        <w:rPr>
          <w:szCs w:val="22"/>
          <w:lang w:val="en-US"/>
        </w:rPr>
        <w:t xml:space="preserve"> </w:t>
      </w:r>
      <w:r w:rsidR="00353A33">
        <w:rPr>
          <w:szCs w:val="22"/>
          <w:lang w:val="en-US"/>
        </w:rPr>
        <w:t>c</w:t>
      </w:r>
      <w:r>
        <w:rPr>
          <w:szCs w:val="22"/>
          <w:lang w:val="en-US"/>
        </w:rPr>
        <w:t>riterion =</w:t>
      </w:r>
      <w:r w:rsidR="00353A33">
        <w:rPr>
          <w:szCs w:val="22"/>
          <w:lang w:val="en-US"/>
        </w:rPr>
        <w:t xml:space="preserve"> distance</w:t>
      </w:r>
      <w:r>
        <w:rPr>
          <w:szCs w:val="22"/>
          <w:lang w:val="en-US"/>
        </w:rPr>
        <w:t xml:space="preserve">, the </w:t>
      </w:r>
      <w:r w:rsidR="00DD2ED0" w:rsidRPr="00AF63E6">
        <w:rPr>
          <w:szCs w:val="22"/>
          <w:lang w:val="en-US"/>
        </w:rPr>
        <w:t>K-Nearest Neighbors Regression</w:t>
      </w:r>
      <w:r>
        <w:rPr>
          <w:szCs w:val="22"/>
          <w:lang w:val="en-US"/>
        </w:rPr>
        <w:t xml:space="preserve"> algorithm had the results listed in Table </w:t>
      </w:r>
      <w:r w:rsidR="00353A33">
        <w:rPr>
          <w:szCs w:val="22"/>
          <w:lang w:val="en-US"/>
        </w:rPr>
        <w:t>9</w:t>
      </w:r>
      <w:r>
        <w:rPr>
          <w:szCs w:val="22"/>
          <w:lang w:val="en-US"/>
        </w:rPr>
        <w:t>.</w:t>
      </w:r>
      <w:r>
        <w:rPr>
          <w:lang w:val="en-US"/>
        </w:rPr>
        <w:t xml:space="preserve"> </w:t>
      </w:r>
    </w:p>
    <w:p w14:paraId="5FB63F01" w14:textId="77777777" w:rsidR="007F6517" w:rsidRDefault="007F6517" w:rsidP="007F6517">
      <w:pPr>
        <w:rPr>
          <w:lang w:val="en-US"/>
        </w:rPr>
      </w:pPr>
    </w:p>
    <w:p w14:paraId="6D9BEA65" w14:textId="447C7355" w:rsidR="007F6517" w:rsidRPr="0072795E" w:rsidRDefault="007F6517" w:rsidP="007F6517">
      <w:pPr>
        <w:jc w:val="right"/>
        <w:rPr>
          <w:lang w:val="en-US"/>
        </w:rPr>
      </w:pPr>
      <w:r w:rsidRPr="0072795E">
        <w:rPr>
          <w:b/>
          <w:lang w:val="en-US"/>
        </w:rPr>
        <w:t xml:space="preserve">Table </w:t>
      </w:r>
      <w:r w:rsidR="00353A33">
        <w:rPr>
          <w:b/>
          <w:lang w:val="en-US"/>
        </w:rPr>
        <w:t>9</w:t>
      </w:r>
    </w:p>
    <w:p w14:paraId="117C0726" w14:textId="2444A4B4" w:rsidR="007F6517" w:rsidRPr="0072795E" w:rsidRDefault="00DD2ED0" w:rsidP="007F6517">
      <w:pPr>
        <w:jc w:val="center"/>
        <w:rPr>
          <w:b/>
          <w:szCs w:val="22"/>
          <w:lang w:val="en-US"/>
        </w:rPr>
      </w:pPr>
      <w:r w:rsidRPr="00AF63E6">
        <w:rPr>
          <w:szCs w:val="22"/>
          <w:lang w:val="en-US"/>
        </w:rPr>
        <w:t>K-Nearest Neighbors Regression</w:t>
      </w:r>
      <w:r w:rsidR="007F6517">
        <w:rPr>
          <w:szCs w:val="22"/>
          <w:lang w:val="en-US"/>
        </w:rPr>
        <w:t xml:space="preserve"> </w:t>
      </w:r>
      <w:r w:rsidR="007F6517">
        <w:rPr>
          <w:lang w:val="en-US"/>
        </w:rPr>
        <w:t>first dataset final model results</w:t>
      </w:r>
    </w:p>
    <w:tbl>
      <w:tblPr>
        <w:tblW w:w="7105" w:type="dxa"/>
        <w:jc w:val="center"/>
        <w:tblLayout w:type="fixed"/>
        <w:tblLook w:val="0000" w:firstRow="0" w:lastRow="0" w:firstColumn="0" w:lastColumn="0" w:noHBand="0" w:noVBand="0"/>
      </w:tblPr>
      <w:tblGrid>
        <w:gridCol w:w="2410"/>
        <w:gridCol w:w="2355"/>
        <w:gridCol w:w="2340"/>
      </w:tblGrid>
      <w:tr w:rsidR="007F6517" w:rsidRPr="0072795E" w14:paraId="1FD13392" w14:textId="77777777" w:rsidTr="00FF287D">
        <w:trPr>
          <w:jc w:val="center"/>
        </w:trPr>
        <w:tc>
          <w:tcPr>
            <w:tcW w:w="2410" w:type="dxa"/>
            <w:tcBorders>
              <w:top w:val="single" w:sz="4" w:space="0" w:color="000000"/>
              <w:left w:val="single" w:sz="4" w:space="0" w:color="000000"/>
              <w:bottom w:val="single" w:sz="4" w:space="0" w:color="000000"/>
            </w:tcBorders>
            <w:shd w:val="clear" w:color="auto" w:fill="auto"/>
          </w:tcPr>
          <w:p w14:paraId="5E2B0A5B" w14:textId="77777777" w:rsidR="007F6517" w:rsidRPr="0072795E" w:rsidRDefault="007F6517" w:rsidP="00FF287D">
            <w:pPr>
              <w:jc w:val="center"/>
              <w:rPr>
                <w:lang w:val="en-US"/>
              </w:rPr>
            </w:pPr>
            <w:r>
              <w:rPr>
                <w:b/>
                <w:szCs w:val="22"/>
                <w:lang w:val="en-US"/>
              </w:rPr>
              <w:t>Parameter</w:t>
            </w:r>
          </w:p>
        </w:tc>
        <w:tc>
          <w:tcPr>
            <w:tcW w:w="2355" w:type="dxa"/>
            <w:tcBorders>
              <w:top w:val="single" w:sz="4" w:space="0" w:color="000000"/>
              <w:left w:val="single" w:sz="4" w:space="0" w:color="000000"/>
              <w:bottom w:val="single" w:sz="4" w:space="0" w:color="000000"/>
            </w:tcBorders>
            <w:shd w:val="clear" w:color="auto" w:fill="auto"/>
          </w:tcPr>
          <w:p w14:paraId="34391ED3" w14:textId="77777777" w:rsidR="007F6517" w:rsidRPr="0072795E" w:rsidRDefault="007F6517" w:rsidP="00FF287D">
            <w:pPr>
              <w:jc w:val="center"/>
              <w:rPr>
                <w:lang w:val="en-US"/>
              </w:rPr>
            </w:pPr>
            <w:r>
              <w:rPr>
                <w:b/>
                <w:szCs w:val="22"/>
                <w:lang w:val="en-US"/>
              </w:rPr>
              <w:t xml:space="preserve">Measured Parameter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E604F5C" w14:textId="77777777" w:rsidR="007F6517" w:rsidRPr="0072795E" w:rsidRDefault="007F6517" w:rsidP="00FF287D">
            <w:pPr>
              <w:jc w:val="center"/>
              <w:rPr>
                <w:lang w:val="en-US"/>
              </w:rPr>
            </w:pPr>
            <w:r>
              <w:rPr>
                <w:b/>
                <w:szCs w:val="22"/>
                <w:lang w:val="en-US"/>
              </w:rPr>
              <w:t>Result</w:t>
            </w:r>
          </w:p>
        </w:tc>
      </w:tr>
      <w:tr w:rsidR="007F6517" w:rsidRPr="0072795E" w14:paraId="08EB2C8E" w14:textId="77777777" w:rsidTr="00FF287D">
        <w:trPr>
          <w:jc w:val="center"/>
        </w:trPr>
        <w:tc>
          <w:tcPr>
            <w:tcW w:w="2410" w:type="dxa"/>
            <w:vMerge w:val="restart"/>
            <w:tcBorders>
              <w:top w:val="single" w:sz="4" w:space="0" w:color="000000"/>
              <w:left w:val="single" w:sz="4" w:space="0" w:color="000000"/>
            </w:tcBorders>
            <w:shd w:val="clear" w:color="auto" w:fill="auto"/>
          </w:tcPr>
          <w:p w14:paraId="37B435E4" w14:textId="77777777" w:rsidR="007F6517" w:rsidRPr="0072795E" w:rsidRDefault="007F6517" w:rsidP="00FF287D">
            <w:pPr>
              <w:rPr>
                <w:lang w:val="en-US"/>
              </w:rPr>
            </w:pPr>
            <w:r>
              <w:rPr>
                <w:lang w:val="en-US"/>
              </w:rPr>
              <w:t>E</w:t>
            </w:r>
            <w:r w:rsidRPr="00E96856">
              <w:rPr>
                <w:lang w:val="en-US"/>
              </w:rPr>
              <w:t>fficiency (</w:t>
            </w:r>
            <w:r>
              <w:rPr>
                <w:lang w:val="en-US"/>
              </w:rPr>
              <w:t>S</w:t>
            </w:r>
            <w:r w:rsidRPr="00E96856">
              <w:rPr>
                <w:lang w:val="en-US"/>
              </w:rPr>
              <w:t>peed)</w:t>
            </w:r>
          </w:p>
        </w:tc>
        <w:tc>
          <w:tcPr>
            <w:tcW w:w="2355" w:type="dxa"/>
            <w:tcBorders>
              <w:top w:val="single" w:sz="4" w:space="0" w:color="000000"/>
              <w:left w:val="single" w:sz="4" w:space="0" w:color="000000"/>
              <w:bottom w:val="single" w:sz="4" w:space="0" w:color="000000"/>
            </w:tcBorders>
            <w:shd w:val="clear" w:color="auto" w:fill="auto"/>
          </w:tcPr>
          <w:p w14:paraId="17843B1B" w14:textId="77777777" w:rsidR="007F6517" w:rsidRPr="0072795E" w:rsidRDefault="007F6517" w:rsidP="00FF287D">
            <w:pPr>
              <w:rPr>
                <w:lang w:val="en-US"/>
              </w:rPr>
            </w:pPr>
            <w:r w:rsidRPr="00E17539">
              <w:rPr>
                <w:lang w:val="en-US"/>
              </w:rPr>
              <w:t>Implementation Time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6DC3507" w14:textId="5E2CE3E8" w:rsidR="007F6517" w:rsidRPr="0072795E" w:rsidRDefault="00546985" w:rsidP="00FF287D">
            <w:pPr>
              <w:rPr>
                <w:lang w:val="en-US"/>
              </w:rPr>
            </w:pPr>
            <w:r w:rsidRPr="00546985">
              <w:rPr>
                <w:lang w:val="en-US"/>
              </w:rPr>
              <w:t>43.810478200000006</w:t>
            </w:r>
          </w:p>
        </w:tc>
      </w:tr>
      <w:tr w:rsidR="007F6517" w:rsidRPr="0072795E" w14:paraId="1BC1F03E" w14:textId="77777777" w:rsidTr="00FF287D">
        <w:trPr>
          <w:jc w:val="center"/>
        </w:trPr>
        <w:tc>
          <w:tcPr>
            <w:tcW w:w="2410" w:type="dxa"/>
            <w:vMerge/>
            <w:tcBorders>
              <w:left w:val="single" w:sz="4" w:space="0" w:color="000000"/>
              <w:bottom w:val="single" w:sz="4" w:space="0" w:color="000000"/>
            </w:tcBorders>
            <w:shd w:val="clear" w:color="auto" w:fill="auto"/>
          </w:tcPr>
          <w:p w14:paraId="4119035A" w14:textId="77777777" w:rsidR="007F6517" w:rsidRDefault="007F6517" w:rsidP="00FF287D">
            <w:pPr>
              <w:rPr>
                <w:szCs w:val="22"/>
                <w:lang w:val="en-US"/>
              </w:rPr>
            </w:pPr>
          </w:p>
        </w:tc>
        <w:tc>
          <w:tcPr>
            <w:tcW w:w="2355" w:type="dxa"/>
            <w:tcBorders>
              <w:top w:val="single" w:sz="4" w:space="0" w:color="000000"/>
              <w:left w:val="single" w:sz="4" w:space="0" w:color="000000"/>
              <w:bottom w:val="single" w:sz="4" w:space="0" w:color="000000"/>
            </w:tcBorders>
            <w:shd w:val="clear" w:color="auto" w:fill="auto"/>
          </w:tcPr>
          <w:p w14:paraId="77A25D46" w14:textId="77777777" w:rsidR="007F6517" w:rsidRPr="00C42F43" w:rsidRDefault="007F6517" w:rsidP="00FF287D">
            <w:pPr>
              <w:rPr>
                <w:szCs w:val="22"/>
                <w:lang w:val="en-US"/>
              </w:rPr>
            </w:pPr>
            <w:r w:rsidRPr="00E17539">
              <w:rPr>
                <w:lang w:val="en-US"/>
              </w:rPr>
              <w:t>Fitting Time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AE12E82" w14:textId="173B8312" w:rsidR="007F6517" w:rsidRPr="00C42F43" w:rsidRDefault="00546985" w:rsidP="00FF287D">
            <w:pPr>
              <w:rPr>
                <w:szCs w:val="22"/>
                <w:lang w:val="en-US"/>
              </w:rPr>
            </w:pPr>
            <w:r w:rsidRPr="00546985">
              <w:rPr>
                <w:szCs w:val="22"/>
                <w:lang w:val="en-US"/>
              </w:rPr>
              <w:t>0.24882030000000555</w:t>
            </w:r>
          </w:p>
        </w:tc>
      </w:tr>
      <w:tr w:rsidR="007F6517" w:rsidRPr="0072795E" w14:paraId="19E8E059" w14:textId="77777777" w:rsidTr="00FF287D">
        <w:trPr>
          <w:jc w:val="center"/>
        </w:trPr>
        <w:tc>
          <w:tcPr>
            <w:tcW w:w="2410" w:type="dxa"/>
            <w:tcBorders>
              <w:top w:val="single" w:sz="4" w:space="0" w:color="000000"/>
              <w:left w:val="single" w:sz="4" w:space="0" w:color="000000"/>
              <w:bottom w:val="single" w:sz="4" w:space="0" w:color="000000"/>
            </w:tcBorders>
            <w:shd w:val="clear" w:color="auto" w:fill="auto"/>
          </w:tcPr>
          <w:p w14:paraId="7A2A4B25" w14:textId="77777777" w:rsidR="007F6517" w:rsidRPr="0072795E" w:rsidRDefault="007F6517" w:rsidP="00FF287D">
            <w:pPr>
              <w:rPr>
                <w:lang w:val="en-US"/>
              </w:rPr>
            </w:pPr>
            <w:r>
              <w:rPr>
                <w:lang w:val="en-US"/>
              </w:rPr>
              <w:t>E</w:t>
            </w:r>
            <w:r w:rsidRPr="00E96856">
              <w:rPr>
                <w:lang w:val="en-US"/>
              </w:rPr>
              <w:t>ffectiveness (</w:t>
            </w:r>
            <w:r>
              <w:rPr>
                <w:lang w:val="en-US"/>
              </w:rPr>
              <w:t>P</w:t>
            </w:r>
            <w:r w:rsidRPr="00E96856">
              <w:rPr>
                <w:lang w:val="en-US"/>
              </w:rPr>
              <w:t>redictive performance)</w:t>
            </w:r>
          </w:p>
        </w:tc>
        <w:tc>
          <w:tcPr>
            <w:tcW w:w="2355" w:type="dxa"/>
            <w:tcBorders>
              <w:top w:val="single" w:sz="4" w:space="0" w:color="000000"/>
              <w:left w:val="single" w:sz="4" w:space="0" w:color="000000"/>
              <w:bottom w:val="single" w:sz="4" w:space="0" w:color="000000"/>
            </w:tcBorders>
            <w:shd w:val="clear" w:color="auto" w:fill="auto"/>
          </w:tcPr>
          <w:p w14:paraId="4391B55D" w14:textId="77777777" w:rsidR="007F6517" w:rsidRPr="0072795E" w:rsidRDefault="007F6517" w:rsidP="00FF287D">
            <w:pPr>
              <w:rPr>
                <w:lang w:val="en-US"/>
              </w:rPr>
            </w:pPr>
            <w:r>
              <w:rPr>
                <w:lang w:val="en-US"/>
              </w:rPr>
              <w:t>Performance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7E7926B" w14:textId="7AD1EC53" w:rsidR="007F6517" w:rsidRPr="0072795E" w:rsidRDefault="00546985" w:rsidP="00FF287D">
            <w:pPr>
              <w:rPr>
                <w:lang w:val="en-US"/>
              </w:rPr>
            </w:pPr>
            <w:r w:rsidRPr="00546985">
              <w:rPr>
                <w:lang w:val="en-US"/>
              </w:rPr>
              <w:t>0.9359595190357208</w:t>
            </w:r>
          </w:p>
        </w:tc>
      </w:tr>
    </w:tbl>
    <w:p w14:paraId="15F38921" w14:textId="77777777" w:rsidR="007F6517" w:rsidRDefault="007F6517" w:rsidP="007F6517">
      <w:pPr>
        <w:rPr>
          <w:lang w:val="en-US"/>
        </w:rPr>
      </w:pPr>
    </w:p>
    <w:p w14:paraId="3AE085D0" w14:textId="37EDBECF" w:rsidR="007F6517" w:rsidRDefault="007F6517" w:rsidP="007F6517">
      <w:pPr>
        <w:rPr>
          <w:lang w:val="en-US"/>
        </w:rPr>
      </w:pPr>
      <w:r>
        <w:rPr>
          <w:lang w:val="en-US"/>
        </w:rPr>
        <w:t xml:space="preserve">From the final model results, it can be noticed that the performance of </w:t>
      </w:r>
      <w:r w:rsidR="00FB6C71" w:rsidRPr="00AF63E6">
        <w:rPr>
          <w:szCs w:val="22"/>
          <w:lang w:val="en-US"/>
        </w:rPr>
        <w:t>K-Nearest Neighbors</w:t>
      </w:r>
      <w:r w:rsidR="00B35303">
        <w:rPr>
          <w:szCs w:val="22"/>
          <w:lang w:val="en-US"/>
        </w:rPr>
        <w:t xml:space="preserve"> </w:t>
      </w:r>
      <w:r>
        <w:rPr>
          <w:lang w:val="en-US"/>
        </w:rPr>
        <w:t xml:space="preserve">is reasonable, and the implementation time, taken to decide on the best parameters’ options and evaluating each model using the 10-fold Cross-Validation, is a bit </w:t>
      </w:r>
      <w:r w:rsidR="00CA4FEC">
        <w:rPr>
          <w:lang w:val="en-US"/>
        </w:rPr>
        <w:t>long</w:t>
      </w:r>
      <w:r>
        <w:rPr>
          <w:lang w:val="en-US"/>
        </w:rPr>
        <w:t xml:space="preserve"> because of the many parameters and options.</w:t>
      </w:r>
    </w:p>
    <w:p w14:paraId="119790E4" w14:textId="15DA826C" w:rsidR="00101970" w:rsidRDefault="00101970" w:rsidP="00B059AC">
      <w:pPr>
        <w:rPr>
          <w:lang w:val="en-US"/>
        </w:rPr>
      </w:pPr>
    </w:p>
    <w:p w14:paraId="3AC443BB" w14:textId="63D09AB2" w:rsidR="0090536A" w:rsidRDefault="0090536A" w:rsidP="0090536A">
      <w:pPr>
        <w:pStyle w:val="Heading2"/>
        <w:rPr>
          <w:szCs w:val="22"/>
          <w:lang w:val="en-US"/>
        </w:rPr>
      </w:pPr>
      <w:r>
        <w:rPr>
          <w:szCs w:val="22"/>
          <w:lang w:val="en-US"/>
        </w:rPr>
        <w:t>4</w:t>
      </w:r>
      <w:r w:rsidRPr="0072795E">
        <w:rPr>
          <w:szCs w:val="22"/>
          <w:lang w:val="en-US"/>
        </w:rPr>
        <w:t>.1</w:t>
      </w:r>
      <w:r>
        <w:rPr>
          <w:szCs w:val="22"/>
          <w:lang w:val="en-US"/>
        </w:rPr>
        <w:t>.</w:t>
      </w:r>
      <w:r>
        <w:rPr>
          <w:szCs w:val="22"/>
          <w:lang w:val="en-US"/>
        </w:rPr>
        <w:t>4</w:t>
      </w:r>
      <w:r w:rsidRPr="0072795E">
        <w:rPr>
          <w:szCs w:val="22"/>
          <w:lang w:val="en-US"/>
        </w:rPr>
        <w:t xml:space="preserve"> </w:t>
      </w:r>
      <w:r w:rsidR="00C226BD">
        <w:rPr>
          <w:szCs w:val="22"/>
          <w:lang w:val="en-US"/>
        </w:rPr>
        <w:t xml:space="preserve">Selecting Best </w:t>
      </w:r>
      <w:r>
        <w:rPr>
          <w:szCs w:val="22"/>
          <w:lang w:val="en-US"/>
        </w:rPr>
        <w:t>Model</w:t>
      </w:r>
      <w:r w:rsidR="00C226BD">
        <w:rPr>
          <w:szCs w:val="22"/>
          <w:lang w:val="en-US"/>
        </w:rPr>
        <w:t xml:space="preserve"> </w:t>
      </w:r>
      <w:r w:rsidR="00322668">
        <w:rPr>
          <w:szCs w:val="22"/>
          <w:lang w:val="en-US"/>
        </w:rPr>
        <w:t>A</w:t>
      </w:r>
      <w:r w:rsidR="00C226BD">
        <w:rPr>
          <w:szCs w:val="22"/>
          <w:lang w:val="en-US"/>
        </w:rPr>
        <w:t xml:space="preserve">mong </w:t>
      </w:r>
      <w:r w:rsidR="00322668">
        <w:rPr>
          <w:szCs w:val="22"/>
          <w:lang w:val="en-US"/>
        </w:rPr>
        <w:t>A</w:t>
      </w:r>
      <w:r w:rsidR="00C226BD">
        <w:rPr>
          <w:szCs w:val="22"/>
          <w:lang w:val="en-US"/>
        </w:rPr>
        <w:t xml:space="preserve">ll </w:t>
      </w:r>
      <w:r w:rsidR="00322668">
        <w:rPr>
          <w:szCs w:val="22"/>
          <w:lang w:val="en-US"/>
        </w:rPr>
        <w:t>A</w:t>
      </w:r>
      <w:r w:rsidR="00C226BD">
        <w:rPr>
          <w:szCs w:val="22"/>
          <w:lang w:val="en-US"/>
        </w:rPr>
        <w:t>lgorithms</w:t>
      </w:r>
    </w:p>
    <w:p w14:paraId="54CB78A7" w14:textId="1CE07E47" w:rsidR="0041617E" w:rsidRDefault="0041617E" w:rsidP="0041617E">
      <w:pPr>
        <w:rPr>
          <w:lang w:val="en-US"/>
        </w:rPr>
      </w:pPr>
    </w:p>
    <w:p w14:paraId="6B593AF0" w14:textId="46A239B9" w:rsidR="0041617E" w:rsidRDefault="0041617E" w:rsidP="0041617E">
      <w:pPr>
        <w:rPr>
          <w:lang w:val="en-US"/>
        </w:rPr>
      </w:pPr>
      <w:r>
        <w:rPr>
          <w:lang w:val="en-US"/>
        </w:rPr>
        <w:t>In this subsection, the final three models generated from applying the three different algorithms are compared according to their speed and performance. Table 10 shows the comparison between the final models.</w:t>
      </w:r>
    </w:p>
    <w:p w14:paraId="588D4340" w14:textId="3E59CE4F" w:rsidR="0041617E" w:rsidRDefault="0041617E" w:rsidP="0041617E">
      <w:pPr>
        <w:rPr>
          <w:lang w:val="en-US"/>
        </w:rPr>
      </w:pPr>
    </w:p>
    <w:p w14:paraId="56BBC4B3" w14:textId="038BFAC3" w:rsidR="0041617E" w:rsidRPr="0072795E" w:rsidRDefault="0041617E" w:rsidP="0041617E">
      <w:pPr>
        <w:jc w:val="right"/>
        <w:rPr>
          <w:lang w:val="en-US"/>
        </w:rPr>
      </w:pPr>
      <w:r>
        <w:rPr>
          <w:b/>
          <w:lang w:val="en-US"/>
        </w:rPr>
        <w:t>T</w:t>
      </w:r>
      <w:r w:rsidRPr="0072795E">
        <w:rPr>
          <w:b/>
          <w:lang w:val="en-US"/>
        </w:rPr>
        <w:t xml:space="preserve">able </w:t>
      </w:r>
      <w:r>
        <w:rPr>
          <w:b/>
          <w:lang w:val="en-US"/>
        </w:rPr>
        <w:t>10</w:t>
      </w:r>
    </w:p>
    <w:p w14:paraId="7C75F432" w14:textId="3A5F4A4B" w:rsidR="0041617E" w:rsidRPr="0072795E" w:rsidRDefault="0041617E" w:rsidP="0041617E">
      <w:pPr>
        <w:jc w:val="center"/>
        <w:rPr>
          <w:b/>
          <w:szCs w:val="22"/>
          <w:lang w:val="en-US"/>
        </w:rPr>
      </w:pPr>
      <w:r>
        <w:rPr>
          <w:szCs w:val="22"/>
          <w:lang w:val="en-US"/>
        </w:rPr>
        <w:t>F</w:t>
      </w:r>
      <w:r>
        <w:rPr>
          <w:lang w:val="en-US"/>
        </w:rPr>
        <w:t xml:space="preserve">inal </w:t>
      </w:r>
      <w:r>
        <w:rPr>
          <w:lang w:val="en-US"/>
        </w:rPr>
        <w:t>M</w:t>
      </w:r>
      <w:r>
        <w:rPr>
          <w:lang w:val="en-US"/>
        </w:rPr>
        <w:t>odel</w:t>
      </w:r>
      <w:r>
        <w:rPr>
          <w:lang w:val="en-US"/>
        </w:rPr>
        <w:t>s</w:t>
      </w:r>
      <w:r>
        <w:rPr>
          <w:lang w:val="en-US"/>
        </w:rPr>
        <w:t xml:space="preserve"> </w:t>
      </w:r>
      <w:r w:rsidR="00A70F39">
        <w:rPr>
          <w:lang w:val="en-US"/>
        </w:rPr>
        <w:t>C</w:t>
      </w:r>
      <w:r>
        <w:rPr>
          <w:lang w:val="en-US"/>
        </w:rPr>
        <w:t>omparison</w:t>
      </w:r>
    </w:p>
    <w:tbl>
      <w:tblPr>
        <w:tblW w:w="7555" w:type="dxa"/>
        <w:jc w:val="center"/>
        <w:tblLayout w:type="fixed"/>
        <w:tblLook w:val="0000" w:firstRow="0" w:lastRow="0" w:firstColumn="0" w:lastColumn="0" w:noHBand="0" w:noVBand="0"/>
      </w:tblPr>
      <w:tblGrid>
        <w:gridCol w:w="1425"/>
        <w:gridCol w:w="1635"/>
        <w:gridCol w:w="1345"/>
        <w:gridCol w:w="1710"/>
        <w:gridCol w:w="1440"/>
      </w:tblGrid>
      <w:tr w:rsidR="00483DF2" w:rsidRPr="0072795E" w14:paraId="32E34324" w14:textId="472230A7" w:rsidTr="003542AE">
        <w:trPr>
          <w:jc w:val="center"/>
        </w:trPr>
        <w:tc>
          <w:tcPr>
            <w:tcW w:w="1425" w:type="dxa"/>
            <w:tcBorders>
              <w:top w:val="single" w:sz="4" w:space="0" w:color="000000"/>
              <w:left w:val="single" w:sz="4" w:space="0" w:color="000000"/>
              <w:bottom w:val="single" w:sz="4" w:space="0" w:color="000000"/>
            </w:tcBorders>
            <w:shd w:val="clear" w:color="auto" w:fill="auto"/>
          </w:tcPr>
          <w:p w14:paraId="542614F4" w14:textId="77777777" w:rsidR="00483DF2" w:rsidRPr="0072795E" w:rsidRDefault="00483DF2" w:rsidP="00FF287D">
            <w:pPr>
              <w:jc w:val="center"/>
              <w:rPr>
                <w:lang w:val="en-US"/>
              </w:rPr>
            </w:pPr>
            <w:r>
              <w:rPr>
                <w:b/>
                <w:szCs w:val="22"/>
                <w:lang w:val="en-US"/>
              </w:rPr>
              <w:t>Parameter</w:t>
            </w:r>
          </w:p>
        </w:tc>
        <w:tc>
          <w:tcPr>
            <w:tcW w:w="1635" w:type="dxa"/>
            <w:tcBorders>
              <w:top w:val="single" w:sz="4" w:space="0" w:color="000000"/>
              <w:left w:val="single" w:sz="4" w:space="0" w:color="000000"/>
              <w:bottom w:val="single" w:sz="4" w:space="0" w:color="000000"/>
            </w:tcBorders>
            <w:shd w:val="clear" w:color="auto" w:fill="auto"/>
          </w:tcPr>
          <w:p w14:paraId="53FEB8F8" w14:textId="77777777" w:rsidR="00483DF2" w:rsidRPr="0072795E" w:rsidRDefault="00483DF2" w:rsidP="00FF287D">
            <w:pPr>
              <w:jc w:val="center"/>
              <w:rPr>
                <w:lang w:val="en-US"/>
              </w:rPr>
            </w:pPr>
            <w:r>
              <w:rPr>
                <w:b/>
                <w:szCs w:val="22"/>
                <w:lang w:val="en-US"/>
              </w:rPr>
              <w:t xml:space="preserve">Measured Parameter </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14:paraId="6E0AE43F" w14:textId="0F984F58" w:rsidR="00483DF2" w:rsidRPr="0072795E" w:rsidRDefault="00483DF2" w:rsidP="00FF287D">
            <w:pPr>
              <w:jc w:val="center"/>
              <w:rPr>
                <w:lang w:val="en-US"/>
              </w:rPr>
            </w:pPr>
            <w:r w:rsidRPr="00483DF2">
              <w:rPr>
                <w:b/>
                <w:szCs w:val="22"/>
                <w:lang w:val="en-US"/>
              </w:rPr>
              <w:t>Linear Regression</w:t>
            </w:r>
          </w:p>
        </w:tc>
        <w:tc>
          <w:tcPr>
            <w:tcW w:w="1710" w:type="dxa"/>
            <w:tcBorders>
              <w:top w:val="single" w:sz="4" w:space="0" w:color="000000"/>
              <w:left w:val="single" w:sz="4" w:space="0" w:color="000000"/>
              <w:bottom w:val="single" w:sz="4" w:space="0" w:color="000000"/>
              <w:right w:val="single" w:sz="4" w:space="0" w:color="000000"/>
            </w:tcBorders>
          </w:tcPr>
          <w:p w14:paraId="5819F556" w14:textId="2D887152" w:rsidR="00483DF2" w:rsidRPr="00483DF2" w:rsidRDefault="003542AE" w:rsidP="00FF287D">
            <w:pPr>
              <w:jc w:val="center"/>
              <w:rPr>
                <w:b/>
                <w:szCs w:val="22"/>
                <w:lang w:val="en-US"/>
              </w:rPr>
            </w:pPr>
            <w:r w:rsidRPr="003542AE">
              <w:rPr>
                <w:b/>
                <w:szCs w:val="22"/>
                <w:lang w:val="en-US"/>
              </w:rPr>
              <w:t>Random Forest Regression</w:t>
            </w:r>
            <w:r w:rsidRPr="003542AE">
              <w:rPr>
                <w:b/>
                <w:szCs w:val="22"/>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5B14A84" w14:textId="66701846" w:rsidR="00483DF2" w:rsidRPr="00483DF2" w:rsidRDefault="003542AE" w:rsidP="00FF287D">
            <w:pPr>
              <w:jc w:val="center"/>
              <w:rPr>
                <w:b/>
                <w:szCs w:val="22"/>
                <w:lang w:val="en-US"/>
              </w:rPr>
            </w:pPr>
            <w:r w:rsidRPr="003542AE">
              <w:rPr>
                <w:b/>
                <w:szCs w:val="22"/>
                <w:lang w:val="en-US"/>
              </w:rPr>
              <w:t>K-NN Regression</w:t>
            </w:r>
          </w:p>
        </w:tc>
      </w:tr>
      <w:tr w:rsidR="00483DF2" w:rsidRPr="0072795E" w14:paraId="4A026815" w14:textId="7D84673E" w:rsidTr="003542AE">
        <w:trPr>
          <w:jc w:val="center"/>
        </w:trPr>
        <w:tc>
          <w:tcPr>
            <w:tcW w:w="1425" w:type="dxa"/>
            <w:vMerge w:val="restart"/>
            <w:tcBorders>
              <w:top w:val="single" w:sz="4" w:space="0" w:color="000000"/>
              <w:left w:val="single" w:sz="4" w:space="0" w:color="000000"/>
            </w:tcBorders>
            <w:shd w:val="clear" w:color="auto" w:fill="auto"/>
          </w:tcPr>
          <w:p w14:paraId="53939877" w14:textId="77777777" w:rsidR="00483DF2" w:rsidRPr="0072795E" w:rsidRDefault="00483DF2" w:rsidP="00FF287D">
            <w:pPr>
              <w:rPr>
                <w:lang w:val="en-US"/>
              </w:rPr>
            </w:pPr>
            <w:r>
              <w:rPr>
                <w:lang w:val="en-US"/>
              </w:rPr>
              <w:t>E</w:t>
            </w:r>
            <w:r w:rsidRPr="00E96856">
              <w:rPr>
                <w:lang w:val="en-US"/>
              </w:rPr>
              <w:t>fficiency (</w:t>
            </w:r>
            <w:r>
              <w:rPr>
                <w:lang w:val="en-US"/>
              </w:rPr>
              <w:t>S</w:t>
            </w:r>
            <w:r w:rsidRPr="00E96856">
              <w:rPr>
                <w:lang w:val="en-US"/>
              </w:rPr>
              <w:t>peed)</w:t>
            </w:r>
          </w:p>
        </w:tc>
        <w:tc>
          <w:tcPr>
            <w:tcW w:w="1635" w:type="dxa"/>
            <w:tcBorders>
              <w:top w:val="single" w:sz="4" w:space="0" w:color="000000"/>
              <w:left w:val="single" w:sz="4" w:space="0" w:color="000000"/>
              <w:bottom w:val="single" w:sz="4" w:space="0" w:color="000000"/>
            </w:tcBorders>
            <w:shd w:val="clear" w:color="auto" w:fill="auto"/>
          </w:tcPr>
          <w:p w14:paraId="604CE5A5" w14:textId="77777777" w:rsidR="00483DF2" w:rsidRPr="0072795E" w:rsidRDefault="00483DF2" w:rsidP="00FF287D">
            <w:pPr>
              <w:rPr>
                <w:lang w:val="en-US"/>
              </w:rPr>
            </w:pPr>
            <w:r w:rsidRPr="00E17539">
              <w:rPr>
                <w:lang w:val="en-US"/>
              </w:rPr>
              <w:t>Implementation Time</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14:paraId="0112D1AC" w14:textId="6364F7CA" w:rsidR="00483DF2" w:rsidRPr="0072795E" w:rsidRDefault="003542AE" w:rsidP="00FF287D">
            <w:pPr>
              <w:rPr>
                <w:lang w:val="en-US"/>
              </w:rPr>
            </w:pPr>
            <w:r w:rsidRPr="003542AE">
              <w:rPr>
                <w:lang w:val="en-US"/>
              </w:rPr>
              <w:t>0.0647015</w:t>
            </w:r>
          </w:p>
        </w:tc>
        <w:tc>
          <w:tcPr>
            <w:tcW w:w="1710" w:type="dxa"/>
            <w:tcBorders>
              <w:top w:val="single" w:sz="4" w:space="0" w:color="000000"/>
              <w:left w:val="single" w:sz="4" w:space="0" w:color="000000"/>
              <w:bottom w:val="single" w:sz="4" w:space="0" w:color="000000"/>
              <w:right w:val="single" w:sz="4" w:space="0" w:color="000000"/>
            </w:tcBorders>
          </w:tcPr>
          <w:p w14:paraId="66E51B5C" w14:textId="6D2D24D8" w:rsidR="00483DF2" w:rsidRPr="00546985" w:rsidRDefault="003542AE" w:rsidP="00FF287D">
            <w:pPr>
              <w:rPr>
                <w:lang w:val="en-US"/>
              </w:rPr>
            </w:pPr>
            <w:r w:rsidRPr="003542AE">
              <w:rPr>
                <w:lang w:val="en-US"/>
              </w:rPr>
              <w:t>67.4677</w:t>
            </w:r>
          </w:p>
        </w:tc>
        <w:tc>
          <w:tcPr>
            <w:tcW w:w="1440" w:type="dxa"/>
            <w:tcBorders>
              <w:top w:val="single" w:sz="4" w:space="0" w:color="000000"/>
              <w:left w:val="single" w:sz="4" w:space="0" w:color="000000"/>
              <w:bottom w:val="single" w:sz="4" w:space="0" w:color="000000"/>
              <w:right w:val="single" w:sz="4" w:space="0" w:color="000000"/>
            </w:tcBorders>
          </w:tcPr>
          <w:p w14:paraId="5B79A5B1" w14:textId="229D6597" w:rsidR="00483DF2" w:rsidRPr="00546985" w:rsidRDefault="003542AE" w:rsidP="00FF287D">
            <w:pPr>
              <w:rPr>
                <w:lang w:val="en-US"/>
              </w:rPr>
            </w:pPr>
            <w:r w:rsidRPr="003542AE">
              <w:rPr>
                <w:lang w:val="en-US"/>
              </w:rPr>
              <w:t>43.8105</w:t>
            </w:r>
          </w:p>
        </w:tc>
      </w:tr>
      <w:tr w:rsidR="00483DF2" w:rsidRPr="0072795E" w14:paraId="38F93F57" w14:textId="64D64DFE" w:rsidTr="003542AE">
        <w:trPr>
          <w:jc w:val="center"/>
        </w:trPr>
        <w:tc>
          <w:tcPr>
            <w:tcW w:w="1425" w:type="dxa"/>
            <w:vMerge/>
            <w:tcBorders>
              <w:left w:val="single" w:sz="4" w:space="0" w:color="000000"/>
              <w:bottom w:val="single" w:sz="4" w:space="0" w:color="000000"/>
            </w:tcBorders>
            <w:shd w:val="clear" w:color="auto" w:fill="auto"/>
          </w:tcPr>
          <w:p w14:paraId="595FDB19" w14:textId="77777777" w:rsidR="00483DF2" w:rsidRDefault="00483DF2" w:rsidP="00FF287D">
            <w:pPr>
              <w:rPr>
                <w:szCs w:val="22"/>
                <w:lang w:val="en-US"/>
              </w:rPr>
            </w:pPr>
          </w:p>
        </w:tc>
        <w:tc>
          <w:tcPr>
            <w:tcW w:w="1635" w:type="dxa"/>
            <w:tcBorders>
              <w:top w:val="single" w:sz="4" w:space="0" w:color="000000"/>
              <w:left w:val="single" w:sz="4" w:space="0" w:color="000000"/>
              <w:bottom w:val="single" w:sz="4" w:space="0" w:color="000000"/>
            </w:tcBorders>
            <w:shd w:val="clear" w:color="auto" w:fill="auto"/>
          </w:tcPr>
          <w:p w14:paraId="4D6541D9" w14:textId="77777777" w:rsidR="00483DF2" w:rsidRPr="00C42F43" w:rsidRDefault="00483DF2" w:rsidP="00FF287D">
            <w:pPr>
              <w:rPr>
                <w:szCs w:val="22"/>
                <w:lang w:val="en-US"/>
              </w:rPr>
            </w:pPr>
            <w:r w:rsidRPr="00E17539">
              <w:rPr>
                <w:lang w:val="en-US"/>
              </w:rPr>
              <w:t>Fitting Time</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14:paraId="409BEDA9" w14:textId="07B7ECFF" w:rsidR="00483DF2" w:rsidRPr="00C42F43" w:rsidRDefault="003542AE" w:rsidP="00FF287D">
            <w:pPr>
              <w:rPr>
                <w:szCs w:val="22"/>
                <w:lang w:val="en-US"/>
              </w:rPr>
            </w:pPr>
            <w:r w:rsidRPr="003542AE">
              <w:rPr>
                <w:szCs w:val="22"/>
                <w:lang w:val="en-US"/>
              </w:rPr>
              <w:t>0.0646071</w:t>
            </w:r>
          </w:p>
        </w:tc>
        <w:tc>
          <w:tcPr>
            <w:tcW w:w="1710" w:type="dxa"/>
            <w:tcBorders>
              <w:top w:val="single" w:sz="4" w:space="0" w:color="000000"/>
              <w:left w:val="single" w:sz="4" w:space="0" w:color="000000"/>
              <w:bottom w:val="single" w:sz="4" w:space="0" w:color="000000"/>
              <w:right w:val="single" w:sz="4" w:space="0" w:color="000000"/>
            </w:tcBorders>
          </w:tcPr>
          <w:p w14:paraId="7DF4ECEB" w14:textId="324AC21B" w:rsidR="00483DF2" w:rsidRPr="00546985" w:rsidRDefault="003542AE" w:rsidP="00FF287D">
            <w:pPr>
              <w:rPr>
                <w:szCs w:val="22"/>
                <w:lang w:val="en-US"/>
              </w:rPr>
            </w:pPr>
            <w:r w:rsidRPr="003542AE">
              <w:rPr>
                <w:szCs w:val="22"/>
                <w:lang w:val="en-US"/>
              </w:rPr>
              <w:t>0.840842</w:t>
            </w:r>
          </w:p>
        </w:tc>
        <w:tc>
          <w:tcPr>
            <w:tcW w:w="1440" w:type="dxa"/>
            <w:tcBorders>
              <w:top w:val="single" w:sz="4" w:space="0" w:color="000000"/>
              <w:left w:val="single" w:sz="4" w:space="0" w:color="000000"/>
              <w:bottom w:val="single" w:sz="4" w:space="0" w:color="000000"/>
              <w:right w:val="single" w:sz="4" w:space="0" w:color="000000"/>
            </w:tcBorders>
          </w:tcPr>
          <w:p w14:paraId="0C7AE92F" w14:textId="5003EE8C" w:rsidR="00483DF2" w:rsidRPr="00546985" w:rsidRDefault="003542AE" w:rsidP="00FF287D">
            <w:pPr>
              <w:rPr>
                <w:szCs w:val="22"/>
                <w:lang w:val="en-US"/>
              </w:rPr>
            </w:pPr>
            <w:r w:rsidRPr="003542AE">
              <w:rPr>
                <w:szCs w:val="22"/>
                <w:lang w:val="en-US"/>
              </w:rPr>
              <w:t>0.24882</w:t>
            </w:r>
          </w:p>
        </w:tc>
      </w:tr>
      <w:tr w:rsidR="00483DF2" w:rsidRPr="0072795E" w14:paraId="12CB63BD" w14:textId="625076BB" w:rsidTr="003542AE">
        <w:trPr>
          <w:jc w:val="center"/>
        </w:trPr>
        <w:tc>
          <w:tcPr>
            <w:tcW w:w="1425" w:type="dxa"/>
            <w:tcBorders>
              <w:top w:val="single" w:sz="4" w:space="0" w:color="000000"/>
              <w:left w:val="single" w:sz="4" w:space="0" w:color="000000"/>
              <w:bottom w:val="single" w:sz="4" w:space="0" w:color="000000"/>
            </w:tcBorders>
            <w:shd w:val="clear" w:color="auto" w:fill="auto"/>
          </w:tcPr>
          <w:p w14:paraId="4CFFC95E" w14:textId="77777777" w:rsidR="00483DF2" w:rsidRPr="0072795E" w:rsidRDefault="00483DF2" w:rsidP="00FF287D">
            <w:pPr>
              <w:rPr>
                <w:lang w:val="en-US"/>
              </w:rPr>
            </w:pPr>
            <w:r>
              <w:rPr>
                <w:lang w:val="en-US"/>
              </w:rPr>
              <w:t>E</w:t>
            </w:r>
            <w:r w:rsidRPr="00E96856">
              <w:rPr>
                <w:lang w:val="en-US"/>
              </w:rPr>
              <w:t>ffectiveness (</w:t>
            </w:r>
            <w:r>
              <w:rPr>
                <w:lang w:val="en-US"/>
              </w:rPr>
              <w:t>P</w:t>
            </w:r>
            <w:r w:rsidRPr="00E96856">
              <w:rPr>
                <w:lang w:val="en-US"/>
              </w:rPr>
              <w:t>redictive performance)</w:t>
            </w:r>
          </w:p>
        </w:tc>
        <w:tc>
          <w:tcPr>
            <w:tcW w:w="1635" w:type="dxa"/>
            <w:tcBorders>
              <w:top w:val="single" w:sz="4" w:space="0" w:color="000000"/>
              <w:left w:val="single" w:sz="4" w:space="0" w:color="000000"/>
              <w:bottom w:val="single" w:sz="4" w:space="0" w:color="000000"/>
            </w:tcBorders>
            <w:shd w:val="clear" w:color="auto" w:fill="auto"/>
          </w:tcPr>
          <w:p w14:paraId="0BDCF00C" w14:textId="77777777" w:rsidR="00483DF2" w:rsidRPr="0072795E" w:rsidRDefault="00483DF2" w:rsidP="00FF287D">
            <w:pPr>
              <w:rPr>
                <w:lang w:val="en-US"/>
              </w:rPr>
            </w:pPr>
            <w:r>
              <w:rPr>
                <w:lang w:val="en-US"/>
              </w:rPr>
              <w:t>Performance</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14:paraId="35F1A81E" w14:textId="43F0EB1B" w:rsidR="00483DF2" w:rsidRPr="0072795E" w:rsidRDefault="003542AE" w:rsidP="00FF287D">
            <w:pPr>
              <w:rPr>
                <w:lang w:val="en-US"/>
              </w:rPr>
            </w:pPr>
            <w:r w:rsidRPr="003542AE">
              <w:rPr>
                <w:lang w:val="en-US"/>
              </w:rPr>
              <w:t>0.928135</w:t>
            </w:r>
          </w:p>
        </w:tc>
        <w:tc>
          <w:tcPr>
            <w:tcW w:w="1710" w:type="dxa"/>
            <w:tcBorders>
              <w:top w:val="single" w:sz="4" w:space="0" w:color="000000"/>
              <w:left w:val="single" w:sz="4" w:space="0" w:color="000000"/>
              <w:bottom w:val="single" w:sz="4" w:space="0" w:color="000000"/>
              <w:right w:val="single" w:sz="4" w:space="0" w:color="000000"/>
            </w:tcBorders>
          </w:tcPr>
          <w:p w14:paraId="70349651" w14:textId="4EA07637" w:rsidR="00483DF2" w:rsidRPr="00546985" w:rsidRDefault="00EE35A9" w:rsidP="00FF287D">
            <w:pPr>
              <w:rPr>
                <w:lang w:val="en-US"/>
              </w:rPr>
            </w:pPr>
            <w:r w:rsidRPr="00EE35A9">
              <w:rPr>
                <w:lang w:val="en-US"/>
              </w:rPr>
              <w:t>0.956127</w:t>
            </w:r>
          </w:p>
        </w:tc>
        <w:tc>
          <w:tcPr>
            <w:tcW w:w="1440" w:type="dxa"/>
            <w:tcBorders>
              <w:top w:val="single" w:sz="4" w:space="0" w:color="000000"/>
              <w:left w:val="single" w:sz="4" w:space="0" w:color="000000"/>
              <w:bottom w:val="single" w:sz="4" w:space="0" w:color="000000"/>
              <w:right w:val="single" w:sz="4" w:space="0" w:color="000000"/>
            </w:tcBorders>
          </w:tcPr>
          <w:p w14:paraId="43E7C8CA" w14:textId="57D8349C" w:rsidR="00483DF2" w:rsidRPr="00546985" w:rsidRDefault="00EE35A9" w:rsidP="00FF287D">
            <w:pPr>
              <w:rPr>
                <w:lang w:val="en-US"/>
              </w:rPr>
            </w:pPr>
            <w:r w:rsidRPr="00EE35A9">
              <w:rPr>
                <w:lang w:val="en-US"/>
              </w:rPr>
              <w:t>0.93596</w:t>
            </w:r>
          </w:p>
        </w:tc>
      </w:tr>
    </w:tbl>
    <w:p w14:paraId="164C814C" w14:textId="307FBD1A" w:rsidR="0041617E" w:rsidRDefault="0041617E" w:rsidP="0041617E">
      <w:pPr>
        <w:rPr>
          <w:lang w:val="en-US"/>
        </w:rPr>
      </w:pPr>
    </w:p>
    <w:p w14:paraId="01CAABFA" w14:textId="69552756" w:rsidR="009D2DA3" w:rsidRPr="0041617E" w:rsidRDefault="00187DBE" w:rsidP="009D2DA3">
      <w:pPr>
        <w:rPr>
          <w:lang w:val="en-US"/>
        </w:rPr>
      </w:pPr>
      <w:r>
        <w:rPr>
          <w:lang w:val="en-US"/>
        </w:rPr>
        <w:t>By observing the comparison in table 10,</w:t>
      </w:r>
      <w:r w:rsidR="009D2DA3">
        <w:rPr>
          <w:lang w:val="en-US"/>
        </w:rPr>
        <w:t xml:space="preserve"> it is found that</w:t>
      </w:r>
      <w:r>
        <w:rPr>
          <w:lang w:val="en-US"/>
        </w:rPr>
        <w:t xml:space="preserve"> </w:t>
      </w:r>
      <w:r w:rsidR="009D2DA3">
        <w:rPr>
          <w:lang w:val="en-US"/>
        </w:rPr>
        <w:t xml:space="preserve">the Linear Regression algorithm has the best speed as it has the least implementation time, and the linear regression </w:t>
      </w:r>
      <w:r w:rsidR="009D2DA3">
        <w:rPr>
          <w:lang w:val="en-US"/>
        </w:rPr>
        <w:t>final model</w:t>
      </w:r>
      <w:r w:rsidR="009D2DA3">
        <w:rPr>
          <w:lang w:val="en-US"/>
        </w:rPr>
        <w:t xml:space="preserve"> has the best speed as its fitting time is the minimum. The Random Forest Regression algorithm has the best performance but a high implementation time and therefore slow speed. The K-NN regression algorithm has a good performance and a bit high implementation time.</w:t>
      </w:r>
      <w:r w:rsidR="00726984">
        <w:rPr>
          <w:lang w:val="en-US"/>
        </w:rPr>
        <w:t xml:space="preserve"> So, if we are interested in the best performance, Random Forest algorithm is the best option. If we are interested in the fastest speed, Linear regression algorithm is the best option</w:t>
      </w:r>
      <w:r w:rsidR="00F66FBC">
        <w:rPr>
          <w:lang w:val="en-US"/>
        </w:rPr>
        <w:t>. If we need a good performance with a moderate speed, K-NN regression is the best option.</w:t>
      </w:r>
    </w:p>
    <w:p w14:paraId="7ACA379C" w14:textId="166723BE" w:rsidR="0090536A" w:rsidRDefault="0090536A" w:rsidP="00B059AC">
      <w:pPr>
        <w:rPr>
          <w:lang w:val="en-US"/>
        </w:rPr>
      </w:pPr>
    </w:p>
    <w:p w14:paraId="722BAC1B" w14:textId="4441FEBE" w:rsidR="0090536A" w:rsidRDefault="0090536A" w:rsidP="0090536A">
      <w:pPr>
        <w:pStyle w:val="Heading2"/>
        <w:rPr>
          <w:szCs w:val="22"/>
          <w:lang w:val="en-US"/>
        </w:rPr>
      </w:pPr>
      <w:r>
        <w:rPr>
          <w:szCs w:val="22"/>
          <w:lang w:val="en-US"/>
        </w:rPr>
        <w:t>4</w:t>
      </w:r>
      <w:r w:rsidRPr="0072795E">
        <w:rPr>
          <w:szCs w:val="22"/>
          <w:lang w:val="en-US"/>
        </w:rPr>
        <w:t>.1</w:t>
      </w:r>
      <w:r>
        <w:rPr>
          <w:szCs w:val="22"/>
          <w:lang w:val="en-US"/>
        </w:rPr>
        <w:t>.</w:t>
      </w:r>
      <w:r>
        <w:rPr>
          <w:szCs w:val="22"/>
          <w:lang w:val="en-US"/>
        </w:rPr>
        <w:t>4</w:t>
      </w:r>
      <w:r w:rsidRPr="0072795E">
        <w:rPr>
          <w:szCs w:val="22"/>
          <w:lang w:val="en-US"/>
        </w:rPr>
        <w:t xml:space="preserve"> </w:t>
      </w:r>
      <w:r w:rsidR="00624168">
        <w:rPr>
          <w:szCs w:val="22"/>
          <w:lang w:val="en-US"/>
        </w:rPr>
        <w:t xml:space="preserve">Testing the Best </w:t>
      </w:r>
      <w:r>
        <w:rPr>
          <w:szCs w:val="22"/>
          <w:lang w:val="en-US"/>
        </w:rPr>
        <w:t>Model</w:t>
      </w:r>
    </w:p>
    <w:p w14:paraId="0DD2FC74" w14:textId="77777777" w:rsidR="0090536A" w:rsidRDefault="0090536A" w:rsidP="00B059AC">
      <w:pPr>
        <w:rPr>
          <w:lang w:val="en-US"/>
        </w:rPr>
      </w:pPr>
    </w:p>
    <w:p w14:paraId="2B4D2AFF" w14:textId="46A69E70" w:rsidR="00694ACB" w:rsidRDefault="00526B30" w:rsidP="00F83F8B">
      <w:pPr>
        <w:rPr>
          <w:lang w:val="en-US"/>
        </w:rPr>
      </w:pPr>
      <w:r>
        <w:rPr>
          <w:lang w:val="en-US"/>
        </w:rPr>
        <w:t>Using</w:t>
      </w:r>
      <w:r w:rsidR="00E855B0">
        <w:rPr>
          <w:lang w:val="en-US"/>
        </w:rPr>
        <w:t xml:space="preserve"> the whole </w:t>
      </w:r>
      <w:r w:rsidR="00512196">
        <w:rPr>
          <w:lang w:val="en-US"/>
        </w:rPr>
        <w:t>training set</w:t>
      </w:r>
      <w:r w:rsidR="00E855B0">
        <w:rPr>
          <w:lang w:val="en-US"/>
        </w:rPr>
        <w:t xml:space="preserve"> to fit the final models and</w:t>
      </w:r>
      <w:r>
        <w:rPr>
          <w:lang w:val="en-US"/>
        </w:rPr>
        <w:t xml:space="preserve"> the test set which is 20% of the dataset, the best models from each algorithm will be tested by measuring their accuracy by comparing the predicted output by each final model to the original output in the test set. This comparison is made by using the mean squared error (MSE) criterion</w:t>
      </w:r>
      <w:r w:rsidR="004B3B3E">
        <w:rPr>
          <w:lang w:val="en-US"/>
        </w:rPr>
        <w:t>. Table 11 shows the accuracy of each final model</w:t>
      </w:r>
      <w:r w:rsidR="00963456">
        <w:rPr>
          <w:lang w:val="en-US"/>
        </w:rPr>
        <w:t xml:space="preserve">. </w:t>
      </w:r>
    </w:p>
    <w:p w14:paraId="59E34C60" w14:textId="7D7C0609" w:rsidR="005E4961" w:rsidRPr="0072795E" w:rsidRDefault="005E4961" w:rsidP="005E4961">
      <w:pPr>
        <w:jc w:val="right"/>
        <w:rPr>
          <w:lang w:val="en-US"/>
        </w:rPr>
      </w:pPr>
      <w:r>
        <w:rPr>
          <w:b/>
          <w:lang w:val="en-US"/>
        </w:rPr>
        <w:t>T</w:t>
      </w:r>
      <w:r w:rsidRPr="0072795E">
        <w:rPr>
          <w:b/>
          <w:lang w:val="en-US"/>
        </w:rPr>
        <w:t xml:space="preserve">able </w:t>
      </w:r>
      <w:r>
        <w:rPr>
          <w:b/>
          <w:lang w:val="en-US"/>
        </w:rPr>
        <w:t>1</w:t>
      </w:r>
      <w:r>
        <w:rPr>
          <w:b/>
          <w:lang w:val="en-US"/>
        </w:rPr>
        <w:t>1</w:t>
      </w:r>
    </w:p>
    <w:p w14:paraId="7FF5E72C" w14:textId="02EECD43" w:rsidR="005E4961" w:rsidRPr="0072795E" w:rsidRDefault="005E4961" w:rsidP="005E4961">
      <w:pPr>
        <w:jc w:val="center"/>
        <w:rPr>
          <w:b/>
          <w:szCs w:val="22"/>
          <w:lang w:val="en-US"/>
        </w:rPr>
      </w:pPr>
      <w:r>
        <w:rPr>
          <w:szCs w:val="22"/>
          <w:lang w:val="en-US"/>
        </w:rPr>
        <w:t>F</w:t>
      </w:r>
      <w:r>
        <w:rPr>
          <w:lang w:val="en-US"/>
        </w:rPr>
        <w:t xml:space="preserve">inal Models </w:t>
      </w:r>
      <w:r w:rsidR="00280105">
        <w:rPr>
          <w:lang w:val="en-US"/>
        </w:rPr>
        <w:t>Testing Accuracy</w:t>
      </w:r>
    </w:p>
    <w:tbl>
      <w:tblPr>
        <w:tblW w:w="9815" w:type="dxa"/>
        <w:jc w:val="center"/>
        <w:tblLayout w:type="fixed"/>
        <w:tblLook w:val="0000" w:firstRow="0" w:lastRow="0" w:firstColumn="0" w:lastColumn="0" w:noHBand="0" w:noVBand="0"/>
      </w:tblPr>
      <w:tblGrid>
        <w:gridCol w:w="1625"/>
        <w:gridCol w:w="2060"/>
        <w:gridCol w:w="2790"/>
        <w:gridCol w:w="3340"/>
      </w:tblGrid>
      <w:tr w:rsidR="00694ACB" w:rsidRPr="0072795E" w14:paraId="2742974C" w14:textId="77777777" w:rsidTr="00F83F8B">
        <w:trPr>
          <w:jc w:val="center"/>
        </w:trPr>
        <w:tc>
          <w:tcPr>
            <w:tcW w:w="1625" w:type="dxa"/>
            <w:tcBorders>
              <w:top w:val="single" w:sz="4" w:space="0" w:color="000000"/>
              <w:left w:val="single" w:sz="4" w:space="0" w:color="000000"/>
              <w:bottom w:val="single" w:sz="4" w:space="0" w:color="000000"/>
            </w:tcBorders>
            <w:shd w:val="clear" w:color="auto" w:fill="auto"/>
          </w:tcPr>
          <w:p w14:paraId="17B27D32" w14:textId="77777777" w:rsidR="00694ACB" w:rsidRPr="0072795E" w:rsidRDefault="00694ACB" w:rsidP="00FF287D">
            <w:pPr>
              <w:jc w:val="center"/>
              <w:rPr>
                <w:lang w:val="en-US"/>
              </w:rPr>
            </w:pPr>
            <w:r>
              <w:rPr>
                <w:b/>
                <w:szCs w:val="22"/>
                <w:lang w:val="en-US"/>
              </w:rPr>
              <w:t>Parameter</w:t>
            </w:r>
          </w:p>
        </w:tc>
        <w:tc>
          <w:tcPr>
            <w:tcW w:w="2060" w:type="dxa"/>
            <w:tcBorders>
              <w:top w:val="single" w:sz="4" w:space="0" w:color="000000"/>
              <w:left w:val="single" w:sz="4" w:space="0" w:color="000000"/>
              <w:bottom w:val="single" w:sz="4" w:space="0" w:color="000000"/>
              <w:right w:val="single" w:sz="4" w:space="0" w:color="000000"/>
            </w:tcBorders>
            <w:shd w:val="clear" w:color="auto" w:fill="auto"/>
          </w:tcPr>
          <w:p w14:paraId="16A9C62F" w14:textId="4B7A9B2A" w:rsidR="00694ACB" w:rsidRPr="0072795E" w:rsidRDefault="00694ACB" w:rsidP="00FF287D">
            <w:pPr>
              <w:jc w:val="center"/>
              <w:rPr>
                <w:lang w:val="en-US"/>
              </w:rPr>
            </w:pPr>
            <w:r w:rsidRPr="00483DF2">
              <w:rPr>
                <w:b/>
                <w:szCs w:val="22"/>
                <w:lang w:val="en-US"/>
              </w:rPr>
              <w:t>Linear Regression</w:t>
            </w:r>
            <w:r>
              <w:rPr>
                <w:b/>
                <w:szCs w:val="22"/>
                <w:lang w:val="en-US"/>
              </w:rPr>
              <w:t xml:space="preserve"> for best speed</w:t>
            </w:r>
          </w:p>
        </w:tc>
        <w:tc>
          <w:tcPr>
            <w:tcW w:w="2790" w:type="dxa"/>
            <w:tcBorders>
              <w:top w:val="single" w:sz="4" w:space="0" w:color="000000"/>
              <w:left w:val="single" w:sz="4" w:space="0" w:color="000000"/>
              <w:bottom w:val="single" w:sz="4" w:space="0" w:color="000000"/>
              <w:right w:val="single" w:sz="4" w:space="0" w:color="000000"/>
            </w:tcBorders>
          </w:tcPr>
          <w:p w14:paraId="0A24A536" w14:textId="743B43A1" w:rsidR="00694ACB" w:rsidRPr="00483DF2" w:rsidRDefault="00694ACB" w:rsidP="00FF287D">
            <w:pPr>
              <w:jc w:val="center"/>
              <w:rPr>
                <w:b/>
                <w:szCs w:val="22"/>
                <w:lang w:val="en-US"/>
              </w:rPr>
            </w:pPr>
            <w:r w:rsidRPr="003542AE">
              <w:rPr>
                <w:b/>
                <w:szCs w:val="22"/>
                <w:lang w:val="en-US"/>
              </w:rPr>
              <w:t xml:space="preserve">Random Forest Regression </w:t>
            </w:r>
            <w:r>
              <w:rPr>
                <w:b/>
                <w:szCs w:val="22"/>
                <w:lang w:val="en-US"/>
              </w:rPr>
              <w:t>for best performance</w:t>
            </w:r>
          </w:p>
        </w:tc>
        <w:tc>
          <w:tcPr>
            <w:tcW w:w="3340" w:type="dxa"/>
            <w:tcBorders>
              <w:top w:val="single" w:sz="4" w:space="0" w:color="000000"/>
              <w:left w:val="single" w:sz="4" w:space="0" w:color="000000"/>
              <w:bottom w:val="single" w:sz="4" w:space="0" w:color="000000"/>
              <w:right w:val="single" w:sz="4" w:space="0" w:color="000000"/>
            </w:tcBorders>
          </w:tcPr>
          <w:p w14:paraId="3AE2BB92" w14:textId="3458462E" w:rsidR="00694ACB" w:rsidRPr="00483DF2" w:rsidRDefault="00694ACB" w:rsidP="00FF287D">
            <w:pPr>
              <w:jc w:val="center"/>
              <w:rPr>
                <w:b/>
                <w:szCs w:val="22"/>
                <w:lang w:val="en-US"/>
              </w:rPr>
            </w:pPr>
            <w:r w:rsidRPr="003542AE">
              <w:rPr>
                <w:b/>
                <w:szCs w:val="22"/>
                <w:lang w:val="en-US"/>
              </w:rPr>
              <w:t>K-NN Regression</w:t>
            </w:r>
            <w:r>
              <w:rPr>
                <w:b/>
                <w:szCs w:val="22"/>
                <w:lang w:val="en-US"/>
              </w:rPr>
              <w:t xml:space="preserve"> for good performance and moderate time</w:t>
            </w:r>
          </w:p>
        </w:tc>
      </w:tr>
      <w:tr w:rsidR="00694ACB" w:rsidRPr="0072795E" w14:paraId="03F446C8" w14:textId="77777777" w:rsidTr="00F83F8B">
        <w:trPr>
          <w:jc w:val="center"/>
        </w:trPr>
        <w:tc>
          <w:tcPr>
            <w:tcW w:w="1625" w:type="dxa"/>
            <w:tcBorders>
              <w:top w:val="single" w:sz="4" w:space="0" w:color="000000"/>
              <w:left w:val="single" w:sz="4" w:space="0" w:color="000000"/>
              <w:bottom w:val="single" w:sz="4" w:space="0" w:color="000000"/>
            </w:tcBorders>
            <w:shd w:val="clear" w:color="auto" w:fill="auto"/>
          </w:tcPr>
          <w:p w14:paraId="24B27ED3" w14:textId="31CEB020" w:rsidR="00694ACB" w:rsidRPr="0072795E" w:rsidRDefault="00694ACB" w:rsidP="00FF287D">
            <w:pPr>
              <w:rPr>
                <w:lang w:val="en-US"/>
              </w:rPr>
            </w:pPr>
            <w:r>
              <w:rPr>
                <w:lang w:val="en-US"/>
              </w:rPr>
              <w:t>MSE</w:t>
            </w:r>
          </w:p>
        </w:tc>
        <w:tc>
          <w:tcPr>
            <w:tcW w:w="2060" w:type="dxa"/>
            <w:tcBorders>
              <w:top w:val="single" w:sz="4" w:space="0" w:color="000000"/>
              <w:left w:val="single" w:sz="4" w:space="0" w:color="000000"/>
              <w:bottom w:val="single" w:sz="4" w:space="0" w:color="000000"/>
              <w:right w:val="single" w:sz="4" w:space="0" w:color="000000"/>
            </w:tcBorders>
            <w:shd w:val="clear" w:color="auto" w:fill="auto"/>
          </w:tcPr>
          <w:p w14:paraId="2C7342C2" w14:textId="1AF452F2" w:rsidR="00694ACB" w:rsidRPr="0072795E" w:rsidRDefault="0097460D" w:rsidP="00FF287D">
            <w:pPr>
              <w:rPr>
                <w:lang w:val="en-US"/>
              </w:rPr>
            </w:pPr>
            <w:r w:rsidRPr="0097460D">
              <w:rPr>
                <w:lang w:val="en-US"/>
              </w:rPr>
              <w:t>20.2737059996874</w:t>
            </w:r>
            <w:r>
              <w:rPr>
                <w:lang w:val="en-US"/>
              </w:rPr>
              <w:t>5</w:t>
            </w:r>
          </w:p>
        </w:tc>
        <w:tc>
          <w:tcPr>
            <w:tcW w:w="2790" w:type="dxa"/>
            <w:tcBorders>
              <w:top w:val="single" w:sz="4" w:space="0" w:color="000000"/>
              <w:left w:val="single" w:sz="4" w:space="0" w:color="000000"/>
              <w:bottom w:val="single" w:sz="4" w:space="0" w:color="000000"/>
              <w:right w:val="single" w:sz="4" w:space="0" w:color="000000"/>
            </w:tcBorders>
          </w:tcPr>
          <w:p w14:paraId="5CD4DBD3" w14:textId="1988E378" w:rsidR="00694ACB" w:rsidRPr="00546985" w:rsidRDefault="0097460D" w:rsidP="00FF287D">
            <w:pPr>
              <w:rPr>
                <w:lang w:val="en-US"/>
              </w:rPr>
            </w:pPr>
            <w:r w:rsidRPr="0097460D">
              <w:rPr>
                <w:lang w:val="en-US"/>
              </w:rPr>
              <w:t>11.213581298164849</w:t>
            </w:r>
          </w:p>
        </w:tc>
        <w:tc>
          <w:tcPr>
            <w:tcW w:w="3340" w:type="dxa"/>
            <w:tcBorders>
              <w:top w:val="single" w:sz="4" w:space="0" w:color="000000"/>
              <w:left w:val="single" w:sz="4" w:space="0" w:color="000000"/>
              <w:bottom w:val="single" w:sz="4" w:space="0" w:color="000000"/>
              <w:right w:val="single" w:sz="4" w:space="0" w:color="000000"/>
            </w:tcBorders>
          </w:tcPr>
          <w:p w14:paraId="6D021533" w14:textId="2B379122" w:rsidR="00694ACB" w:rsidRPr="00546985" w:rsidRDefault="0097460D" w:rsidP="00FF287D">
            <w:pPr>
              <w:rPr>
                <w:lang w:val="en-US"/>
              </w:rPr>
            </w:pPr>
            <w:r w:rsidRPr="0097460D">
              <w:rPr>
                <w:lang w:val="en-US"/>
              </w:rPr>
              <w:t>17.142891341908364</w:t>
            </w:r>
          </w:p>
        </w:tc>
      </w:tr>
    </w:tbl>
    <w:p w14:paraId="1BA4CE56" w14:textId="1F425D7E" w:rsidR="004B6635" w:rsidRDefault="004B6635" w:rsidP="00467973">
      <w:pPr>
        <w:pStyle w:val="Heading2"/>
        <w:ind w:left="0" w:firstLine="0"/>
        <w:rPr>
          <w:szCs w:val="22"/>
          <w:lang w:val="en-US"/>
        </w:rPr>
      </w:pPr>
      <w:r>
        <w:rPr>
          <w:szCs w:val="22"/>
          <w:lang w:val="en-US"/>
        </w:rPr>
        <w:lastRenderedPageBreak/>
        <w:t>4</w:t>
      </w:r>
      <w:r w:rsidRPr="0072795E">
        <w:rPr>
          <w:szCs w:val="22"/>
          <w:lang w:val="en-US"/>
        </w:rPr>
        <w:t>.</w:t>
      </w:r>
      <w:r>
        <w:rPr>
          <w:szCs w:val="22"/>
          <w:lang w:val="en-US"/>
        </w:rPr>
        <w:t>2</w:t>
      </w:r>
      <w:r w:rsidRPr="0072795E">
        <w:rPr>
          <w:szCs w:val="22"/>
          <w:lang w:val="en-US"/>
        </w:rPr>
        <w:t xml:space="preserve">. </w:t>
      </w:r>
      <w:r w:rsidRPr="00DF4E4F">
        <w:rPr>
          <w:szCs w:val="22"/>
          <w:lang w:val="en-US"/>
        </w:rPr>
        <w:t xml:space="preserve">Experiments with the </w:t>
      </w:r>
      <w:r w:rsidR="007A3A7F">
        <w:rPr>
          <w:szCs w:val="22"/>
          <w:lang w:val="en-US"/>
        </w:rPr>
        <w:t>s</w:t>
      </w:r>
      <w:r w:rsidR="000F0215">
        <w:rPr>
          <w:szCs w:val="22"/>
          <w:lang w:val="en-US"/>
        </w:rPr>
        <w:t>econd</w:t>
      </w:r>
      <w:r w:rsidRPr="00DF4E4F">
        <w:rPr>
          <w:szCs w:val="22"/>
          <w:lang w:val="en-US"/>
        </w:rPr>
        <w:t xml:space="preserve"> dataset</w:t>
      </w:r>
    </w:p>
    <w:p w14:paraId="29920EBF" w14:textId="2A5F27AE" w:rsidR="000F15B8" w:rsidRDefault="000F15B8" w:rsidP="00DF4E4F">
      <w:pPr>
        <w:rPr>
          <w:lang w:val="en-US"/>
        </w:rPr>
      </w:pPr>
    </w:p>
    <w:p w14:paraId="58BFABFC" w14:textId="55553637" w:rsidR="000F15B8" w:rsidRDefault="000F15B8" w:rsidP="000F15B8">
      <w:pPr>
        <w:rPr>
          <w:lang w:val="en-US"/>
        </w:rPr>
      </w:pPr>
      <w:r>
        <w:rPr>
          <w:lang w:val="en-US"/>
        </w:rPr>
        <w:t>In each algorithm, several possible values of hyperparameters are changed to evaluate each model to find the best final model.</w:t>
      </w:r>
      <w:r w:rsidR="00AE4D8D">
        <w:rPr>
          <w:lang w:val="en-US"/>
        </w:rPr>
        <w:t xml:space="preserve"> </w:t>
      </w:r>
      <w:r w:rsidR="00AE4D8D" w:rsidRPr="00AE4D8D">
        <w:rPr>
          <w:lang w:val="en-US"/>
        </w:rPr>
        <w:t xml:space="preserve">As the columns' names are numbers and the last row has no records, </w:t>
      </w:r>
      <w:r w:rsidR="00AE4D8D" w:rsidRPr="00AE4D8D">
        <w:rPr>
          <w:lang w:val="en-US"/>
        </w:rPr>
        <w:t>it</w:t>
      </w:r>
      <w:r w:rsidR="00AE4D8D" w:rsidRPr="00AE4D8D">
        <w:rPr>
          <w:lang w:val="en-US"/>
        </w:rPr>
        <w:t xml:space="preserve"> could be expected that the dataset was shifted. </w:t>
      </w:r>
      <w:r w:rsidR="00AE4D8D" w:rsidRPr="00AE4D8D">
        <w:rPr>
          <w:lang w:val="en-US"/>
        </w:rPr>
        <w:t>So,</w:t>
      </w:r>
      <w:r w:rsidR="00AE4D8D" w:rsidRPr="00AE4D8D">
        <w:rPr>
          <w:lang w:val="en-US"/>
        </w:rPr>
        <w:t xml:space="preserve"> we need to fill the null row with the records of the first row.</w:t>
      </w:r>
    </w:p>
    <w:p w14:paraId="4C35D051" w14:textId="77777777" w:rsidR="000F15B8" w:rsidRPr="004B6635" w:rsidRDefault="000F15B8" w:rsidP="000F15B8">
      <w:pPr>
        <w:rPr>
          <w:lang w:val="en-US"/>
        </w:rPr>
      </w:pPr>
    </w:p>
    <w:p w14:paraId="4785913C" w14:textId="531E1CF1" w:rsidR="000F15B8" w:rsidRDefault="000F15B8" w:rsidP="000F15B8">
      <w:pPr>
        <w:pStyle w:val="Heading2"/>
        <w:rPr>
          <w:szCs w:val="22"/>
          <w:lang w:val="en-US"/>
        </w:rPr>
      </w:pPr>
      <w:r>
        <w:rPr>
          <w:szCs w:val="22"/>
          <w:lang w:val="en-US"/>
        </w:rPr>
        <w:t>4</w:t>
      </w:r>
      <w:r w:rsidRPr="0072795E">
        <w:rPr>
          <w:szCs w:val="22"/>
          <w:lang w:val="en-US"/>
        </w:rPr>
        <w:t>.</w:t>
      </w:r>
      <w:r w:rsidR="00C00D07">
        <w:rPr>
          <w:szCs w:val="22"/>
          <w:lang w:val="en-US"/>
        </w:rPr>
        <w:t>2</w:t>
      </w:r>
      <w:r>
        <w:rPr>
          <w:szCs w:val="22"/>
          <w:lang w:val="en-US"/>
        </w:rPr>
        <w:t>.1</w:t>
      </w:r>
      <w:r w:rsidRPr="0072795E">
        <w:rPr>
          <w:szCs w:val="22"/>
          <w:lang w:val="en-US"/>
        </w:rPr>
        <w:t xml:space="preserve">. </w:t>
      </w:r>
      <w:r>
        <w:rPr>
          <w:szCs w:val="22"/>
          <w:lang w:val="en-US"/>
        </w:rPr>
        <w:t>Linear Regression Algorithm</w:t>
      </w:r>
    </w:p>
    <w:p w14:paraId="6A219485" w14:textId="77777777" w:rsidR="000F15B8" w:rsidRDefault="000F15B8" w:rsidP="000F15B8">
      <w:pPr>
        <w:rPr>
          <w:lang w:val="en-US"/>
        </w:rPr>
      </w:pPr>
    </w:p>
    <w:p w14:paraId="254B9779" w14:textId="38EA7629" w:rsidR="000F15B8" w:rsidRDefault="00010C49" w:rsidP="000F15B8">
      <w:pPr>
        <w:rPr>
          <w:lang w:val="en-US"/>
        </w:rPr>
      </w:pPr>
      <w:r>
        <w:rPr>
          <w:lang w:val="en-US"/>
        </w:rPr>
        <w:t xml:space="preserve">As in the first dataset </w:t>
      </w:r>
      <w:r w:rsidR="000F15B8">
        <w:rPr>
          <w:lang w:val="en-US"/>
        </w:rPr>
        <w:t>linear regression function</w:t>
      </w:r>
      <w:r>
        <w:rPr>
          <w:lang w:val="en-US"/>
        </w:rPr>
        <w:t xml:space="preserve"> has</w:t>
      </w:r>
      <w:r w:rsidR="000F15B8">
        <w:rPr>
          <w:lang w:val="en-US"/>
        </w:rPr>
        <w:t xml:space="preserve"> </w:t>
      </w:r>
      <w:r>
        <w:rPr>
          <w:lang w:val="en-US"/>
        </w:rPr>
        <w:t>no</w:t>
      </w:r>
      <w:r w:rsidR="000F15B8">
        <w:rPr>
          <w:lang w:val="en-US"/>
        </w:rPr>
        <w:t xml:space="preserve"> parameter that may affect the performance</w:t>
      </w:r>
      <w:r>
        <w:rPr>
          <w:lang w:val="en-US"/>
        </w:rPr>
        <w:t xml:space="preserve"> or speed</w:t>
      </w:r>
      <w:r w:rsidR="000F15B8">
        <w:rPr>
          <w:lang w:val="en-US"/>
        </w:rPr>
        <w:t xml:space="preserve">. Table </w:t>
      </w:r>
      <w:r w:rsidR="006302CA">
        <w:rPr>
          <w:lang w:val="en-US"/>
        </w:rPr>
        <w:t>12</w:t>
      </w:r>
      <w:r w:rsidR="000F15B8">
        <w:rPr>
          <w:lang w:val="en-US"/>
        </w:rPr>
        <w:t xml:space="preserve"> shows the results obtained from the final linear regression model.</w:t>
      </w:r>
    </w:p>
    <w:p w14:paraId="5FFEB8AC" w14:textId="09DDAF75" w:rsidR="000F15B8" w:rsidRPr="0072795E" w:rsidRDefault="000F15B8" w:rsidP="000F15B8">
      <w:pPr>
        <w:jc w:val="right"/>
        <w:rPr>
          <w:lang w:val="en-US"/>
        </w:rPr>
      </w:pPr>
      <w:r w:rsidRPr="0072795E">
        <w:rPr>
          <w:b/>
          <w:lang w:val="en-US"/>
        </w:rPr>
        <w:t xml:space="preserve">Table </w:t>
      </w:r>
      <w:r w:rsidR="00010C49">
        <w:rPr>
          <w:b/>
          <w:lang w:val="en-US"/>
        </w:rPr>
        <w:t>12</w:t>
      </w:r>
    </w:p>
    <w:p w14:paraId="49FF95C5" w14:textId="1FFCF170" w:rsidR="000F15B8" w:rsidRPr="0072795E" w:rsidRDefault="000F15B8" w:rsidP="000F15B8">
      <w:pPr>
        <w:jc w:val="center"/>
        <w:rPr>
          <w:b/>
          <w:szCs w:val="22"/>
          <w:lang w:val="en-US"/>
        </w:rPr>
      </w:pPr>
      <w:r>
        <w:rPr>
          <w:lang w:val="en-US"/>
        </w:rPr>
        <w:t xml:space="preserve">Linear Regression </w:t>
      </w:r>
      <w:r w:rsidR="00173D3D">
        <w:rPr>
          <w:lang w:val="en-US"/>
        </w:rPr>
        <w:t>second</w:t>
      </w:r>
      <w:r>
        <w:rPr>
          <w:lang w:val="en-US"/>
        </w:rPr>
        <w:t xml:space="preserve"> dataset final model results</w:t>
      </w:r>
    </w:p>
    <w:tbl>
      <w:tblPr>
        <w:tblW w:w="7195" w:type="dxa"/>
        <w:jc w:val="center"/>
        <w:tblLayout w:type="fixed"/>
        <w:tblLook w:val="0000" w:firstRow="0" w:lastRow="0" w:firstColumn="0" w:lastColumn="0" w:noHBand="0" w:noVBand="0"/>
      </w:tblPr>
      <w:tblGrid>
        <w:gridCol w:w="2410"/>
        <w:gridCol w:w="2355"/>
        <w:gridCol w:w="2430"/>
      </w:tblGrid>
      <w:tr w:rsidR="000F15B8" w:rsidRPr="0072795E" w14:paraId="7C1F4F36" w14:textId="77777777" w:rsidTr="00004E08">
        <w:trPr>
          <w:jc w:val="center"/>
        </w:trPr>
        <w:tc>
          <w:tcPr>
            <w:tcW w:w="2410" w:type="dxa"/>
            <w:tcBorders>
              <w:top w:val="single" w:sz="4" w:space="0" w:color="000000"/>
              <w:left w:val="single" w:sz="4" w:space="0" w:color="000000"/>
              <w:bottom w:val="single" w:sz="4" w:space="0" w:color="000000"/>
            </w:tcBorders>
            <w:shd w:val="clear" w:color="auto" w:fill="auto"/>
          </w:tcPr>
          <w:p w14:paraId="6D2186FF" w14:textId="77777777" w:rsidR="000F15B8" w:rsidRPr="0072795E" w:rsidRDefault="000F15B8" w:rsidP="00FF287D">
            <w:pPr>
              <w:jc w:val="center"/>
              <w:rPr>
                <w:lang w:val="en-US"/>
              </w:rPr>
            </w:pPr>
            <w:r>
              <w:rPr>
                <w:b/>
                <w:szCs w:val="22"/>
                <w:lang w:val="en-US"/>
              </w:rPr>
              <w:t>Parameter</w:t>
            </w:r>
          </w:p>
        </w:tc>
        <w:tc>
          <w:tcPr>
            <w:tcW w:w="2355" w:type="dxa"/>
            <w:tcBorders>
              <w:top w:val="single" w:sz="4" w:space="0" w:color="000000"/>
              <w:left w:val="single" w:sz="4" w:space="0" w:color="000000"/>
              <w:bottom w:val="single" w:sz="4" w:space="0" w:color="000000"/>
            </w:tcBorders>
            <w:shd w:val="clear" w:color="auto" w:fill="auto"/>
          </w:tcPr>
          <w:p w14:paraId="3A44DC13" w14:textId="77777777" w:rsidR="000F15B8" w:rsidRPr="0072795E" w:rsidRDefault="000F15B8" w:rsidP="00FF287D">
            <w:pPr>
              <w:jc w:val="center"/>
              <w:rPr>
                <w:lang w:val="en-US"/>
              </w:rPr>
            </w:pPr>
            <w:r>
              <w:rPr>
                <w:b/>
                <w:szCs w:val="22"/>
                <w:lang w:val="en-US"/>
              </w:rPr>
              <w:t xml:space="preserve">Measured Parameter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7EBB8D0E" w14:textId="77777777" w:rsidR="000F15B8" w:rsidRPr="0072795E" w:rsidRDefault="000F15B8" w:rsidP="00FF287D">
            <w:pPr>
              <w:jc w:val="center"/>
              <w:rPr>
                <w:lang w:val="en-US"/>
              </w:rPr>
            </w:pPr>
            <w:r>
              <w:rPr>
                <w:b/>
                <w:szCs w:val="22"/>
                <w:lang w:val="en-US"/>
              </w:rPr>
              <w:t>Result</w:t>
            </w:r>
          </w:p>
        </w:tc>
      </w:tr>
      <w:tr w:rsidR="000F15B8" w:rsidRPr="0072795E" w14:paraId="535ECF47" w14:textId="77777777" w:rsidTr="00004E08">
        <w:trPr>
          <w:jc w:val="center"/>
        </w:trPr>
        <w:tc>
          <w:tcPr>
            <w:tcW w:w="2410" w:type="dxa"/>
            <w:vMerge w:val="restart"/>
            <w:tcBorders>
              <w:top w:val="single" w:sz="4" w:space="0" w:color="000000"/>
              <w:left w:val="single" w:sz="4" w:space="0" w:color="000000"/>
            </w:tcBorders>
            <w:shd w:val="clear" w:color="auto" w:fill="auto"/>
          </w:tcPr>
          <w:p w14:paraId="582ED801" w14:textId="77777777" w:rsidR="000F15B8" w:rsidRPr="0072795E" w:rsidRDefault="000F15B8" w:rsidP="00FF287D">
            <w:pPr>
              <w:rPr>
                <w:lang w:val="en-US"/>
              </w:rPr>
            </w:pPr>
            <w:r>
              <w:rPr>
                <w:lang w:val="en-US"/>
              </w:rPr>
              <w:t>E</w:t>
            </w:r>
            <w:r w:rsidRPr="00E96856">
              <w:rPr>
                <w:lang w:val="en-US"/>
              </w:rPr>
              <w:t>fficiency (</w:t>
            </w:r>
            <w:r>
              <w:rPr>
                <w:lang w:val="en-US"/>
              </w:rPr>
              <w:t>S</w:t>
            </w:r>
            <w:r w:rsidRPr="00E96856">
              <w:rPr>
                <w:lang w:val="en-US"/>
              </w:rPr>
              <w:t>peed)</w:t>
            </w:r>
          </w:p>
        </w:tc>
        <w:tc>
          <w:tcPr>
            <w:tcW w:w="2355" w:type="dxa"/>
            <w:tcBorders>
              <w:top w:val="single" w:sz="4" w:space="0" w:color="000000"/>
              <w:left w:val="single" w:sz="4" w:space="0" w:color="000000"/>
              <w:bottom w:val="single" w:sz="4" w:space="0" w:color="000000"/>
            </w:tcBorders>
            <w:shd w:val="clear" w:color="auto" w:fill="auto"/>
          </w:tcPr>
          <w:p w14:paraId="18219547" w14:textId="77777777" w:rsidR="000F15B8" w:rsidRPr="0072795E" w:rsidRDefault="000F15B8" w:rsidP="00FF287D">
            <w:pPr>
              <w:rPr>
                <w:lang w:val="en-US"/>
              </w:rPr>
            </w:pPr>
            <w:r w:rsidRPr="00E17539">
              <w:rPr>
                <w:lang w:val="en-US"/>
              </w:rPr>
              <w:t>Implementation Time</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5B688262" w14:textId="5A2E552B" w:rsidR="000F15B8" w:rsidRPr="0072795E" w:rsidRDefault="00004E08" w:rsidP="00FF287D">
            <w:pPr>
              <w:rPr>
                <w:lang w:val="en-US"/>
              </w:rPr>
            </w:pPr>
            <w:r w:rsidRPr="00004E08">
              <w:rPr>
                <w:lang w:val="en-US"/>
              </w:rPr>
              <w:t>0.049430899999999944</w:t>
            </w:r>
          </w:p>
        </w:tc>
      </w:tr>
      <w:tr w:rsidR="000F15B8" w:rsidRPr="0072795E" w14:paraId="273C2120" w14:textId="77777777" w:rsidTr="00004E08">
        <w:trPr>
          <w:jc w:val="center"/>
        </w:trPr>
        <w:tc>
          <w:tcPr>
            <w:tcW w:w="2410" w:type="dxa"/>
            <w:vMerge/>
            <w:tcBorders>
              <w:left w:val="single" w:sz="4" w:space="0" w:color="000000"/>
              <w:bottom w:val="single" w:sz="4" w:space="0" w:color="000000"/>
            </w:tcBorders>
            <w:shd w:val="clear" w:color="auto" w:fill="auto"/>
          </w:tcPr>
          <w:p w14:paraId="7742C349" w14:textId="77777777" w:rsidR="000F15B8" w:rsidRDefault="000F15B8" w:rsidP="00FF287D">
            <w:pPr>
              <w:rPr>
                <w:szCs w:val="22"/>
                <w:lang w:val="en-US"/>
              </w:rPr>
            </w:pPr>
          </w:p>
        </w:tc>
        <w:tc>
          <w:tcPr>
            <w:tcW w:w="2355" w:type="dxa"/>
            <w:tcBorders>
              <w:top w:val="single" w:sz="4" w:space="0" w:color="000000"/>
              <w:left w:val="single" w:sz="4" w:space="0" w:color="000000"/>
              <w:bottom w:val="single" w:sz="4" w:space="0" w:color="000000"/>
            </w:tcBorders>
            <w:shd w:val="clear" w:color="auto" w:fill="auto"/>
          </w:tcPr>
          <w:p w14:paraId="574AC852" w14:textId="77777777" w:rsidR="000F15B8" w:rsidRPr="00C42F43" w:rsidRDefault="000F15B8" w:rsidP="00FF287D">
            <w:pPr>
              <w:rPr>
                <w:szCs w:val="22"/>
                <w:lang w:val="en-US"/>
              </w:rPr>
            </w:pPr>
            <w:r w:rsidRPr="00E17539">
              <w:rPr>
                <w:lang w:val="en-US"/>
              </w:rPr>
              <w:t>Fitting Time</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6AF3D4EB" w14:textId="49265DD1" w:rsidR="000F15B8" w:rsidRPr="00C42F43" w:rsidRDefault="00004E08" w:rsidP="00FF287D">
            <w:pPr>
              <w:rPr>
                <w:szCs w:val="22"/>
                <w:lang w:val="en-US"/>
              </w:rPr>
            </w:pPr>
            <w:r w:rsidRPr="00004E08">
              <w:rPr>
                <w:szCs w:val="22"/>
                <w:lang w:val="en-US"/>
              </w:rPr>
              <w:t>0.049351399999999934</w:t>
            </w:r>
          </w:p>
        </w:tc>
      </w:tr>
      <w:tr w:rsidR="000F15B8" w:rsidRPr="0072795E" w14:paraId="4B28BDDC" w14:textId="77777777" w:rsidTr="00004E08">
        <w:trPr>
          <w:jc w:val="center"/>
        </w:trPr>
        <w:tc>
          <w:tcPr>
            <w:tcW w:w="2410" w:type="dxa"/>
            <w:tcBorders>
              <w:top w:val="single" w:sz="4" w:space="0" w:color="000000"/>
              <w:left w:val="single" w:sz="4" w:space="0" w:color="000000"/>
              <w:bottom w:val="single" w:sz="4" w:space="0" w:color="000000"/>
            </w:tcBorders>
            <w:shd w:val="clear" w:color="auto" w:fill="auto"/>
          </w:tcPr>
          <w:p w14:paraId="48CF95E0" w14:textId="77777777" w:rsidR="000F15B8" w:rsidRPr="0072795E" w:rsidRDefault="000F15B8" w:rsidP="00FF287D">
            <w:pPr>
              <w:rPr>
                <w:lang w:val="en-US"/>
              </w:rPr>
            </w:pPr>
            <w:r>
              <w:rPr>
                <w:lang w:val="en-US"/>
              </w:rPr>
              <w:t>E</w:t>
            </w:r>
            <w:r w:rsidRPr="00E96856">
              <w:rPr>
                <w:lang w:val="en-US"/>
              </w:rPr>
              <w:t>ffectiveness (</w:t>
            </w:r>
            <w:r>
              <w:rPr>
                <w:lang w:val="en-US"/>
              </w:rPr>
              <w:t>P</w:t>
            </w:r>
            <w:r w:rsidRPr="00E96856">
              <w:rPr>
                <w:lang w:val="en-US"/>
              </w:rPr>
              <w:t>redictive performance)</w:t>
            </w:r>
          </w:p>
        </w:tc>
        <w:tc>
          <w:tcPr>
            <w:tcW w:w="2355" w:type="dxa"/>
            <w:tcBorders>
              <w:top w:val="single" w:sz="4" w:space="0" w:color="000000"/>
              <w:left w:val="single" w:sz="4" w:space="0" w:color="000000"/>
              <w:bottom w:val="single" w:sz="4" w:space="0" w:color="000000"/>
            </w:tcBorders>
            <w:shd w:val="clear" w:color="auto" w:fill="auto"/>
          </w:tcPr>
          <w:p w14:paraId="5EB596A1" w14:textId="77777777" w:rsidR="000F15B8" w:rsidRPr="0072795E" w:rsidRDefault="000F15B8" w:rsidP="00FF287D">
            <w:pPr>
              <w:rPr>
                <w:lang w:val="en-US"/>
              </w:rPr>
            </w:pPr>
            <w:r>
              <w:rPr>
                <w:lang w:val="en-US"/>
              </w:rPr>
              <w:t>Performance</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776079AC" w14:textId="5D27A9F4" w:rsidR="000F15B8" w:rsidRPr="0072795E" w:rsidRDefault="00004E08" w:rsidP="00FF287D">
            <w:pPr>
              <w:rPr>
                <w:lang w:val="en-US"/>
              </w:rPr>
            </w:pPr>
            <w:r w:rsidRPr="00004E08">
              <w:rPr>
                <w:lang w:val="en-US"/>
              </w:rPr>
              <w:t>0.6252617150369819</w:t>
            </w:r>
          </w:p>
        </w:tc>
      </w:tr>
    </w:tbl>
    <w:p w14:paraId="75087CDB" w14:textId="77777777" w:rsidR="000F15B8" w:rsidRDefault="000F15B8" w:rsidP="000F15B8">
      <w:pPr>
        <w:rPr>
          <w:lang w:val="en-US"/>
        </w:rPr>
      </w:pPr>
    </w:p>
    <w:p w14:paraId="61AAD8E4" w14:textId="21A047D9" w:rsidR="000F15B8" w:rsidRDefault="000F15B8" w:rsidP="000F15B8">
      <w:pPr>
        <w:pStyle w:val="Heading2"/>
        <w:rPr>
          <w:szCs w:val="22"/>
          <w:lang w:val="en-US"/>
        </w:rPr>
      </w:pPr>
      <w:r>
        <w:rPr>
          <w:szCs w:val="22"/>
          <w:lang w:val="en-US"/>
        </w:rPr>
        <w:t>4</w:t>
      </w:r>
      <w:r w:rsidRPr="0072795E">
        <w:rPr>
          <w:szCs w:val="22"/>
          <w:lang w:val="en-US"/>
        </w:rPr>
        <w:t>.</w:t>
      </w:r>
      <w:r w:rsidR="00C00D07">
        <w:rPr>
          <w:szCs w:val="22"/>
          <w:lang w:val="en-US"/>
        </w:rPr>
        <w:t>2</w:t>
      </w:r>
      <w:r>
        <w:rPr>
          <w:szCs w:val="22"/>
          <w:lang w:val="en-US"/>
        </w:rPr>
        <w:t>.1</w:t>
      </w:r>
      <w:r w:rsidRPr="0072795E">
        <w:rPr>
          <w:szCs w:val="22"/>
          <w:lang w:val="en-US"/>
        </w:rPr>
        <w:t>.</w:t>
      </w:r>
      <w:r>
        <w:rPr>
          <w:szCs w:val="22"/>
          <w:lang w:val="en-US"/>
        </w:rPr>
        <w:t>1</w:t>
      </w:r>
      <w:r w:rsidRPr="0072795E">
        <w:rPr>
          <w:szCs w:val="22"/>
          <w:lang w:val="en-US"/>
        </w:rPr>
        <w:t xml:space="preserve"> </w:t>
      </w:r>
      <w:r>
        <w:rPr>
          <w:szCs w:val="22"/>
          <w:lang w:val="en-US"/>
        </w:rPr>
        <w:t>Analysis</w:t>
      </w:r>
    </w:p>
    <w:p w14:paraId="724F7C11" w14:textId="77777777" w:rsidR="000F15B8" w:rsidRDefault="000F15B8" w:rsidP="000F15B8">
      <w:pPr>
        <w:rPr>
          <w:lang w:val="en-US"/>
        </w:rPr>
      </w:pPr>
    </w:p>
    <w:p w14:paraId="6E577ED3" w14:textId="4E35E7EA" w:rsidR="000F15B8" w:rsidRPr="00676B42" w:rsidRDefault="000F15B8" w:rsidP="000F15B8">
      <w:pPr>
        <w:rPr>
          <w:lang w:val="en-US"/>
        </w:rPr>
      </w:pPr>
      <w:r>
        <w:rPr>
          <w:lang w:val="en-US"/>
        </w:rPr>
        <w:t>As</w:t>
      </w:r>
      <w:r w:rsidR="005D68B7">
        <w:rPr>
          <w:lang w:val="en-US"/>
        </w:rPr>
        <w:t xml:space="preserve"> the first dataset</w:t>
      </w:r>
      <w:r w:rsidR="00CF7E7C">
        <w:rPr>
          <w:lang w:val="en-US"/>
        </w:rPr>
        <w:t>,</w:t>
      </w:r>
      <w:r>
        <w:rPr>
          <w:lang w:val="en-US"/>
        </w:rPr>
        <w:t xml:space="preserve"> linear regression is </w:t>
      </w:r>
      <w:r w:rsidR="005D68B7">
        <w:rPr>
          <w:lang w:val="en-US"/>
        </w:rPr>
        <w:t xml:space="preserve">a </w:t>
      </w:r>
      <w:r>
        <w:rPr>
          <w:lang w:val="en-US"/>
        </w:rPr>
        <w:t>simple</w:t>
      </w:r>
      <w:r w:rsidR="005D68B7">
        <w:rPr>
          <w:lang w:val="en-US"/>
        </w:rPr>
        <w:t xml:space="preserve"> </w:t>
      </w:r>
      <w:r w:rsidR="005D68B7">
        <w:rPr>
          <w:lang w:val="en-US"/>
        </w:rPr>
        <w:t>algorithm</w:t>
      </w:r>
      <w:r>
        <w:rPr>
          <w:lang w:val="en-US"/>
        </w:rPr>
        <w:t xml:space="preserve">, the implementation and fitting time are approximately the same as there are </w:t>
      </w:r>
      <w:r w:rsidR="00F05BF4">
        <w:rPr>
          <w:lang w:val="en-US"/>
        </w:rPr>
        <w:t>no</w:t>
      </w:r>
      <w:r>
        <w:rPr>
          <w:lang w:val="en-US"/>
        </w:rPr>
        <w:t xml:space="preserve"> hyperparameters to change</w:t>
      </w:r>
      <w:r w:rsidR="00CF7E7C">
        <w:rPr>
          <w:lang w:val="en-US"/>
        </w:rPr>
        <w:t xml:space="preserve">. </w:t>
      </w:r>
      <w:r w:rsidR="0052025C">
        <w:rPr>
          <w:lang w:val="en-US"/>
        </w:rPr>
        <w:t>T</w:t>
      </w:r>
      <w:r>
        <w:rPr>
          <w:lang w:val="en-US"/>
        </w:rPr>
        <w:t xml:space="preserve">he performance is </w:t>
      </w:r>
      <w:r w:rsidR="007A520F">
        <w:rPr>
          <w:lang w:val="en-US"/>
        </w:rPr>
        <w:t>low because the model is simple and there are a few datapoints in this dataset.</w:t>
      </w:r>
    </w:p>
    <w:p w14:paraId="2DA95F29" w14:textId="77777777" w:rsidR="000F15B8" w:rsidRPr="004B6635" w:rsidRDefault="000F15B8" w:rsidP="000F15B8">
      <w:pPr>
        <w:rPr>
          <w:lang w:val="en-US"/>
        </w:rPr>
      </w:pPr>
    </w:p>
    <w:p w14:paraId="55B48122" w14:textId="671E2817" w:rsidR="000F15B8" w:rsidRDefault="000F15B8" w:rsidP="000F15B8">
      <w:pPr>
        <w:pStyle w:val="Heading2"/>
        <w:rPr>
          <w:szCs w:val="22"/>
          <w:lang w:val="en-US"/>
        </w:rPr>
      </w:pPr>
      <w:r>
        <w:rPr>
          <w:szCs w:val="22"/>
          <w:lang w:val="en-US"/>
        </w:rPr>
        <w:t>4</w:t>
      </w:r>
      <w:r w:rsidRPr="0072795E">
        <w:rPr>
          <w:szCs w:val="22"/>
          <w:lang w:val="en-US"/>
        </w:rPr>
        <w:t>.</w:t>
      </w:r>
      <w:r w:rsidR="00C00D07">
        <w:rPr>
          <w:szCs w:val="22"/>
          <w:lang w:val="en-US"/>
        </w:rPr>
        <w:t>2</w:t>
      </w:r>
      <w:r>
        <w:rPr>
          <w:szCs w:val="22"/>
          <w:lang w:val="en-US"/>
        </w:rPr>
        <w:t>.2</w:t>
      </w:r>
      <w:r w:rsidRPr="0072795E">
        <w:rPr>
          <w:szCs w:val="22"/>
          <w:lang w:val="en-US"/>
        </w:rPr>
        <w:t xml:space="preserve">. </w:t>
      </w:r>
      <w:r w:rsidRPr="00ED0D58">
        <w:rPr>
          <w:szCs w:val="22"/>
          <w:lang w:val="en-US"/>
        </w:rPr>
        <w:t>Random Forest Regression Algorithm</w:t>
      </w:r>
    </w:p>
    <w:p w14:paraId="08CADC02" w14:textId="77777777" w:rsidR="000F15B8" w:rsidRPr="00044C43" w:rsidRDefault="000F15B8" w:rsidP="000F15B8">
      <w:pPr>
        <w:rPr>
          <w:lang w:val="en-US"/>
        </w:rPr>
      </w:pPr>
    </w:p>
    <w:p w14:paraId="6966E65B" w14:textId="49C3DBFB" w:rsidR="000F15B8" w:rsidRDefault="00FC7116" w:rsidP="000F15B8">
      <w:pPr>
        <w:rPr>
          <w:lang w:val="en-US"/>
        </w:rPr>
      </w:pPr>
      <w:r>
        <w:rPr>
          <w:lang w:val="en-US"/>
        </w:rPr>
        <w:t>O</w:t>
      </w:r>
      <w:r w:rsidR="000F15B8">
        <w:rPr>
          <w:lang w:val="en-US"/>
        </w:rPr>
        <w:t xml:space="preserve">nly </w:t>
      </w:r>
      <w:r w:rsidR="009A665C">
        <w:rPr>
          <w:lang w:val="en-US"/>
        </w:rPr>
        <w:t>three hyperparameters</w:t>
      </w:r>
      <w:r w:rsidR="000F15B8">
        <w:rPr>
          <w:lang w:val="en-US"/>
        </w:rPr>
        <w:t xml:space="preserve"> have significant effect on the performance and speed. Thus, they were selected to change their options and observe their effec</w:t>
      </w:r>
      <w:r w:rsidR="009A665C">
        <w:rPr>
          <w:lang w:val="en-US"/>
        </w:rPr>
        <w:t>t</w:t>
      </w:r>
      <w:r w:rsidR="000F15B8">
        <w:rPr>
          <w:lang w:val="en-US"/>
        </w:rPr>
        <w:t>. To be able test each parameter, one parameter is changed with fixing all the other parameters to be default.</w:t>
      </w:r>
    </w:p>
    <w:p w14:paraId="2BA022A7" w14:textId="77777777" w:rsidR="000F15B8" w:rsidRDefault="000F15B8" w:rsidP="000F15B8">
      <w:pPr>
        <w:rPr>
          <w:lang w:val="en-US"/>
        </w:rPr>
      </w:pPr>
    </w:p>
    <w:p w14:paraId="395E223B" w14:textId="713D68A3" w:rsidR="000F15B8" w:rsidRDefault="000F15B8" w:rsidP="000F15B8">
      <w:pPr>
        <w:pStyle w:val="Heading2"/>
        <w:rPr>
          <w:szCs w:val="22"/>
          <w:lang w:val="en-US"/>
        </w:rPr>
      </w:pPr>
      <w:r>
        <w:rPr>
          <w:szCs w:val="22"/>
          <w:lang w:val="en-US"/>
        </w:rPr>
        <w:t>4</w:t>
      </w:r>
      <w:r w:rsidRPr="0072795E">
        <w:rPr>
          <w:szCs w:val="22"/>
          <w:lang w:val="en-US"/>
        </w:rPr>
        <w:t>.</w:t>
      </w:r>
      <w:r w:rsidR="00C00D07">
        <w:rPr>
          <w:szCs w:val="22"/>
          <w:lang w:val="en-US"/>
        </w:rPr>
        <w:t>2</w:t>
      </w:r>
      <w:r>
        <w:rPr>
          <w:szCs w:val="22"/>
          <w:lang w:val="en-US"/>
        </w:rPr>
        <w:t>.2</w:t>
      </w:r>
      <w:r w:rsidRPr="0072795E">
        <w:rPr>
          <w:szCs w:val="22"/>
          <w:lang w:val="en-US"/>
        </w:rPr>
        <w:t>.</w:t>
      </w:r>
      <w:r>
        <w:rPr>
          <w:szCs w:val="22"/>
          <w:lang w:val="en-US"/>
        </w:rPr>
        <w:t>1</w:t>
      </w:r>
      <w:r w:rsidRPr="0072795E">
        <w:rPr>
          <w:szCs w:val="22"/>
          <w:lang w:val="en-US"/>
        </w:rPr>
        <w:t xml:space="preserve"> </w:t>
      </w:r>
      <w:r>
        <w:rPr>
          <w:szCs w:val="22"/>
          <w:lang w:val="en-US"/>
        </w:rPr>
        <w:t>N</w:t>
      </w:r>
      <w:r w:rsidRPr="009F00BA">
        <w:rPr>
          <w:szCs w:val="22"/>
          <w:lang w:val="en-US"/>
        </w:rPr>
        <w:t>-estimators: number of</w:t>
      </w:r>
      <w:r>
        <w:rPr>
          <w:szCs w:val="22"/>
          <w:lang w:val="en-US"/>
        </w:rPr>
        <w:t xml:space="preserve"> decision</w:t>
      </w:r>
      <w:r w:rsidRPr="009F00BA">
        <w:rPr>
          <w:szCs w:val="22"/>
          <w:lang w:val="en-US"/>
        </w:rPr>
        <w:t xml:space="preserve"> trees in the forest</w:t>
      </w:r>
    </w:p>
    <w:p w14:paraId="6B5408CC" w14:textId="666BFEC7" w:rsidR="000F15B8" w:rsidRDefault="000F15B8" w:rsidP="000F15B8">
      <w:pPr>
        <w:rPr>
          <w:lang w:val="en-US"/>
        </w:rPr>
      </w:pPr>
    </w:p>
    <w:p w14:paraId="11E2725F" w14:textId="7656403B" w:rsidR="000F15B8" w:rsidRDefault="004B05B3" w:rsidP="000F15B8">
      <w:pPr>
        <w:rPr>
          <w:lang w:val="en-US"/>
        </w:rPr>
      </w:pPr>
      <w:r>
        <w:rPr>
          <w:lang w:val="en-US"/>
        </w:rPr>
        <w:t>As in the first dataset,</w:t>
      </w:r>
      <w:r w:rsidR="000F15B8">
        <w:rPr>
          <w:lang w:val="en-US"/>
        </w:rPr>
        <w:t xml:space="preserve"> </w:t>
      </w:r>
      <w:r>
        <w:rPr>
          <w:lang w:val="en-US"/>
        </w:rPr>
        <w:t>a</w:t>
      </w:r>
      <w:r w:rsidR="000F15B8">
        <w:rPr>
          <w:lang w:val="en-US"/>
        </w:rPr>
        <w:t xml:space="preserve"> for loop is implemented to </w:t>
      </w:r>
      <w:r w:rsidR="000F15B8" w:rsidRPr="00CC1230">
        <w:rPr>
          <w:lang w:val="en-US"/>
        </w:rPr>
        <w:t xml:space="preserve">try different values of </w:t>
      </w:r>
      <w:r w:rsidR="000F15B8">
        <w:rPr>
          <w:lang w:val="en-US"/>
        </w:rPr>
        <w:t>n-</w:t>
      </w:r>
      <w:r w:rsidR="000F15B8" w:rsidRPr="00CC1230">
        <w:rPr>
          <w:lang w:val="en-US"/>
        </w:rPr>
        <w:t>estimators</w:t>
      </w:r>
      <w:r w:rsidR="000F15B8">
        <w:rPr>
          <w:lang w:val="en-US"/>
        </w:rPr>
        <w:t xml:space="preserve"> from 1 to 20 and compare between </w:t>
      </w:r>
      <w:r>
        <w:rPr>
          <w:lang w:val="en-US"/>
        </w:rPr>
        <w:t>them</w:t>
      </w:r>
      <w:r w:rsidR="000F15B8">
        <w:rPr>
          <w:lang w:val="en-US"/>
        </w:rPr>
        <w:t xml:space="preserve"> as shown in figure </w:t>
      </w:r>
      <w:r>
        <w:rPr>
          <w:lang w:val="en-US"/>
        </w:rPr>
        <w:t>9</w:t>
      </w:r>
      <w:r w:rsidR="000F15B8">
        <w:rPr>
          <w:lang w:val="en-US"/>
        </w:rPr>
        <w:t xml:space="preserve"> and </w:t>
      </w:r>
      <w:r>
        <w:rPr>
          <w:lang w:val="en-US"/>
        </w:rPr>
        <w:t>10</w:t>
      </w:r>
      <w:r w:rsidR="000F15B8">
        <w:rPr>
          <w:lang w:val="en-US"/>
        </w:rPr>
        <w:t>.</w:t>
      </w:r>
    </w:p>
    <w:p w14:paraId="65EB08F3" w14:textId="77777777" w:rsidR="00C5664B" w:rsidRDefault="00C5664B" w:rsidP="000F15B8">
      <w:pPr>
        <w:rPr>
          <w:lang w:val="en-US"/>
        </w:rPr>
      </w:pPr>
    </w:p>
    <w:p w14:paraId="374A6E85" w14:textId="369111B2" w:rsidR="000F15B8" w:rsidRDefault="00C5664B" w:rsidP="00C5664B">
      <w:pPr>
        <w:jc w:val="center"/>
        <w:rPr>
          <w:lang w:val="en-US"/>
        </w:rPr>
      </w:pPr>
      <w:r>
        <w:rPr>
          <w:noProof/>
          <w:lang w:val="en-US"/>
        </w:rPr>
        <w:drawing>
          <wp:inline distT="0" distB="0" distL="0" distR="0" wp14:anchorId="7660A6FD" wp14:editId="4B256560">
            <wp:extent cx="1925286" cy="1346253"/>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8491" cy="1355487"/>
                    </a:xfrm>
                    <a:prstGeom prst="rect">
                      <a:avLst/>
                    </a:prstGeom>
                    <a:noFill/>
                    <a:ln>
                      <a:noFill/>
                    </a:ln>
                  </pic:spPr>
                </pic:pic>
              </a:graphicData>
            </a:graphic>
          </wp:inline>
        </w:drawing>
      </w:r>
    </w:p>
    <w:p w14:paraId="3FC5538F" w14:textId="55A1E781" w:rsidR="000F15B8" w:rsidRPr="0072795E" w:rsidRDefault="000F15B8" w:rsidP="000F15B8">
      <w:pPr>
        <w:jc w:val="center"/>
        <w:rPr>
          <w:lang w:val="en-US"/>
        </w:rPr>
      </w:pPr>
      <w:r w:rsidRPr="0072795E">
        <w:rPr>
          <w:b/>
          <w:lang w:val="en-US"/>
        </w:rPr>
        <w:t xml:space="preserve">Fig. </w:t>
      </w:r>
      <w:r w:rsidR="002C3485">
        <w:rPr>
          <w:b/>
          <w:lang w:val="en-US"/>
        </w:rPr>
        <w:t>9</w:t>
      </w:r>
      <w:r w:rsidRPr="0072795E">
        <w:rPr>
          <w:b/>
          <w:lang w:val="en-US"/>
        </w:rPr>
        <w:t>.</w:t>
      </w:r>
      <w:r w:rsidRPr="0072795E">
        <w:rPr>
          <w:lang w:val="en-US"/>
        </w:rPr>
        <w:t xml:space="preserve"> </w:t>
      </w:r>
      <w:r>
        <w:rPr>
          <w:lang w:val="en-US"/>
        </w:rPr>
        <w:t>N-estimators</w:t>
      </w:r>
      <w:r w:rsidR="002C3485">
        <w:rPr>
          <w:lang w:val="en-US"/>
        </w:rPr>
        <w:t xml:space="preserve"> </w:t>
      </w:r>
      <w:r>
        <w:rPr>
          <w:lang w:val="en-US"/>
        </w:rPr>
        <w:t>vs. N-estimators Performance</w:t>
      </w:r>
      <w:r w:rsidR="00B41D75">
        <w:rPr>
          <w:lang w:val="en-US"/>
        </w:rPr>
        <w:t xml:space="preserve"> </w:t>
      </w:r>
      <w:r w:rsidR="00B41D75">
        <w:rPr>
          <w:lang w:val="en-US"/>
        </w:rPr>
        <w:t>dataset2</w:t>
      </w:r>
    </w:p>
    <w:p w14:paraId="10237D1A" w14:textId="77777777" w:rsidR="000F15B8" w:rsidRDefault="000F15B8" w:rsidP="000F15B8">
      <w:pPr>
        <w:rPr>
          <w:lang w:val="en-US"/>
        </w:rPr>
      </w:pPr>
    </w:p>
    <w:p w14:paraId="3C83145B" w14:textId="0A034EB9" w:rsidR="000F15B8" w:rsidRDefault="00C5664B" w:rsidP="000F15B8">
      <w:pPr>
        <w:jc w:val="center"/>
        <w:rPr>
          <w:lang w:val="en-US"/>
        </w:rPr>
      </w:pPr>
      <w:r>
        <w:rPr>
          <w:noProof/>
          <w:lang w:val="en-US"/>
        </w:rPr>
        <w:drawing>
          <wp:inline distT="0" distB="0" distL="0" distR="0" wp14:anchorId="028E8527" wp14:editId="79F4B4AE">
            <wp:extent cx="1971040" cy="13782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0166" cy="1384627"/>
                    </a:xfrm>
                    <a:prstGeom prst="rect">
                      <a:avLst/>
                    </a:prstGeom>
                    <a:noFill/>
                    <a:ln>
                      <a:noFill/>
                    </a:ln>
                  </pic:spPr>
                </pic:pic>
              </a:graphicData>
            </a:graphic>
          </wp:inline>
        </w:drawing>
      </w:r>
    </w:p>
    <w:p w14:paraId="5C2FE434" w14:textId="625B4C1C" w:rsidR="00FC7116" w:rsidRDefault="000F15B8" w:rsidP="00E8604B">
      <w:pPr>
        <w:jc w:val="center"/>
        <w:rPr>
          <w:lang w:val="en-US"/>
        </w:rPr>
      </w:pPr>
      <w:r w:rsidRPr="0072795E">
        <w:rPr>
          <w:b/>
          <w:lang w:val="en-US"/>
        </w:rPr>
        <w:t xml:space="preserve">Fig. </w:t>
      </w:r>
      <w:r w:rsidR="005C10E1">
        <w:rPr>
          <w:b/>
          <w:lang w:val="en-US"/>
        </w:rPr>
        <w:t>10</w:t>
      </w:r>
      <w:r w:rsidRPr="0072795E">
        <w:rPr>
          <w:b/>
          <w:lang w:val="en-US"/>
        </w:rPr>
        <w:t>.</w:t>
      </w:r>
      <w:r w:rsidRPr="0072795E">
        <w:rPr>
          <w:lang w:val="en-US"/>
        </w:rPr>
        <w:t xml:space="preserve"> </w:t>
      </w:r>
      <w:r>
        <w:rPr>
          <w:lang w:val="en-US"/>
        </w:rPr>
        <w:t>N-estimators</w:t>
      </w:r>
      <w:r w:rsidR="002C3485">
        <w:rPr>
          <w:lang w:val="en-US"/>
        </w:rPr>
        <w:t xml:space="preserve"> </w:t>
      </w:r>
      <w:r>
        <w:rPr>
          <w:lang w:val="en-US"/>
        </w:rPr>
        <w:t>vs. N-estimators Fitting Time</w:t>
      </w:r>
      <w:r w:rsidR="00B41D75">
        <w:rPr>
          <w:lang w:val="en-US"/>
        </w:rPr>
        <w:t xml:space="preserve"> </w:t>
      </w:r>
      <w:r w:rsidR="00B41D75">
        <w:rPr>
          <w:lang w:val="en-US"/>
        </w:rPr>
        <w:t>dataset2</w:t>
      </w:r>
    </w:p>
    <w:p w14:paraId="13DA0C47" w14:textId="0E731F87" w:rsidR="000F15B8" w:rsidRDefault="000F15B8" w:rsidP="000F15B8">
      <w:pPr>
        <w:rPr>
          <w:lang w:val="en-US"/>
        </w:rPr>
      </w:pPr>
      <w:r>
        <w:rPr>
          <w:lang w:val="en-US"/>
        </w:rPr>
        <w:lastRenderedPageBreak/>
        <w:t xml:space="preserve">Figure </w:t>
      </w:r>
      <w:r w:rsidR="005C10E1">
        <w:rPr>
          <w:lang w:val="en-US"/>
        </w:rPr>
        <w:t>9</w:t>
      </w:r>
      <w:r>
        <w:rPr>
          <w:lang w:val="en-US"/>
        </w:rPr>
        <w:t xml:space="preserve"> illustrates that the performance </w:t>
      </w:r>
      <w:r w:rsidR="00715E23">
        <w:rPr>
          <w:lang w:val="en-US"/>
        </w:rPr>
        <w:t xml:space="preserve">does not vary </w:t>
      </w:r>
      <w:r w:rsidR="002661D1">
        <w:rPr>
          <w:lang w:val="en-US"/>
        </w:rPr>
        <w:t>significantly</w:t>
      </w:r>
      <w:r>
        <w:rPr>
          <w:lang w:val="en-US"/>
        </w:rPr>
        <w:t xml:space="preserve"> with increasing the n-estimators. Figure </w:t>
      </w:r>
      <w:r w:rsidR="005C10E1">
        <w:rPr>
          <w:lang w:val="en-US"/>
        </w:rPr>
        <w:t>10</w:t>
      </w:r>
      <w:r>
        <w:rPr>
          <w:lang w:val="en-US"/>
        </w:rPr>
        <w:t xml:space="preserve"> illustrates that time is increasing linearly with increasing the n-estimators. So, an efficient number of trees could be </w:t>
      </w:r>
      <w:r w:rsidR="002661D1">
        <w:rPr>
          <w:lang w:val="en-US"/>
        </w:rPr>
        <w:t>5</w:t>
      </w:r>
      <w:r>
        <w:rPr>
          <w:lang w:val="en-US"/>
        </w:rPr>
        <w:t xml:space="preserve"> where the performance is approaching the highest value and the fitting time is reasonable. In the following experiments to choose the other parameters, n-estimators of </w:t>
      </w:r>
      <w:r w:rsidR="002661D1">
        <w:rPr>
          <w:lang w:val="en-US"/>
        </w:rPr>
        <w:t>5</w:t>
      </w:r>
      <w:r>
        <w:rPr>
          <w:lang w:val="en-US"/>
        </w:rPr>
        <w:t xml:space="preserve"> will be chosen and fixed.</w:t>
      </w:r>
    </w:p>
    <w:p w14:paraId="2F15B717" w14:textId="77777777" w:rsidR="000F15B8" w:rsidRDefault="000F15B8" w:rsidP="000F15B8">
      <w:pPr>
        <w:rPr>
          <w:lang w:val="en-US"/>
        </w:rPr>
      </w:pPr>
    </w:p>
    <w:p w14:paraId="6F1DC924" w14:textId="5D831460" w:rsidR="000F15B8" w:rsidRDefault="000F15B8" w:rsidP="000F15B8">
      <w:pPr>
        <w:pStyle w:val="Heading2"/>
        <w:rPr>
          <w:szCs w:val="22"/>
          <w:lang w:val="en-US"/>
        </w:rPr>
      </w:pPr>
      <w:r>
        <w:rPr>
          <w:szCs w:val="22"/>
          <w:lang w:val="en-US"/>
        </w:rPr>
        <w:t>4</w:t>
      </w:r>
      <w:r w:rsidRPr="0072795E">
        <w:rPr>
          <w:szCs w:val="22"/>
          <w:lang w:val="en-US"/>
        </w:rPr>
        <w:t>.</w:t>
      </w:r>
      <w:r w:rsidR="00C00D07">
        <w:rPr>
          <w:szCs w:val="22"/>
          <w:lang w:val="en-US"/>
        </w:rPr>
        <w:t>2</w:t>
      </w:r>
      <w:r>
        <w:rPr>
          <w:szCs w:val="22"/>
          <w:lang w:val="en-US"/>
        </w:rPr>
        <w:t>.2</w:t>
      </w:r>
      <w:r w:rsidRPr="0072795E">
        <w:rPr>
          <w:szCs w:val="22"/>
          <w:lang w:val="en-US"/>
        </w:rPr>
        <w:t>.</w:t>
      </w:r>
      <w:r>
        <w:rPr>
          <w:szCs w:val="22"/>
          <w:lang w:val="en-US"/>
        </w:rPr>
        <w:t>2</w:t>
      </w:r>
      <w:r w:rsidRPr="0072795E">
        <w:rPr>
          <w:szCs w:val="22"/>
          <w:lang w:val="en-US"/>
        </w:rPr>
        <w:t xml:space="preserve"> </w:t>
      </w:r>
      <w:r>
        <w:rPr>
          <w:szCs w:val="22"/>
          <w:lang w:val="en-US"/>
        </w:rPr>
        <w:t>C</w:t>
      </w:r>
      <w:r w:rsidRPr="002811B5">
        <w:rPr>
          <w:szCs w:val="22"/>
          <w:lang w:val="en-US"/>
        </w:rPr>
        <w:t>riterion</w:t>
      </w:r>
      <w:r>
        <w:rPr>
          <w:szCs w:val="22"/>
          <w:lang w:val="en-US"/>
        </w:rPr>
        <w:t xml:space="preserve">: quality of splitting trees error </w:t>
      </w:r>
    </w:p>
    <w:p w14:paraId="64BA5779" w14:textId="77777777" w:rsidR="000F15B8" w:rsidRPr="00041B49" w:rsidRDefault="000F15B8" w:rsidP="000F15B8">
      <w:pPr>
        <w:rPr>
          <w:lang w:val="en-US"/>
        </w:rPr>
      </w:pPr>
    </w:p>
    <w:p w14:paraId="5BBA9E4A" w14:textId="18277A0F" w:rsidR="000F15B8" w:rsidRPr="002811B5" w:rsidRDefault="000F15B8" w:rsidP="000F15B8">
      <w:pPr>
        <w:rPr>
          <w:lang w:val="en-US"/>
        </w:rPr>
      </w:pPr>
      <w:r w:rsidRPr="002811B5">
        <w:rPr>
          <w:lang w:val="en-US"/>
        </w:rPr>
        <w:t>Th</w:t>
      </w:r>
      <w:r>
        <w:rPr>
          <w:lang w:val="en-US"/>
        </w:rPr>
        <w:t>is parameter selects the function</w:t>
      </w:r>
      <w:r w:rsidRPr="002811B5">
        <w:rPr>
          <w:lang w:val="en-US"/>
        </w:rPr>
        <w:t xml:space="preserve"> to measure the quality of a split</w:t>
      </w:r>
      <w:r>
        <w:rPr>
          <w:lang w:val="en-US"/>
        </w:rPr>
        <w:t xml:space="preserve"> for the trees. It has two options: the mean absolute error (MAE) and the mean squared error (MSE). Table </w:t>
      </w:r>
      <w:r w:rsidR="00275714">
        <w:rPr>
          <w:lang w:val="en-US"/>
        </w:rPr>
        <w:t>13</w:t>
      </w:r>
      <w:r>
        <w:rPr>
          <w:lang w:val="en-US"/>
        </w:rPr>
        <w:t xml:space="preserve"> lists the difference between the two options regarding the performance and speed. </w:t>
      </w:r>
    </w:p>
    <w:p w14:paraId="215754DA" w14:textId="02D3466F" w:rsidR="000F15B8" w:rsidRPr="0072795E" w:rsidRDefault="000F15B8" w:rsidP="000F15B8">
      <w:pPr>
        <w:jc w:val="right"/>
        <w:rPr>
          <w:lang w:val="en-US"/>
        </w:rPr>
      </w:pPr>
      <w:r w:rsidRPr="0072795E">
        <w:rPr>
          <w:b/>
          <w:lang w:val="en-US"/>
        </w:rPr>
        <w:t xml:space="preserve">Table </w:t>
      </w:r>
      <w:r w:rsidR="00275714">
        <w:rPr>
          <w:b/>
          <w:lang w:val="en-US"/>
        </w:rPr>
        <w:t>13</w:t>
      </w:r>
    </w:p>
    <w:p w14:paraId="2E5EEC1D" w14:textId="1072B0BF" w:rsidR="000F15B8" w:rsidRPr="009F00BA" w:rsidRDefault="000F15B8" w:rsidP="000F15B8">
      <w:pPr>
        <w:jc w:val="center"/>
        <w:rPr>
          <w:lang w:val="en-US"/>
        </w:rPr>
      </w:pPr>
      <w:r>
        <w:rPr>
          <w:lang w:val="en-US"/>
        </w:rPr>
        <w:t>Splitting Quality Criterion</w:t>
      </w:r>
      <w:r w:rsidR="002D7AC2">
        <w:rPr>
          <w:lang w:val="en-US"/>
        </w:rPr>
        <w:t xml:space="preserve"> Dataset2</w:t>
      </w:r>
      <w:r>
        <w:rPr>
          <w:lang w:val="en-US"/>
        </w:rPr>
        <w:t xml:space="preserve"> Results </w:t>
      </w:r>
    </w:p>
    <w:tbl>
      <w:tblPr>
        <w:tblW w:w="9445" w:type="dxa"/>
        <w:jc w:val="center"/>
        <w:tblLayout w:type="fixed"/>
        <w:tblLook w:val="0000" w:firstRow="0" w:lastRow="0" w:firstColumn="0" w:lastColumn="0" w:noHBand="0" w:noVBand="0"/>
      </w:tblPr>
      <w:tblGrid>
        <w:gridCol w:w="2410"/>
        <w:gridCol w:w="2355"/>
        <w:gridCol w:w="2340"/>
        <w:gridCol w:w="2340"/>
      </w:tblGrid>
      <w:tr w:rsidR="000F15B8" w:rsidRPr="0072795E" w14:paraId="58E70C73" w14:textId="77777777" w:rsidTr="00FF287D">
        <w:trPr>
          <w:jc w:val="center"/>
        </w:trPr>
        <w:tc>
          <w:tcPr>
            <w:tcW w:w="2410" w:type="dxa"/>
            <w:tcBorders>
              <w:top w:val="single" w:sz="4" w:space="0" w:color="000000"/>
              <w:left w:val="single" w:sz="4" w:space="0" w:color="000000"/>
              <w:bottom w:val="single" w:sz="4" w:space="0" w:color="000000"/>
            </w:tcBorders>
            <w:shd w:val="clear" w:color="auto" w:fill="auto"/>
          </w:tcPr>
          <w:p w14:paraId="0A94E1DD" w14:textId="77777777" w:rsidR="000F15B8" w:rsidRPr="0072795E" w:rsidRDefault="000F15B8" w:rsidP="00FF287D">
            <w:pPr>
              <w:jc w:val="center"/>
              <w:rPr>
                <w:lang w:val="en-US"/>
              </w:rPr>
            </w:pPr>
            <w:r>
              <w:rPr>
                <w:b/>
                <w:szCs w:val="22"/>
                <w:lang w:val="en-US"/>
              </w:rPr>
              <w:t>Parameter</w:t>
            </w:r>
          </w:p>
        </w:tc>
        <w:tc>
          <w:tcPr>
            <w:tcW w:w="2355" w:type="dxa"/>
            <w:tcBorders>
              <w:top w:val="single" w:sz="4" w:space="0" w:color="000000"/>
              <w:left w:val="single" w:sz="4" w:space="0" w:color="000000"/>
              <w:bottom w:val="single" w:sz="4" w:space="0" w:color="000000"/>
            </w:tcBorders>
            <w:shd w:val="clear" w:color="auto" w:fill="auto"/>
          </w:tcPr>
          <w:p w14:paraId="0CA9A026" w14:textId="77777777" w:rsidR="000F15B8" w:rsidRPr="0072795E" w:rsidRDefault="000F15B8" w:rsidP="00FF287D">
            <w:pPr>
              <w:jc w:val="center"/>
              <w:rPr>
                <w:lang w:val="en-US"/>
              </w:rPr>
            </w:pPr>
            <w:r>
              <w:rPr>
                <w:b/>
                <w:szCs w:val="22"/>
                <w:lang w:val="en-US"/>
              </w:rPr>
              <w:t xml:space="preserve">Measured Parameter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2718282" w14:textId="77777777" w:rsidR="000F15B8" w:rsidRPr="0072795E" w:rsidRDefault="000F15B8" w:rsidP="00FF287D">
            <w:pPr>
              <w:jc w:val="center"/>
              <w:rPr>
                <w:lang w:val="en-US"/>
              </w:rPr>
            </w:pPr>
            <w:r>
              <w:rPr>
                <w:b/>
                <w:szCs w:val="22"/>
                <w:lang w:val="en-US"/>
              </w:rPr>
              <w:t>MAE Result</w:t>
            </w:r>
          </w:p>
        </w:tc>
        <w:tc>
          <w:tcPr>
            <w:tcW w:w="2340" w:type="dxa"/>
            <w:tcBorders>
              <w:top w:val="single" w:sz="4" w:space="0" w:color="000000"/>
              <w:left w:val="single" w:sz="4" w:space="0" w:color="000000"/>
              <w:bottom w:val="single" w:sz="4" w:space="0" w:color="000000"/>
              <w:right w:val="single" w:sz="4" w:space="0" w:color="000000"/>
            </w:tcBorders>
          </w:tcPr>
          <w:p w14:paraId="37A8919D" w14:textId="77777777" w:rsidR="000F15B8" w:rsidRDefault="000F15B8" w:rsidP="00FF287D">
            <w:pPr>
              <w:jc w:val="center"/>
              <w:rPr>
                <w:b/>
                <w:szCs w:val="22"/>
                <w:lang w:val="en-US"/>
              </w:rPr>
            </w:pPr>
            <w:r>
              <w:rPr>
                <w:b/>
                <w:szCs w:val="22"/>
                <w:lang w:val="en-US"/>
              </w:rPr>
              <w:t>MSE Result</w:t>
            </w:r>
          </w:p>
        </w:tc>
      </w:tr>
      <w:tr w:rsidR="000F15B8" w:rsidRPr="0072795E" w14:paraId="481D5628" w14:textId="77777777" w:rsidTr="00FF287D">
        <w:trPr>
          <w:jc w:val="center"/>
        </w:trPr>
        <w:tc>
          <w:tcPr>
            <w:tcW w:w="2410" w:type="dxa"/>
            <w:tcBorders>
              <w:top w:val="single" w:sz="4" w:space="0" w:color="000000"/>
              <w:left w:val="single" w:sz="4" w:space="0" w:color="000000"/>
            </w:tcBorders>
            <w:shd w:val="clear" w:color="auto" w:fill="auto"/>
          </w:tcPr>
          <w:p w14:paraId="32D57E81" w14:textId="77777777" w:rsidR="000F15B8" w:rsidRPr="0072795E" w:rsidRDefault="000F15B8" w:rsidP="00FF287D">
            <w:pPr>
              <w:rPr>
                <w:lang w:val="en-US"/>
              </w:rPr>
            </w:pPr>
            <w:r>
              <w:rPr>
                <w:lang w:val="en-US"/>
              </w:rPr>
              <w:t>E</w:t>
            </w:r>
            <w:r w:rsidRPr="00E96856">
              <w:rPr>
                <w:lang w:val="en-US"/>
              </w:rPr>
              <w:t>fficiency (</w:t>
            </w:r>
            <w:r>
              <w:rPr>
                <w:lang w:val="en-US"/>
              </w:rPr>
              <w:t>S</w:t>
            </w:r>
            <w:r w:rsidRPr="00E96856">
              <w:rPr>
                <w:lang w:val="en-US"/>
              </w:rPr>
              <w:t>peed)</w:t>
            </w:r>
          </w:p>
        </w:tc>
        <w:tc>
          <w:tcPr>
            <w:tcW w:w="2355" w:type="dxa"/>
            <w:tcBorders>
              <w:top w:val="single" w:sz="4" w:space="0" w:color="000000"/>
              <w:left w:val="single" w:sz="4" w:space="0" w:color="000000"/>
              <w:bottom w:val="single" w:sz="4" w:space="0" w:color="000000"/>
            </w:tcBorders>
            <w:shd w:val="clear" w:color="auto" w:fill="auto"/>
          </w:tcPr>
          <w:p w14:paraId="4362F5D4" w14:textId="77777777" w:rsidR="000F15B8" w:rsidRPr="0072795E" w:rsidRDefault="000F15B8" w:rsidP="00FF287D">
            <w:pPr>
              <w:rPr>
                <w:lang w:val="en-US"/>
              </w:rPr>
            </w:pPr>
            <w:r w:rsidRPr="00E17539">
              <w:rPr>
                <w:lang w:val="en-US"/>
              </w:rPr>
              <w:t>Fitting Time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67D8D1F" w14:textId="4BB87C78" w:rsidR="000F15B8" w:rsidRPr="0072795E" w:rsidRDefault="002661D1" w:rsidP="00FF287D">
            <w:pPr>
              <w:rPr>
                <w:lang w:val="en-US"/>
              </w:rPr>
            </w:pPr>
            <w:r w:rsidRPr="002661D1">
              <w:rPr>
                <w:lang w:val="en-US"/>
              </w:rPr>
              <w:t>0.17978570000000005</w:t>
            </w:r>
          </w:p>
        </w:tc>
        <w:tc>
          <w:tcPr>
            <w:tcW w:w="2340" w:type="dxa"/>
            <w:tcBorders>
              <w:top w:val="single" w:sz="4" w:space="0" w:color="000000"/>
              <w:left w:val="single" w:sz="4" w:space="0" w:color="000000"/>
              <w:bottom w:val="single" w:sz="4" w:space="0" w:color="000000"/>
              <w:right w:val="single" w:sz="4" w:space="0" w:color="000000"/>
            </w:tcBorders>
          </w:tcPr>
          <w:p w14:paraId="599BC690" w14:textId="2B66149D" w:rsidR="000F15B8" w:rsidRPr="009A6EFC" w:rsidRDefault="002661D1" w:rsidP="00FF287D">
            <w:pPr>
              <w:rPr>
                <w:lang w:val="en-US"/>
              </w:rPr>
            </w:pPr>
            <w:r w:rsidRPr="002661D1">
              <w:rPr>
                <w:lang w:val="en-US"/>
              </w:rPr>
              <w:t>0.09959380000000007</w:t>
            </w:r>
          </w:p>
        </w:tc>
      </w:tr>
      <w:tr w:rsidR="000F15B8" w:rsidRPr="0072795E" w14:paraId="19C400AC" w14:textId="77777777" w:rsidTr="00FF287D">
        <w:trPr>
          <w:jc w:val="center"/>
        </w:trPr>
        <w:tc>
          <w:tcPr>
            <w:tcW w:w="2410" w:type="dxa"/>
            <w:tcBorders>
              <w:top w:val="single" w:sz="4" w:space="0" w:color="000000"/>
              <w:left w:val="single" w:sz="4" w:space="0" w:color="000000"/>
              <w:bottom w:val="single" w:sz="4" w:space="0" w:color="000000"/>
            </w:tcBorders>
            <w:shd w:val="clear" w:color="auto" w:fill="auto"/>
          </w:tcPr>
          <w:p w14:paraId="287F2030" w14:textId="77777777" w:rsidR="000F15B8" w:rsidRPr="0072795E" w:rsidRDefault="000F15B8" w:rsidP="00FF287D">
            <w:pPr>
              <w:rPr>
                <w:lang w:val="en-US"/>
              </w:rPr>
            </w:pPr>
            <w:r>
              <w:rPr>
                <w:lang w:val="en-US"/>
              </w:rPr>
              <w:t>E</w:t>
            </w:r>
            <w:r w:rsidRPr="00E96856">
              <w:rPr>
                <w:lang w:val="en-US"/>
              </w:rPr>
              <w:t>ffectiveness (</w:t>
            </w:r>
            <w:r>
              <w:rPr>
                <w:lang w:val="en-US"/>
              </w:rPr>
              <w:t>P</w:t>
            </w:r>
            <w:r w:rsidRPr="00E96856">
              <w:rPr>
                <w:lang w:val="en-US"/>
              </w:rPr>
              <w:t>redictive performance)</w:t>
            </w:r>
          </w:p>
        </w:tc>
        <w:tc>
          <w:tcPr>
            <w:tcW w:w="2355" w:type="dxa"/>
            <w:tcBorders>
              <w:top w:val="single" w:sz="4" w:space="0" w:color="000000"/>
              <w:left w:val="single" w:sz="4" w:space="0" w:color="000000"/>
              <w:bottom w:val="single" w:sz="4" w:space="0" w:color="000000"/>
            </w:tcBorders>
            <w:shd w:val="clear" w:color="auto" w:fill="auto"/>
          </w:tcPr>
          <w:p w14:paraId="30029B3E" w14:textId="77777777" w:rsidR="000F15B8" w:rsidRPr="0072795E" w:rsidRDefault="000F15B8" w:rsidP="00FF287D">
            <w:pPr>
              <w:rPr>
                <w:lang w:val="en-US"/>
              </w:rPr>
            </w:pPr>
            <w:r>
              <w:rPr>
                <w:lang w:val="en-US"/>
              </w:rPr>
              <w:t>Performance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F0A7023" w14:textId="6CAC4B0C" w:rsidR="000F15B8" w:rsidRPr="0072795E" w:rsidRDefault="002661D1" w:rsidP="00FF287D">
            <w:pPr>
              <w:rPr>
                <w:lang w:val="en-US"/>
              </w:rPr>
            </w:pPr>
            <w:r w:rsidRPr="002661D1">
              <w:rPr>
                <w:lang w:val="en-US"/>
              </w:rPr>
              <w:t>0.9934542592294815</w:t>
            </w:r>
          </w:p>
        </w:tc>
        <w:tc>
          <w:tcPr>
            <w:tcW w:w="2340" w:type="dxa"/>
            <w:tcBorders>
              <w:top w:val="single" w:sz="4" w:space="0" w:color="000000"/>
              <w:left w:val="single" w:sz="4" w:space="0" w:color="000000"/>
              <w:bottom w:val="single" w:sz="4" w:space="0" w:color="000000"/>
              <w:right w:val="single" w:sz="4" w:space="0" w:color="000000"/>
            </w:tcBorders>
          </w:tcPr>
          <w:p w14:paraId="7E7CEE04" w14:textId="44D10A49" w:rsidR="000F15B8" w:rsidRPr="009A6EFC" w:rsidRDefault="002661D1" w:rsidP="00FF287D">
            <w:pPr>
              <w:rPr>
                <w:lang w:val="en-US"/>
              </w:rPr>
            </w:pPr>
            <w:r w:rsidRPr="002661D1">
              <w:rPr>
                <w:lang w:val="en-US"/>
              </w:rPr>
              <w:t>0.9922939510376498</w:t>
            </w:r>
          </w:p>
        </w:tc>
      </w:tr>
    </w:tbl>
    <w:p w14:paraId="0F5A8BA6" w14:textId="77777777" w:rsidR="000F15B8" w:rsidRDefault="000F15B8" w:rsidP="000F15B8">
      <w:pPr>
        <w:jc w:val="center"/>
        <w:rPr>
          <w:lang w:val="en-US"/>
        </w:rPr>
      </w:pPr>
    </w:p>
    <w:p w14:paraId="1FAC0585" w14:textId="4E63F5A8" w:rsidR="000F15B8" w:rsidRDefault="000F15B8" w:rsidP="000F15B8">
      <w:pPr>
        <w:rPr>
          <w:lang w:val="en-US"/>
        </w:rPr>
      </w:pPr>
      <w:r>
        <w:rPr>
          <w:lang w:val="en-US"/>
        </w:rPr>
        <w:t xml:space="preserve">The obtained results clarifies that this parameter has high effect on the speed rather than the performance as the MAE criterion takes 2 times the time taken by MSE criterion to reach to highest possible performance. This could be happened due to the nature of the dataset and the number of the datapoints as the MSE is better than the MAE in highlighting the differentiation of errors in each split as MSE squares the error, so the difference appears well. So, it took less time for MSE to find the best model with less splits than MAE criterion.  In the following experiment to choose between parameter options, n-estimators of </w:t>
      </w:r>
      <w:r w:rsidR="00FF25B0">
        <w:rPr>
          <w:lang w:val="en-US"/>
        </w:rPr>
        <w:t>5</w:t>
      </w:r>
      <w:r>
        <w:rPr>
          <w:lang w:val="en-US"/>
        </w:rPr>
        <w:t xml:space="preserve"> and MSE </w:t>
      </w:r>
      <w:r>
        <w:rPr>
          <w:szCs w:val="22"/>
          <w:lang w:val="en-US"/>
        </w:rPr>
        <w:t>c</w:t>
      </w:r>
      <w:r w:rsidRPr="002811B5">
        <w:rPr>
          <w:szCs w:val="22"/>
          <w:lang w:val="en-US"/>
        </w:rPr>
        <w:t>riterion</w:t>
      </w:r>
      <w:r>
        <w:rPr>
          <w:lang w:val="en-US"/>
        </w:rPr>
        <w:t xml:space="preserve"> will be chosen and fixed.</w:t>
      </w:r>
    </w:p>
    <w:p w14:paraId="255C8B39" w14:textId="77777777" w:rsidR="000F15B8" w:rsidRPr="009F00BA" w:rsidRDefault="000F15B8" w:rsidP="000F15B8">
      <w:pPr>
        <w:rPr>
          <w:lang w:val="en-US"/>
        </w:rPr>
      </w:pPr>
    </w:p>
    <w:p w14:paraId="6A55BD41" w14:textId="1D86D3F0" w:rsidR="000F15B8" w:rsidRDefault="000F15B8" w:rsidP="000F15B8">
      <w:pPr>
        <w:pStyle w:val="Heading2"/>
        <w:rPr>
          <w:szCs w:val="22"/>
          <w:lang w:val="en-US"/>
        </w:rPr>
      </w:pPr>
      <w:r>
        <w:rPr>
          <w:szCs w:val="22"/>
          <w:lang w:val="en-US"/>
        </w:rPr>
        <w:t>4</w:t>
      </w:r>
      <w:r w:rsidRPr="0072795E">
        <w:rPr>
          <w:szCs w:val="22"/>
          <w:lang w:val="en-US"/>
        </w:rPr>
        <w:t>.</w:t>
      </w:r>
      <w:r w:rsidR="00C00D07">
        <w:rPr>
          <w:szCs w:val="22"/>
          <w:lang w:val="en-US"/>
        </w:rPr>
        <w:t>2</w:t>
      </w:r>
      <w:r>
        <w:rPr>
          <w:szCs w:val="22"/>
          <w:lang w:val="en-US"/>
        </w:rPr>
        <w:t>.2</w:t>
      </w:r>
      <w:r w:rsidRPr="0072795E">
        <w:rPr>
          <w:szCs w:val="22"/>
          <w:lang w:val="en-US"/>
        </w:rPr>
        <w:t>.</w:t>
      </w:r>
      <w:r>
        <w:rPr>
          <w:szCs w:val="22"/>
          <w:lang w:val="en-US"/>
        </w:rPr>
        <w:t>3</w:t>
      </w:r>
      <w:r w:rsidRPr="0072795E">
        <w:rPr>
          <w:szCs w:val="22"/>
          <w:lang w:val="en-US"/>
        </w:rPr>
        <w:t xml:space="preserve"> </w:t>
      </w:r>
      <w:proofErr w:type="spellStart"/>
      <w:r>
        <w:rPr>
          <w:szCs w:val="22"/>
          <w:lang w:val="en-US"/>
        </w:rPr>
        <w:t>M</w:t>
      </w:r>
      <w:r w:rsidRPr="002811B5">
        <w:rPr>
          <w:szCs w:val="22"/>
          <w:lang w:val="en-US"/>
        </w:rPr>
        <w:t>ax_features</w:t>
      </w:r>
      <w:proofErr w:type="spellEnd"/>
      <w:r w:rsidRPr="002811B5">
        <w:rPr>
          <w:szCs w:val="22"/>
          <w:lang w:val="en-US"/>
        </w:rPr>
        <w:t xml:space="preserve"> </w:t>
      </w:r>
    </w:p>
    <w:p w14:paraId="764A659D" w14:textId="77777777" w:rsidR="000F15B8" w:rsidRPr="00041B49" w:rsidRDefault="000F15B8" w:rsidP="000F15B8">
      <w:pPr>
        <w:rPr>
          <w:lang w:val="en-US"/>
        </w:rPr>
      </w:pPr>
    </w:p>
    <w:p w14:paraId="1F2933AB" w14:textId="7B74DA93" w:rsidR="000F15B8" w:rsidRDefault="000F15B8" w:rsidP="000F15B8">
      <w:pPr>
        <w:rPr>
          <w:lang w:val="en-US"/>
        </w:rPr>
      </w:pPr>
      <w:r>
        <w:rPr>
          <w:lang w:val="en-US"/>
        </w:rPr>
        <w:t>This parameter selects t</w:t>
      </w:r>
      <w:r w:rsidRPr="00413C49">
        <w:rPr>
          <w:lang w:val="en-US"/>
        </w:rPr>
        <w:t>he number of features to consider when looking for the best split</w:t>
      </w:r>
      <w:r>
        <w:rPr>
          <w:lang w:val="en-US"/>
        </w:rPr>
        <w:t xml:space="preserve">. It has three options: auto which is the default and sets the number of considered </w:t>
      </w:r>
      <w:r w:rsidRPr="00D862EC">
        <w:rPr>
          <w:lang w:val="en-US"/>
        </w:rPr>
        <w:t>features</w:t>
      </w:r>
      <w:r>
        <w:rPr>
          <w:lang w:val="en-US"/>
        </w:rPr>
        <w:t xml:space="preserve"> to be all the </w:t>
      </w:r>
      <w:r w:rsidRPr="00D862EC">
        <w:rPr>
          <w:lang w:val="en-US"/>
        </w:rPr>
        <w:t>n</w:t>
      </w:r>
      <w:r>
        <w:rPr>
          <w:lang w:val="en-US"/>
        </w:rPr>
        <w:t>-</w:t>
      </w:r>
      <w:r w:rsidRPr="00D862EC">
        <w:rPr>
          <w:lang w:val="en-US"/>
        </w:rPr>
        <w:t>features</w:t>
      </w:r>
      <w:r>
        <w:rPr>
          <w:lang w:val="en-US"/>
        </w:rPr>
        <w:t>, sqrt which sets the</w:t>
      </w:r>
      <w:r w:rsidRPr="00D862EC">
        <w:rPr>
          <w:lang w:val="en-US"/>
        </w:rPr>
        <w:t xml:space="preserve"> </w:t>
      </w:r>
      <w:r>
        <w:rPr>
          <w:lang w:val="en-US"/>
        </w:rPr>
        <w:t xml:space="preserve">number of considered </w:t>
      </w:r>
      <w:r w:rsidRPr="00D862EC">
        <w:rPr>
          <w:lang w:val="en-US"/>
        </w:rPr>
        <w:t>features</w:t>
      </w:r>
      <w:r>
        <w:rPr>
          <w:lang w:val="en-US"/>
        </w:rPr>
        <w:t xml:space="preserve"> to be sqrt(n-features), and log2 which sets the</w:t>
      </w:r>
      <w:r w:rsidRPr="00D862EC">
        <w:rPr>
          <w:lang w:val="en-US"/>
        </w:rPr>
        <w:t xml:space="preserve"> </w:t>
      </w:r>
      <w:r>
        <w:rPr>
          <w:lang w:val="en-US"/>
        </w:rPr>
        <w:t xml:space="preserve">number of considered </w:t>
      </w:r>
      <w:r w:rsidRPr="00D862EC">
        <w:rPr>
          <w:lang w:val="en-US"/>
        </w:rPr>
        <w:t>features</w:t>
      </w:r>
      <w:r>
        <w:rPr>
          <w:lang w:val="en-US"/>
        </w:rPr>
        <w:t xml:space="preserve"> to be log2(n-features). Table </w:t>
      </w:r>
      <w:r w:rsidR="008830D0">
        <w:rPr>
          <w:lang w:val="en-US"/>
        </w:rPr>
        <w:t>14</w:t>
      </w:r>
      <w:r>
        <w:rPr>
          <w:lang w:val="en-US"/>
        </w:rPr>
        <w:t xml:space="preserve"> lists the difference between the three options regarding the performance and speed. </w:t>
      </w:r>
    </w:p>
    <w:p w14:paraId="0AAFF5E0" w14:textId="143E0B79" w:rsidR="000F15B8" w:rsidRPr="0072795E" w:rsidRDefault="000F15B8" w:rsidP="000F15B8">
      <w:pPr>
        <w:jc w:val="right"/>
        <w:rPr>
          <w:lang w:val="en-US"/>
        </w:rPr>
      </w:pPr>
      <w:r w:rsidRPr="0072795E">
        <w:rPr>
          <w:b/>
          <w:lang w:val="en-US"/>
        </w:rPr>
        <w:t xml:space="preserve">Table </w:t>
      </w:r>
      <w:r w:rsidR="00275714">
        <w:rPr>
          <w:b/>
          <w:lang w:val="en-US"/>
        </w:rPr>
        <w:t>14</w:t>
      </w:r>
    </w:p>
    <w:p w14:paraId="1B78422F" w14:textId="741E094C" w:rsidR="000F15B8" w:rsidRPr="009F00BA" w:rsidRDefault="000F15B8" w:rsidP="000F15B8">
      <w:pPr>
        <w:jc w:val="center"/>
        <w:rPr>
          <w:lang w:val="en-US"/>
        </w:rPr>
      </w:pPr>
      <w:r>
        <w:rPr>
          <w:lang w:val="en-US"/>
        </w:rPr>
        <w:t>Number of Max Considered Features</w:t>
      </w:r>
      <w:r w:rsidR="006C499A">
        <w:rPr>
          <w:lang w:val="en-US"/>
        </w:rPr>
        <w:t xml:space="preserve"> </w:t>
      </w:r>
      <w:r w:rsidR="006C499A">
        <w:rPr>
          <w:lang w:val="en-US"/>
        </w:rPr>
        <w:t>Dataset2</w:t>
      </w:r>
      <w:r>
        <w:rPr>
          <w:lang w:val="en-US"/>
        </w:rPr>
        <w:t xml:space="preserve"> Results </w:t>
      </w:r>
    </w:p>
    <w:tbl>
      <w:tblPr>
        <w:tblW w:w="9535" w:type="dxa"/>
        <w:jc w:val="center"/>
        <w:tblLayout w:type="fixed"/>
        <w:tblLook w:val="0000" w:firstRow="0" w:lastRow="0" w:firstColumn="0" w:lastColumn="0" w:noHBand="0" w:noVBand="0"/>
      </w:tblPr>
      <w:tblGrid>
        <w:gridCol w:w="1425"/>
        <w:gridCol w:w="1360"/>
        <w:gridCol w:w="2340"/>
        <w:gridCol w:w="2250"/>
        <w:gridCol w:w="2160"/>
      </w:tblGrid>
      <w:tr w:rsidR="000F15B8" w:rsidRPr="0072795E" w14:paraId="74E57CBA" w14:textId="77777777" w:rsidTr="002D7ED5">
        <w:trPr>
          <w:jc w:val="center"/>
        </w:trPr>
        <w:tc>
          <w:tcPr>
            <w:tcW w:w="1425" w:type="dxa"/>
            <w:tcBorders>
              <w:top w:val="single" w:sz="4" w:space="0" w:color="000000"/>
              <w:left w:val="single" w:sz="4" w:space="0" w:color="000000"/>
              <w:bottom w:val="single" w:sz="4" w:space="0" w:color="000000"/>
            </w:tcBorders>
            <w:shd w:val="clear" w:color="auto" w:fill="auto"/>
          </w:tcPr>
          <w:p w14:paraId="6F8FB434" w14:textId="77777777" w:rsidR="000F15B8" w:rsidRPr="0072795E" w:rsidRDefault="000F15B8" w:rsidP="00FF287D">
            <w:pPr>
              <w:jc w:val="center"/>
              <w:rPr>
                <w:lang w:val="en-US"/>
              </w:rPr>
            </w:pPr>
            <w:r>
              <w:rPr>
                <w:b/>
                <w:szCs w:val="22"/>
                <w:lang w:val="en-US"/>
              </w:rPr>
              <w:t>Parameter</w:t>
            </w:r>
          </w:p>
        </w:tc>
        <w:tc>
          <w:tcPr>
            <w:tcW w:w="1360" w:type="dxa"/>
            <w:tcBorders>
              <w:top w:val="single" w:sz="4" w:space="0" w:color="000000"/>
              <w:left w:val="single" w:sz="4" w:space="0" w:color="000000"/>
              <w:bottom w:val="single" w:sz="4" w:space="0" w:color="000000"/>
            </w:tcBorders>
            <w:shd w:val="clear" w:color="auto" w:fill="auto"/>
          </w:tcPr>
          <w:p w14:paraId="77011264" w14:textId="77777777" w:rsidR="000F15B8" w:rsidRPr="0072795E" w:rsidRDefault="000F15B8" w:rsidP="00FF287D">
            <w:pPr>
              <w:jc w:val="center"/>
              <w:rPr>
                <w:lang w:val="en-US"/>
              </w:rPr>
            </w:pPr>
            <w:r>
              <w:rPr>
                <w:b/>
                <w:szCs w:val="22"/>
                <w:lang w:val="en-US"/>
              </w:rPr>
              <w:t xml:space="preserve">Measured Parameter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F2B8EEB" w14:textId="77777777" w:rsidR="000F15B8" w:rsidRPr="0072795E" w:rsidRDefault="000F15B8" w:rsidP="00FF287D">
            <w:pPr>
              <w:jc w:val="center"/>
              <w:rPr>
                <w:lang w:val="en-US"/>
              </w:rPr>
            </w:pPr>
            <w:r>
              <w:rPr>
                <w:b/>
                <w:szCs w:val="22"/>
                <w:lang w:val="en-US"/>
              </w:rPr>
              <w:t>Auto Result</w:t>
            </w:r>
          </w:p>
        </w:tc>
        <w:tc>
          <w:tcPr>
            <w:tcW w:w="2250" w:type="dxa"/>
            <w:tcBorders>
              <w:top w:val="single" w:sz="4" w:space="0" w:color="000000"/>
              <w:left w:val="single" w:sz="4" w:space="0" w:color="000000"/>
              <w:bottom w:val="single" w:sz="4" w:space="0" w:color="000000"/>
              <w:right w:val="single" w:sz="4" w:space="0" w:color="000000"/>
            </w:tcBorders>
          </w:tcPr>
          <w:p w14:paraId="4516D2AB" w14:textId="77777777" w:rsidR="000F15B8" w:rsidRDefault="000F15B8" w:rsidP="00FF287D">
            <w:pPr>
              <w:jc w:val="center"/>
              <w:rPr>
                <w:b/>
                <w:szCs w:val="22"/>
                <w:lang w:val="en-US"/>
              </w:rPr>
            </w:pPr>
            <w:r>
              <w:rPr>
                <w:b/>
                <w:szCs w:val="22"/>
                <w:lang w:val="en-US"/>
              </w:rPr>
              <w:t>Sqrt Result</w:t>
            </w:r>
          </w:p>
        </w:tc>
        <w:tc>
          <w:tcPr>
            <w:tcW w:w="2160" w:type="dxa"/>
            <w:tcBorders>
              <w:top w:val="single" w:sz="4" w:space="0" w:color="000000"/>
              <w:left w:val="single" w:sz="4" w:space="0" w:color="000000"/>
              <w:bottom w:val="single" w:sz="4" w:space="0" w:color="000000"/>
              <w:right w:val="single" w:sz="4" w:space="0" w:color="000000"/>
            </w:tcBorders>
          </w:tcPr>
          <w:p w14:paraId="179CC95C" w14:textId="77777777" w:rsidR="000F15B8" w:rsidRDefault="000F15B8" w:rsidP="00FF287D">
            <w:pPr>
              <w:jc w:val="center"/>
              <w:rPr>
                <w:b/>
                <w:szCs w:val="22"/>
                <w:lang w:val="en-US"/>
              </w:rPr>
            </w:pPr>
            <w:r>
              <w:rPr>
                <w:b/>
                <w:szCs w:val="22"/>
                <w:lang w:val="en-US"/>
              </w:rPr>
              <w:t>Log2 Result</w:t>
            </w:r>
          </w:p>
        </w:tc>
      </w:tr>
      <w:tr w:rsidR="000F15B8" w:rsidRPr="0072795E" w14:paraId="2E4EA46B" w14:textId="77777777" w:rsidTr="002D7ED5">
        <w:trPr>
          <w:jc w:val="center"/>
        </w:trPr>
        <w:tc>
          <w:tcPr>
            <w:tcW w:w="1425" w:type="dxa"/>
            <w:tcBorders>
              <w:top w:val="single" w:sz="4" w:space="0" w:color="000000"/>
              <w:left w:val="single" w:sz="4" w:space="0" w:color="000000"/>
            </w:tcBorders>
            <w:shd w:val="clear" w:color="auto" w:fill="auto"/>
          </w:tcPr>
          <w:p w14:paraId="22EECF27" w14:textId="77777777" w:rsidR="000F15B8" w:rsidRPr="0072795E" w:rsidRDefault="000F15B8" w:rsidP="00FF287D">
            <w:pPr>
              <w:rPr>
                <w:lang w:val="en-US"/>
              </w:rPr>
            </w:pPr>
            <w:r>
              <w:rPr>
                <w:lang w:val="en-US"/>
              </w:rPr>
              <w:t>E</w:t>
            </w:r>
            <w:r w:rsidRPr="00E96856">
              <w:rPr>
                <w:lang w:val="en-US"/>
              </w:rPr>
              <w:t>fficiency (</w:t>
            </w:r>
            <w:r>
              <w:rPr>
                <w:lang w:val="en-US"/>
              </w:rPr>
              <w:t>S</w:t>
            </w:r>
            <w:r w:rsidRPr="00E96856">
              <w:rPr>
                <w:lang w:val="en-US"/>
              </w:rPr>
              <w:t>peed)</w:t>
            </w:r>
          </w:p>
        </w:tc>
        <w:tc>
          <w:tcPr>
            <w:tcW w:w="1360" w:type="dxa"/>
            <w:tcBorders>
              <w:top w:val="single" w:sz="4" w:space="0" w:color="000000"/>
              <w:left w:val="single" w:sz="4" w:space="0" w:color="000000"/>
              <w:bottom w:val="single" w:sz="4" w:space="0" w:color="000000"/>
            </w:tcBorders>
            <w:shd w:val="clear" w:color="auto" w:fill="auto"/>
          </w:tcPr>
          <w:p w14:paraId="3E8DCE14" w14:textId="77777777" w:rsidR="000F15B8" w:rsidRPr="0072795E" w:rsidRDefault="000F15B8" w:rsidP="00FF287D">
            <w:pPr>
              <w:rPr>
                <w:lang w:val="en-US"/>
              </w:rPr>
            </w:pPr>
            <w:r w:rsidRPr="00E17539">
              <w:rPr>
                <w:lang w:val="en-US"/>
              </w:rPr>
              <w:t>Fitting Time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127B6F8" w14:textId="1D2C3F76" w:rsidR="000F15B8" w:rsidRPr="0072795E" w:rsidRDefault="002D7ED5" w:rsidP="00FF287D">
            <w:pPr>
              <w:rPr>
                <w:lang w:val="en-US"/>
              </w:rPr>
            </w:pPr>
            <w:r w:rsidRPr="002D7ED5">
              <w:rPr>
                <w:lang w:val="en-US"/>
              </w:rPr>
              <w:t>0.10507160000000049</w:t>
            </w:r>
          </w:p>
        </w:tc>
        <w:tc>
          <w:tcPr>
            <w:tcW w:w="2250" w:type="dxa"/>
            <w:tcBorders>
              <w:top w:val="single" w:sz="4" w:space="0" w:color="000000"/>
              <w:left w:val="single" w:sz="4" w:space="0" w:color="000000"/>
              <w:bottom w:val="single" w:sz="4" w:space="0" w:color="000000"/>
              <w:right w:val="single" w:sz="4" w:space="0" w:color="000000"/>
            </w:tcBorders>
          </w:tcPr>
          <w:p w14:paraId="4BA342E7" w14:textId="430D8C49" w:rsidR="000F15B8" w:rsidRPr="009A6EFC" w:rsidRDefault="002D7ED5" w:rsidP="00FF287D">
            <w:pPr>
              <w:rPr>
                <w:lang w:val="en-US"/>
              </w:rPr>
            </w:pPr>
            <w:r w:rsidRPr="002D7ED5">
              <w:rPr>
                <w:lang w:val="en-US"/>
              </w:rPr>
              <w:t>0.1042879000000001</w:t>
            </w:r>
          </w:p>
        </w:tc>
        <w:tc>
          <w:tcPr>
            <w:tcW w:w="2160" w:type="dxa"/>
            <w:tcBorders>
              <w:top w:val="single" w:sz="4" w:space="0" w:color="000000"/>
              <w:left w:val="single" w:sz="4" w:space="0" w:color="000000"/>
              <w:bottom w:val="single" w:sz="4" w:space="0" w:color="000000"/>
              <w:right w:val="single" w:sz="4" w:space="0" w:color="000000"/>
            </w:tcBorders>
          </w:tcPr>
          <w:p w14:paraId="514A6698" w14:textId="3A9E5A6A" w:rsidR="000F15B8" w:rsidRPr="00FE2322" w:rsidRDefault="002D7ED5" w:rsidP="00FF287D">
            <w:pPr>
              <w:rPr>
                <w:lang w:val="en-US"/>
              </w:rPr>
            </w:pPr>
            <w:r w:rsidRPr="002D7ED5">
              <w:rPr>
                <w:lang w:val="en-US"/>
              </w:rPr>
              <w:t>0.0933900999999997</w:t>
            </w:r>
          </w:p>
        </w:tc>
      </w:tr>
      <w:tr w:rsidR="000F15B8" w:rsidRPr="0072795E" w14:paraId="4106BAC7" w14:textId="77777777" w:rsidTr="002D7ED5">
        <w:trPr>
          <w:jc w:val="center"/>
        </w:trPr>
        <w:tc>
          <w:tcPr>
            <w:tcW w:w="1425" w:type="dxa"/>
            <w:tcBorders>
              <w:top w:val="single" w:sz="4" w:space="0" w:color="000000"/>
              <w:left w:val="single" w:sz="4" w:space="0" w:color="000000"/>
              <w:bottom w:val="single" w:sz="4" w:space="0" w:color="000000"/>
            </w:tcBorders>
            <w:shd w:val="clear" w:color="auto" w:fill="auto"/>
          </w:tcPr>
          <w:p w14:paraId="1A06767D" w14:textId="77777777" w:rsidR="000F15B8" w:rsidRPr="0072795E" w:rsidRDefault="000F15B8" w:rsidP="00FF287D">
            <w:pPr>
              <w:rPr>
                <w:lang w:val="en-US"/>
              </w:rPr>
            </w:pPr>
            <w:r>
              <w:rPr>
                <w:lang w:val="en-US"/>
              </w:rPr>
              <w:t>E</w:t>
            </w:r>
            <w:r w:rsidRPr="00E96856">
              <w:rPr>
                <w:lang w:val="en-US"/>
              </w:rPr>
              <w:t>ffectiveness (</w:t>
            </w:r>
            <w:r>
              <w:rPr>
                <w:lang w:val="en-US"/>
              </w:rPr>
              <w:t>P</w:t>
            </w:r>
            <w:r w:rsidRPr="00E96856">
              <w:rPr>
                <w:lang w:val="en-US"/>
              </w:rPr>
              <w:t>redictive performance)</w:t>
            </w:r>
          </w:p>
        </w:tc>
        <w:tc>
          <w:tcPr>
            <w:tcW w:w="1360" w:type="dxa"/>
            <w:tcBorders>
              <w:top w:val="single" w:sz="4" w:space="0" w:color="000000"/>
              <w:left w:val="single" w:sz="4" w:space="0" w:color="000000"/>
              <w:bottom w:val="single" w:sz="4" w:space="0" w:color="000000"/>
            </w:tcBorders>
            <w:shd w:val="clear" w:color="auto" w:fill="auto"/>
          </w:tcPr>
          <w:p w14:paraId="04FC562E" w14:textId="77777777" w:rsidR="000F15B8" w:rsidRPr="0072795E" w:rsidRDefault="000F15B8" w:rsidP="00FF287D">
            <w:pPr>
              <w:rPr>
                <w:lang w:val="en-US"/>
              </w:rPr>
            </w:pPr>
            <w:r>
              <w:rPr>
                <w:lang w:val="en-US"/>
              </w:rPr>
              <w:t>Performance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F82E219" w14:textId="013FA31C" w:rsidR="000F15B8" w:rsidRPr="0072795E" w:rsidRDefault="002D7ED5" w:rsidP="00FF287D">
            <w:pPr>
              <w:rPr>
                <w:lang w:val="en-US"/>
              </w:rPr>
            </w:pPr>
            <w:r w:rsidRPr="002D7ED5">
              <w:rPr>
                <w:lang w:val="en-US"/>
              </w:rPr>
              <w:t>0.993427621281293</w:t>
            </w:r>
          </w:p>
        </w:tc>
        <w:tc>
          <w:tcPr>
            <w:tcW w:w="2250" w:type="dxa"/>
            <w:tcBorders>
              <w:top w:val="single" w:sz="4" w:space="0" w:color="000000"/>
              <w:left w:val="single" w:sz="4" w:space="0" w:color="000000"/>
              <w:bottom w:val="single" w:sz="4" w:space="0" w:color="000000"/>
              <w:right w:val="single" w:sz="4" w:space="0" w:color="000000"/>
            </w:tcBorders>
          </w:tcPr>
          <w:p w14:paraId="3B28CC8C" w14:textId="315B9A8D" w:rsidR="000F15B8" w:rsidRPr="009A6EFC" w:rsidRDefault="002D7ED5" w:rsidP="00FF287D">
            <w:pPr>
              <w:rPr>
                <w:lang w:val="en-US"/>
              </w:rPr>
            </w:pPr>
            <w:r w:rsidRPr="002D7ED5">
              <w:rPr>
                <w:lang w:val="en-US"/>
              </w:rPr>
              <w:t>0.9449279213000432</w:t>
            </w:r>
          </w:p>
        </w:tc>
        <w:tc>
          <w:tcPr>
            <w:tcW w:w="2160" w:type="dxa"/>
            <w:tcBorders>
              <w:top w:val="single" w:sz="4" w:space="0" w:color="000000"/>
              <w:left w:val="single" w:sz="4" w:space="0" w:color="000000"/>
              <w:bottom w:val="single" w:sz="4" w:space="0" w:color="000000"/>
              <w:right w:val="single" w:sz="4" w:space="0" w:color="000000"/>
            </w:tcBorders>
          </w:tcPr>
          <w:p w14:paraId="273BED2E" w14:textId="0DD8A4A0" w:rsidR="000F15B8" w:rsidRPr="00FE2322" w:rsidRDefault="002D7ED5" w:rsidP="00FF287D">
            <w:pPr>
              <w:rPr>
                <w:lang w:val="en-US"/>
              </w:rPr>
            </w:pPr>
            <w:r w:rsidRPr="002D7ED5">
              <w:rPr>
                <w:lang w:val="en-US"/>
              </w:rPr>
              <w:t>0.935839313373636</w:t>
            </w:r>
          </w:p>
        </w:tc>
      </w:tr>
    </w:tbl>
    <w:p w14:paraId="3A383F8E" w14:textId="77777777" w:rsidR="000F15B8" w:rsidRPr="002811B5" w:rsidRDefault="000F15B8" w:rsidP="000F15B8">
      <w:pPr>
        <w:rPr>
          <w:lang w:val="en-US"/>
        </w:rPr>
      </w:pPr>
    </w:p>
    <w:p w14:paraId="1AEB0D92" w14:textId="4CCCD078" w:rsidR="000F15B8" w:rsidRPr="00413C49" w:rsidRDefault="000F15B8" w:rsidP="000275A8">
      <w:pPr>
        <w:rPr>
          <w:lang w:val="en-US"/>
        </w:rPr>
      </w:pPr>
      <w:r>
        <w:rPr>
          <w:lang w:val="en-US"/>
        </w:rPr>
        <w:t xml:space="preserve">The above results show that the </w:t>
      </w:r>
      <w:r w:rsidR="000275A8">
        <w:rPr>
          <w:lang w:val="en-US"/>
        </w:rPr>
        <w:t>auto</w:t>
      </w:r>
      <w:r>
        <w:rPr>
          <w:lang w:val="en-US"/>
        </w:rPr>
        <w:t xml:space="preserve"> option ha</w:t>
      </w:r>
      <w:r w:rsidR="000275A8">
        <w:rPr>
          <w:lang w:val="en-US"/>
        </w:rPr>
        <w:t>s</w:t>
      </w:r>
      <w:r>
        <w:rPr>
          <w:lang w:val="en-US"/>
        </w:rPr>
        <w:t xml:space="preserve"> the highest </w:t>
      </w:r>
      <w:r w:rsidR="007D60C2">
        <w:rPr>
          <w:lang w:val="en-US"/>
        </w:rPr>
        <w:t>performance</w:t>
      </w:r>
      <w:r>
        <w:rPr>
          <w:lang w:val="en-US"/>
        </w:rPr>
        <w:t xml:space="preserve"> as </w:t>
      </w:r>
      <w:r w:rsidR="000275A8">
        <w:rPr>
          <w:lang w:val="en-US"/>
        </w:rPr>
        <w:t>it</w:t>
      </w:r>
      <w:r>
        <w:rPr>
          <w:lang w:val="en-US"/>
        </w:rPr>
        <w:t xml:space="preserve"> consider</w:t>
      </w:r>
      <w:r w:rsidR="000275A8">
        <w:rPr>
          <w:lang w:val="en-US"/>
        </w:rPr>
        <w:t>s</w:t>
      </w:r>
      <w:r>
        <w:rPr>
          <w:lang w:val="en-US"/>
        </w:rPr>
        <w:t xml:space="preserve"> all the</w:t>
      </w:r>
      <w:r w:rsidR="007D60C2">
        <w:rPr>
          <w:lang w:val="en-US"/>
        </w:rPr>
        <w:t xml:space="preserve"> 6</w:t>
      </w:r>
      <w:r>
        <w:rPr>
          <w:lang w:val="en-US"/>
        </w:rPr>
        <w:t xml:space="preserve"> features in splitting.</w:t>
      </w:r>
    </w:p>
    <w:p w14:paraId="46744B7E" w14:textId="77777777" w:rsidR="000F15B8" w:rsidRDefault="000F15B8" w:rsidP="000F15B8">
      <w:pPr>
        <w:rPr>
          <w:lang w:val="en-US"/>
        </w:rPr>
      </w:pPr>
    </w:p>
    <w:p w14:paraId="7680F61D" w14:textId="5D957731" w:rsidR="000F15B8" w:rsidRDefault="000F15B8" w:rsidP="000F15B8">
      <w:pPr>
        <w:pStyle w:val="Heading2"/>
        <w:rPr>
          <w:szCs w:val="22"/>
          <w:lang w:val="en-US"/>
        </w:rPr>
      </w:pPr>
      <w:r>
        <w:rPr>
          <w:szCs w:val="22"/>
          <w:lang w:val="en-US"/>
        </w:rPr>
        <w:t>4</w:t>
      </w:r>
      <w:r w:rsidRPr="0072795E">
        <w:rPr>
          <w:szCs w:val="22"/>
          <w:lang w:val="en-US"/>
        </w:rPr>
        <w:t>.</w:t>
      </w:r>
      <w:r w:rsidR="00C00D07">
        <w:rPr>
          <w:szCs w:val="22"/>
          <w:lang w:val="en-US"/>
        </w:rPr>
        <w:t>2</w:t>
      </w:r>
      <w:r>
        <w:rPr>
          <w:szCs w:val="22"/>
          <w:lang w:val="en-US"/>
        </w:rPr>
        <w:t>.2</w:t>
      </w:r>
      <w:r w:rsidRPr="0072795E">
        <w:rPr>
          <w:szCs w:val="22"/>
          <w:lang w:val="en-US"/>
        </w:rPr>
        <w:t>.</w:t>
      </w:r>
      <w:r>
        <w:rPr>
          <w:szCs w:val="22"/>
          <w:lang w:val="en-US"/>
        </w:rPr>
        <w:t>4</w:t>
      </w:r>
      <w:r w:rsidRPr="0072795E">
        <w:rPr>
          <w:szCs w:val="22"/>
          <w:lang w:val="en-US"/>
        </w:rPr>
        <w:t xml:space="preserve"> </w:t>
      </w:r>
      <w:r>
        <w:rPr>
          <w:szCs w:val="22"/>
          <w:lang w:val="en-US"/>
        </w:rPr>
        <w:t>Final Model Results</w:t>
      </w:r>
      <w:r w:rsidRPr="002811B5">
        <w:rPr>
          <w:szCs w:val="22"/>
          <w:lang w:val="en-US"/>
        </w:rPr>
        <w:t xml:space="preserve"> </w:t>
      </w:r>
      <w:r>
        <w:rPr>
          <w:szCs w:val="22"/>
          <w:lang w:val="en-US"/>
        </w:rPr>
        <w:t>and Analysis</w:t>
      </w:r>
    </w:p>
    <w:p w14:paraId="4C6EB277" w14:textId="77777777" w:rsidR="000F15B8" w:rsidRDefault="000F15B8" w:rsidP="000F15B8">
      <w:pPr>
        <w:rPr>
          <w:lang w:val="en-US"/>
        </w:rPr>
      </w:pPr>
    </w:p>
    <w:p w14:paraId="0D263660" w14:textId="0990F8E9" w:rsidR="000F15B8" w:rsidRDefault="000F15B8" w:rsidP="00806276">
      <w:pPr>
        <w:rPr>
          <w:lang w:val="en-US"/>
        </w:rPr>
      </w:pPr>
      <w:r>
        <w:rPr>
          <w:lang w:val="en-US"/>
        </w:rPr>
        <w:t xml:space="preserve">After selecting the above-mentioned parameters best options: </w:t>
      </w:r>
      <w:r>
        <w:rPr>
          <w:szCs w:val="22"/>
          <w:lang w:val="en-US"/>
        </w:rPr>
        <w:t>N</w:t>
      </w:r>
      <w:r w:rsidRPr="009F00BA">
        <w:rPr>
          <w:szCs w:val="22"/>
          <w:lang w:val="en-US"/>
        </w:rPr>
        <w:t>-estimators</w:t>
      </w:r>
      <w:r>
        <w:rPr>
          <w:szCs w:val="22"/>
          <w:lang w:val="en-US"/>
        </w:rPr>
        <w:t xml:space="preserve"> = </w:t>
      </w:r>
      <w:r w:rsidR="00D318DE">
        <w:rPr>
          <w:szCs w:val="22"/>
          <w:lang w:val="en-US"/>
        </w:rPr>
        <w:t>5</w:t>
      </w:r>
      <w:r>
        <w:rPr>
          <w:szCs w:val="22"/>
          <w:lang w:val="en-US"/>
        </w:rPr>
        <w:t xml:space="preserve">, Criterion = MSE, and Max-features = </w:t>
      </w:r>
      <w:r w:rsidR="00FC55FA">
        <w:rPr>
          <w:szCs w:val="22"/>
          <w:lang w:val="en-US"/>
        </w:rPr>
        <w:t>auto</w:t>
      </w:r>
      <w:r>
        <w:rPr>
          <w:szCs w:val="22"/>
          <w:lang w:val="en-US"/>
        </w:rPr>
        <w:t xml:space="preserve">, the Random Forest Regression algorithm had the results listed in Table </w:t>
      </w:r>
      <w:r w:rsidR="00887B11">
        <w:rPr>
          <w:szCs w:val="22"/>
          <w:lang w:val="en-US"/>
        </w:rPr>
        <w:t>15</w:t>
      </w:r>
      <w:r>
        <w:rPr>
          <w:szCs w:val="22"/>
          <w:lang w:val="en-US"/>
        </w:rPr>
        <w:t>.</w:t>
      </w:r>
      <w:r>
        <w:rPr>
          <w:lang w:val="en-US"/>
        </w:rPr>
        <w:t xml:space="preserve"> </w:t>
      </w:r>
    </w:p>
    <w:p w14:paraId="0E00B70D" w14:textId="26EE8870" w:rsidR="000F15B8" w:rsidRDefault="000F15B8" w:rsidP="000F15B8">
      <w:pPr>
        <w:rPr>
          <w:lang w:val="en-US"/>
        </w:rPr>
      </w:pPr>
    </w:p>
    <w:p w14:paraId="27F504FC" w14:textId="7DCCF848" w:rsidR="00EC6DC0" w:rsidRDefault="00EC6DC0" w:rsidP="000F15B8">
      <w:pPr>
        <w:rPr>
          <w:lang w:val="en-US"/>
        </w:rPr>
      </w:pPr>
    </w:p>
    <w:p w14:paraId="3B5DDFF6" w14:textId="1B65B94F" w:rsidR="00EC6DC0" w:rsidRDefault="00EC6DC0" w:rsidP="000F15B8">
      <w:pPr>
        <w:rPr>
          <w:lang w:val="en-US"/>
        </w:rPr>
      </w:pPr>
    </w:p>
    <w:p w14:paraId="2882D67B" w14:textId="3E6AEACD" w:rsidR="00EC6DC0" w:rsidRDefault="00EC6DC0" w:rsidP="000F15B8">
      <w:pPr>
        <w:rPr>
          <w:lang w:val="en-US"/>
        </w:rPr>
      </w:pPr>
    </w:p>
    <w:p w14:paraId="26BE8434" w14:textId="77777777" w:rsidR="00EC6DC0" w:rsidRDefault="00EC6DC0" w:rsidP="000F15B8">
      <w:pPr>
        <w:rPr>
          <w:lang w:val="en-US"/>
        </w:rPr>
      </w:pPr>
    </w:p>
    <w:p w14:paraId="4C7B2DB6" w14:textId="4B544E6E" w:rsidR="000F15B8" w:rsidRPr="0072795E" w:rsidRDefault="000F15B8" w:rsidP="000F15B8">
      <w:pPr>
        <w:jc w:val="right"/>
        <w:rPr>
          <w:lang w:val="en-US"/>
        </w:rPr>
      </w:pPr>
      <w:r w:rsidRPr="0072795E">
        <w:rPr>
          <w:b/>
          <w:lang w:val="en-US"/>
        </w:rPr>
        <w:lastRenderedPageBreak/>
        <w:t xml:space="preserve">Table </w:t>
      </w:r>
      <w:r w:rsidR="00275714">
        <w:rPr>
          <w:b/>
          <w:lang w:val="en-US"/>
        </w:rPr>
        <w:t>15</w:t>
      </w:r>
    </w:p>
    <w:p w14:paraId="2C957D9A" w14:textId="5E1F4BD6" w:rsidR="000F15B8" w:rsidRPr="0072795E" w:rsidRDefault="000F15B8" w:rsidP="000F15B8">
      <w:pPr>
        <w:jc w:val="center"/>
        <w:rPr>
          <w:b/>
          <w:szCs w:val="22"/>
          <w:lang w:val="en-US"/>
        </w:rPr>
      </w:pPr>
      <w:r>
        <w:rPr>
          <w:szCs w:val="22"/>
          <w:lang w:val="en-US"/>
        </w:rPr>
        <w:t xml:space="preserve">Random Forest Regression </w:t>
      </w:r>
      <w:r>
        <w:rPr>
          <w:lang w:val="en-US"/>
        </w:rPr>
        <w:t xml:space="preserve">first dataset final model </w:t>
      </w:r>
      <w:r w:rsidR="006075DA">
        <w:rPr>
          <w:lang w:val="en-US"/>
        </w:rPr>
        <w:t>d</w:t>
      </w:r>
      <w:r w:rsidR="005D2FFA">
        <w:rPr>
          <w:lang w:val="en-US"/>
        </w:rPr>
        <w:t>ataset2</w:t>
      </w:r>
      <w:r w:rsidR="005D2FFA">
        <w:rPr>
          <w:lang w:val="en-US"/>
        </w:rPr>
        <w:t xml:space="preserve"> </w:t>
      </w:r>
      <w:r>
        <w:rPr>
          <w:lang w:val="en-US"/>
        </w:rPr>
        <w:t>results</w:t>
      </w:r>
    </w:p>
    <w:tbl>
      <w:tblPr>
        <w:tblW w:w="7105" w:type="dxa"/>
        <w:jc w:val="center"/>
        <w:tblLayout w:type="fixed"/>
        <w:tblLook w:val="0000" w:firstRow="0" w:lastRow="0" w:firstColumn="0" w:lastColumn="0" w:noHBand="0" w:noVBand="0"/>
      </w:tblPr>
      <w:tblGrid>
        <w:gridCol w:w="2410"/>
        <w:gridCol w:w="2355"/>
        <w:gridCol w:w="2340"/>
      </w:tblGrid>
      <w:tr w:rsidR="000F15B8" w:rsidRPr="0072795E" w14:paraId="561DAA8A" w14:textId="77777777" w:rsidTr="00FF287D">
        <w:trPr>
          <w:jc w:val="center"/>
        </w:trPr>
        <w:tc>
          <w:tcPr>
            <w:tcW w:w="2410" w:type="dxa"/>
            <w:tcBorders>
              <w:top w:val="single" w:sz="4" w:space="0" w:color="000000"/>
              <w:left w:val="single" w:sz="4" w:space="0" w:color="000000"/>
              <w:bottom w:val="single" w:sz="4" w:space="0" w:color="000000"/>
            </w:tcBorders>
            <w:shd w:val="clear" w:color="auto" w:fill="auto"/>
          </w:tcPr>
          <w:p w14:paraId="7E0058A7" w14:textId="77777777" w:rsidR="000F15B8" w:rsidRPr="0072795E" w:rsidRDefault="000F15B8" w:rsidP="00FF287D">
            <w:pPr>
              <w:jc w:val="center"/>
              <w:rPr>
                <w:lang w:val="en-US"/>
              </w:rPr>
            </w:pPr>
            <w:r>
              <w:rPr>
                <w:b/>
                <w:szCs w:val="22"/>
                <w:lang w:val="en-US"/>
              </w:rPr>
              <w:t>Parameter</w:t>
            </w:r>
          </w:p>
        </w:tc>
        <w:tc>
          <w:tcPr>
            <w:tcW w:w="2355" w:type="dxa"/>
            <w:tcBorders>
              <w:top w:val="single" w:sz="4" w:space="0" w:color="000000"/>
              <w:left w:val="single" w:sz="4" w:space="0" w:color="000000"/>
              <w:bottom w:val="single" w:sz="4" w:space="0" w:color="000000"/>
            </w:tcBorders>
            <w:shd w:val="clear" w:color="auto" w:fill="auto"/>
          </w:tcPr>
          <w:p w14:paraId="6E560B75" w14:textId="77777777" w:rsidR="000F15B8" w:rsidRPr="0072795E" w:rsidRDefault="000F15B8" w:rsidP="00FF287D">
            <w:pPr>
              <w:jc w:val="center"/>
              <w:rPr>
                <w:lang w:val="en-US"/>
              </w:rPr>
            </w:pPr>
            <w:r>
              <w:rPr>
                <w:b/>
                <w:szCs w:val="22"/>
                <w:lang w:val="en-US"/>
              </w:rPr>
              <w:t xml:space="preserve">Measured Parameter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6026D07" w14:textId="77777777" w:rsidR="000F15B8" w:rsidRPr="0072795E" w:rsidRDefault="000F15B8" w:rsidP="00FF287D">
            <w:pPr>
              <w:jc w:val="center"/>
              <w:rPr>
                <w:lang w:val="en-US"/>
              </w:rPr>
            </w:pPr>
            <w:r>
              <w:rPr>
                <w:b/>
                <w:szCs w:val="22"/>
                <w:lang w:val="en-US"/>
              </w:rPr>
              <w:t>Result</w:t>
            </w:r>
          </w:p>
        </w:tc>
      </w:tr>
      <w:tr w:rsidR="000F15B8" w:rsidRPr="0072795E" w14:paraId="071AA074" w14:textId="77777777" w:rsidTr="00FF287D">
        <w:trPr>
          <w:jc w:val="center"/>
        </w:trPr>
        <w:tc>
          <w:tcPr>
            <w:tcW w:w="2410" w:type="dxa"/>
            <w:vMerge w:val="restart"/>
            <w:tcBorders>
              <w:top w:val="single" w:sz="4" w:space="0" w:color="000000"/>
              <w:left w:val="single" w:sz="4" w:space="0" w:color="000000"/>
            </w:tcBorders>
            <w:shd w:val="clear" w:color="auto" w:fill="auto"/>
          </w:tcPr>
          <w:p w14:paraId="4B2459DB" w14:textId="77777777" w:rsidR="000F15B8" w:rsidRPr="0072795E" w:rsidRDefault="000F15B8" w:rsidP="00FF287D">
            <w:pPr>
              <w:rPr>
                <w:lang w:val="en-US"/>
              </w:rPr>
            </w:pPr>
            <w:r>
              <w:rPr>
                <w:lang w:val="en-US"/>
              </w:rPr>
              <w:t>E</w:t>
            </w:r>
            <w:r w:rsidRPr="00E96856">
              <w:rPr>
                <w:lang w:val="en-US"/>
              </w:rPr>
              <w:t>fficiency (</w:t>
            </w:r>
            <w:r>
              <w:rPr>
                <w:lang w:val="en-US"/>
              </w:rPr>
              <w:t>S</w:t>
            </w:r>
            <w:r w:rsidRPr="00E96856">
              <w:rPr>
                <w:lang w:val="en-US"/>
              </w:rPr>
              <w:t>peed)</w:t>
            </w:r>
          </w:p>
        </w:tc>
        <w:tc>
          <w:tcPr>
            <w:tcW w:w="2355" w:type="dxa"/>
            <w:tcBorders>
              <w:top w:val="single" w:sz="4" w:space="0" w:color="000000"/>
              <w:left w:val="single" w:sz="4" w:space="0" w:color="000000"/>
              <w:bottom w:val="single" w:sz="4" w:space="0" w:color="000000"/>
            </w:tcBorders>
            <w:shd w:val="clear" w:color="auto" w:fill="auto"/>
          </w:tcPr>
          <w:p w14:paraId="4C980BB6" w14:textId="77777777" w:rsidR="000F15B8" w:rsidRPr="0072795E" w:rsidRDefault="000F15B8" w:rsidP="00FF287D">
            <w:pPr>
              <w:rPr>
                <w:lang w:val="en-US"/>
              </w:rPr>
            </w:pPr>
            <w:r w:rsidRPr="00E17539">
              <w:rPr>
                <w:lang w:val="en-US"/>
              </w:rPr>
              <w:t>Implementation Time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62734" w14:textId="56FE1470" w:rsidR="000F15B8" w:rsidRPr="0072795E" w:rsidRDefault="0021563C" w:rsidP="00FF287D">
            <w:pPr>
              <w:rPr>
                <w:lang w:val="en-US"/>
              </w:rPr>
            </w:pPr>
            <w:r w:rsidRPr="0021563C">
              <w:rPr>
                <w:lang w:val="en-US"/>
              </w:rPr>
              <w:t>4.2592351</w:t>
            </w:r>
          </w:p>
        </w:tc>
      </w:tr>
      <w:tr w:rsidR="000F15B8" w:rsidRPr="0072795E" w14:paraId="3ED97423" w14:textId="77777777" w:rsidTr="00FF287D">
        <w:trPr>
          <w:jc w:val="center"/>
        </w:trPr>
        <w:tc>
          <w:tcPr>
            <w:tcW w:w="2410" w:type="dxa"/>
            <w:vMerge/>
            <w:tcBorders>
              <w:left w:val="single" w:sz="4" w:space="0" w:color="000000"/>
              <w:bottom w:val="single" w:sz="4" w:space="0" w:color="000000"/>
            </w:tcBorders>
            <w:shd w:val="clear" w:color="auto" w:fill="auto"/>
          </w:tcPr>
          <w:p w14:paraId="238A3C37" w14:textId="77777777" w:rsidR="000F15B8" w:rsidRDefault="000F15B8" w:rsidP="00FF287D">
            <w:pPr>
              <w:rPr>
                <w:szCs w:val="22"/>
                <w:lang w:val="en-US"/>
              </w:rPr>
            </w:pPr>
          </w:p>
        </w:tc>
        <w:tc>
          <w:tcPr>
            <w:tcW w:w="2355" w:type="dxa"/>
            <w:tcBorders>
              <w:top w:val="single" w:sz="4" w:space="0" w:color="000000"/>
              <w:left w:val="single" w:sz="4" w:space="0" w:color="000000"/>
              <w:bottom w:val="single" w:sz="4" w:space="0" w:color="000000"/>
            </w:tcBorders>
            <w:shd w:val="clear" w:color="auto" w:fill="auto"/>
          </w:tcPr>
          <w:p w14:paraId="0934C259" w14:textId="77777777" w:rsidR="000F15B8" w:rsidRPr="00C42F43" w:rsidRDefault="000F15B8" w:rsidP="00FF287D">
            <w:pPr>
              <w:rPr>
                <w:szCs w:val="22"/>
                <w:lang w:val="en-US"/>
              </w:rPr>
            </w:pPr>
            <w:r w:rsidRPr="00E17539">
              <w:rPr>
                <w:lang w:val="en-US"/>
              </w:rPr>
              <w:t>Fitting Time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81092B8" w14:textId="5BD0024E" w:rsidR="000F15B8" w:rsidRPr="00C42F43" w:rsidRDefault="0021563C" w:rsidP="00FF287D">
            <w:pPr>
              <w:rPr>
                <w:szCs w:val="22"/>
                <w:lang w:val="en-US"/>
              </w:rPr>
            </w:pPr>
            <w:r w:rsidRPr="0021563C">
              <w:rPr>
                <w:szCs w:val="22"/>
                <w:lang w:val="en-US"/>
              </w:rPr>
              <w:t>0.1038553000000002</w:t>
            </w:r>
          </w:p>
        </w:tc>
      </w:tr>
      <w:tr w:rsidR="000F15B8" w:rsidRPr="0072795E" w14:paraId="22A20206" w14:textId="77777777" w:rsidTr="00FF287D">
        <w:trPr>
          <w:jc w:val="center"/>
        </w:trPr>
        <w:tc>
          <w:tcPr>
            <w:tcW w:w="2410" w:type="dxa"/>
            <w:tcBorders>
              <w:top w:val="single" w:sz="4" w:space="0" w:color="000000"/>
              <w:left w:val="single" w:sz="4" w:space="0" w:color="000000"/>
              <w:bottom w:val="single" w:sz="4" w:space="0" w:color="000000"/>
            </w:tcBorders>
            <w:shd w:val="clear" w:color="auto" w:fill="auto"/>
          </w:tcPr>
          <w:p w14:paraId="37492DA5" w14:textId="77777777" w:rsidR="000F15B8" w:rsidRPr="0072795E" w:rsidRDefault="000F15B8" w:rsidP="00FF287D">
            <w:pPr>
              <w:rPr>
                <w:lang w:val="en-US"/>
              </w:rPr>
            </w:pPr>
            <w:r>
              <w:rPr>
                <w:lang w:val="en-US"/>
              </w:rPr>
              <w:t>E</w:t>
            </w:r>
            <w:r w:rsidRPr="00E96856">
              <w:rPr>
                <w:lang w:val="en-US"/>
              </w:rPr>
              <w:t>ffectiveness (</w:t>
            </w:r>
            <w:r>
              <w:rPr>
                <w:lang w:val="en-US"/>
              </w:rPr>
              <w:t>P</w:t>
            </w:r>
            <w:r w:rsidRPr="00E96856">
              <w:rPr>
                <w:lang w:val="en-US"/>
              </w:rPr>
              <w:t>redictive performance)</w:t>
            </w:r>
          </w:p>
        </w:tc>
        <w:tc>
          <w:tcPr>
            <w:tcW w:w="2355" w:type="dxa"/>
            <w:tcBorders>
              <w:top w:val="single" w:sz="4" w:space="0" w:color="000000"/>
              <w:left w:val="single" w:sz="4" w:space="0" w:color="000000"/>
              <w:bottom w:val="single" w:sz="4" w:space="0" w:color="000000"/>
            </w:tcBorders>
            <w:shd w:val="clear" w:color="auto" w:fill="auto"/>
          </w:tcPr>
          <w:p w14:paraId="0D68DEFF" w14:textId="77777777" w:rsidR="000F15B8" w:rsidRPr="0072795E" w:rsidRDefault="000F15B8" w:rsidP="00FF287D">
            <w:pPr>
              <w:rPr>
                <w:lang w:val="en-US"/>
              </w:rPr>
            </w:pPr>
            <w:r>
              <w:rPr>
                <w:lang w:val="en-US"/>
              </w:rPr>
              <w:t>Performance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B3F9E21" w14:textId="755AC2A4" w:rsidR="000F15B8" w:rsidRPr="0072795E" w:rsidRDefault="0021563C" w:rsidP="00FF287D">
            <w:pPr>
              <w:rPr>
                <w:lang w:val="en-US"/>
              </w:rPr>
            </w:pPr>
            <w:r w:rsidRPr="0021563C">
              <w:rPr>
                <w:lang w:val="en-US"/>
              </w:rPr>
              <w:t>0.9929998832251329</w:t>
            </w:r>
          </w:p>
        </w:tc>
      </w:tr>
    </w:tbl>
    <w:p w14:paraId="3C347633" w14:textId="77777777" w:rsidR="000F15B8" w:rsidRDefault="000F15B8" w:rsidP="000F15B8">
      <w:pPr>
        <w:rPr>
          <w:lang w:val="en-US"/>
        </w:rPr>
      </w:pPr>
    </w:p>
    <w:p w14:paraId="43A74A15" w14:textId="1FE878FC" w:rsidR="000F15B8" w:rsidRDefault="000F15B8" w:rsidP="000F15B8">
      <w:pPr>
        <w:rPr>
          <w:lang w:val="en-US"/>
        </w:rPr>
      </w:pPr>
      <w:r>
        <w:rPr>
          <w:lang w:val="en-US"/>
        </w:rPr>
        <w:t xml:space="preserve">From the final model results, it can be noticed that the performance of </w:t>
      </w:r>
      <w:r>
        <w:rPr>
          <w:szCs w:val="22"/>
          <w:lang w:val="en-US"/>
        </w:rPr>
        <w:t>Random Forest regression</w:t>
      </w:r>
      <w:r>
        <w:rPr>
          <w:lang w:val="en-US"/>
        </w:rPr>
        <w:t xml:space="preserve"> is </w:t>
      </w:r>
      <w:r w:rsidR="00A6576C">
        <w:rPr>
          <w:lang w:val="en-US"/>
        </w:rPr>
        <w:t>high</w:t>
      </w:r>
      <w:r>
        <w:rPr>
          <w:lang w:val="en-US"/>
        </w:rPr>
        <w:t xml:space="preserve">, and the implementation time, taken to decide on the best parameters’ options and evaluating each model using the 10-fold Cross-Validation, is </w:t>
      </w:r>
      <w:r w:rsidR="00EE5EC2">
        <w:rPr>
          <w:lang w:val="en-US"/>
        </w:rPr>
        <w:t>reasonable</w:t>
      </w:r>
      <w:r>
        <w:rPr>
          <w:lang w:val="en-US"/>
        </w:rPr>
        <w:t>.</w:t>
      </w:r>
    </w:p>
    <w:p w14:paraId="03D1F361" w14:textId="77777777" w:rsidR="000F15B8" w:rsidRPr="00044C43" w:rsidRDefault="000F15B8" w:rsidP="000F15B8">
      <w:pPr>
        <w:rPr>
          <w:lang w:val="en-US"/>
        </w:rPr>
      </w:pPr>
    </w:p>
    <w:p w14:paraId="28728B5C" w14:textId="0F272809" w:rsidR="000F15B8" w:rsidRDefault="000F15B8" w:rsidP="000F15B8">
      <w:pPr>
        <w:pStyle w:val="Heading2"/>
        <w:rPr>
          <w:szCs w:val="22"/>
          <w:lang w:val="en-US"/>
        </w:rPr>
      </w:pPr>
      <w:r>
        <w:rPr>
          <w:szCs w:val="22"/>
          <w:lang w:val="en-US"/>
        </w:rPr>
        <w:t>4</w:t>
      </w:r>
      <w:r w:rsidRPr="0072795E">
        <w:rPr>
          <w:szCs w:val="22"/>
          <w:lang w:val="en-US"/>
        </w:rPr>
        <w:t>.</w:t>
      </w:r>
      <w:r w:rsidR="00C00D07">
        <w:rPr>
          <w:szCs w:val="22"/>
          <w:lang w:val="en-US"/>
        </w:rPr>
        <w:t>2</w:t>
      </w:r>
      <w:r>
        <w:rPr>
          <w:szCs w:val="22"/>
          <w:lang w:val="en-US"/>
        </w:rPr>
        <w:t>.3</w:t>
      </w:r>
      <w:r w:rsidRPr="0072795E">
        <w:rPr>
          <w:szCs w:val="22"/>
          <w:lang w:val="en-US"/>
        </w:rPr>
        <w:t xml:space="preserve">. </w:t>
      </w:r>
      <w:r w:rsidRPr="00AF63E6">
        <w:rPr>
          <w:szCs w:val="22"/>
          <w:lang w:val="en-US"/>
        </w:rPr>
        <w:t>K-Nearest Neighbors Regression</w:t>
      </w:r>
      <w:r w:rsidRPr="00ED0D58">
        <w:rPr>
          <w:szCs w:val="22"/>
          <w:lang w:val="en-US"/>
        </w:rPr>
        <w:t xml:space="preserve"> Algorithm</w:t>
      </w:r>
    </w:p>
    <w:p w14:paraId="4D5907F6" w14:textId="77777777" w:rsidR="000F15B8" w:rsidRDefault="000F15B8" w:rsidP="000F15B8">
      <w:pPr>
        <w:rPr>
          <w:lang w:val="en-US"/>
        </w:rPr>
      </w:pPr>
    </w:p>
    <w:p w14:paraId="6B934367" w14:textId="77777777" w:rsidR="000F15B8" w:rsidRDefault="000F15B8" w:rsidP="000F15B8">
      <w:pPr>
        <w:rPr>
          <w:lang w:val="en-US"/>
        </w:rPr>
      </w:pPr>
      <w:r>
        <w:rPr>
          <w:lang w:val="en-US"/>
        </w:rPr>
        <w:t>In KNN regression function, there are only two hyperparameters options that may influence the performance and speed. To be able test each parameter, one parameter is changed with fixing all the other parameters to be default.</w:t>
      </w:r>
    </w:p>
    <w:p w14:paraId="0B8DBADC" w14:textId="77777777" w:rsidR="000F15B8" w:rsidRDefault="000F15B8" w:rsidP="000F15B8">
      <w:pPr>
        <w:rPr>
          <w:lang w:val="en-US"/>
        </w:rPr>
      </w:pPr>
    </w:p>
    <w:p w14:paraId="574647E3" w14:textId="2B8E9258" w:rsidR="000F15B8" w:rsidRDefault="000F15B8" w:rsidP="000F15B8">
      <w:pPr>
        <w:pStyle w:val="Heading2"/>
        <w:rPr>
          <w:szCs w:val="22"/>
          <w:lang w:val="en-US"/>
        </w:rPr>
      </w:pPr>
      <w:r>
        <w:rPr>
          <w:szCs w:val="22"/>
          <w:lang w:val="en-US"/>
        </w:rPr>
        <w:t>4</w:t>
      </w:r>
      <w:r w:rsidRPr="0072795E">
        <w:rPr>
          <w:szCs w:val="22"/>
          <w:lang w:val="en-US"/>
        </w:rPr>
        <w:t>.</w:t>
      </w:r>
      <w:r w:rsidR="00C00D07">
        <w:rPr>
          <w:szCs w:val="22"/>
          <w:lang w:val="en-US"/>
        </w:rPr>
        <w:t>2</w:t>
      </w:r>
      <w:r>
        <w:rPr>
          <w:szCs w:val="22"/>
          <w:lang w:val="en-US"/>
        </w:rPr>
        <w:t>.3</w:t>
      </w:r>
      <w:r w:rsidRPr="0072795E">
        <w:rPr>
          <w:szCs w:val="22"/>
          <w:lang w:val="en-US"/>
        </w:rPr>
        <w:t>.</w:t>
      </w:r>
      <w:r>
        <w:rPr>
          <w:szCs w:val="22"/>
          <w:lang w:val="en-US"/>
        </w:rPr>
        <w:t>1</w:t>
      </w:r>
      <w:r w:rsidRPr="0072795E">
        <w:rPr>
          <w:szCs w:val="22"/>
          <w:lang w:val="en-US"/>
        </w:rPr>
        <w:t xml:space="preserve"> </w:t>
      </w:r>
      <w:r>
        <w:rPr>
          <w:szCs w:val="22"/>
          <w:lang w:val="en-US"/>
        </w:rPr>
        <w:t>N-</w:t>
      </w:r>
      <w:r w:rsidRPr="00B059AC">
        <w:rPr>
          <w:szCs w:val="22"/>
          <w:lang w:val="en-US"/>
        </w:rPr>
        <w:t>neighbors</w:t>
      </w:r>
    </w:p>
    <w:p w14:paraId="3E40B19F" w14:textId="77777777" w:rsidR="000F15B8" w:rsidRDefault="000F15B8" w:rsidP="000F15B8">
      <w:pPr>
        <w:rPr>
          <w:lang w:val="en-US"/>
        </w:rPr>
      </w:pPr>
    </w:p>
    <w:p w14:paraId="52EAF8A7" w14:textId="46355C50" w:rsidR="000F15B8" w:rsidRDefault="000F15B8" w:rsidP="00486CE4">
      <w:pPr>
        <w:rPr>
          <w:lang w:val="en-US"/>
        </w:rPr>
      </w:pPr>
      <w:r>
        <w:rPr>
          <w:szCs w:val="22"/>
          <w:lang w:val="en-US"/>
        </w:rPr>
        <w:t>This parameter sets the n</w:t>
      </w:r>
      <w:r w:rsidRPr="00B059AC">
        <w:rPr>
          <w:szCs w:val="22"/>
          <w:lang w:val="en-US"/>
        </w:rPr>
        <w:t>umber of neighbors to use by default for k</w:t>
      </w:r>
      <w:r>
        <w:rPr>
          <w:szCs w:val="22"/>
          <w:lang w:val="en-US"/>
        </w:rPr>
        <w:t>-</w:t>
      </w:r>
      <w:r w:rsidRPr="00B059AC">
        <w:rPr>
          <w:szCs w:val="22"/>
          <w:lang w:val="en-US"/>
        </w:rPr>
        <w:t>neighbors queries</w:t>
      </w:r>
      <w:r>
        <w:rPr>
          <w:szCs w:val="22"/>
          <w:lang w:val="en-US"/>
        </w:rPr>
        <w:t>.</w:t>
      </w:r>
      <w:r>
        <w:rPr>
          <w:lang w:val="en-US"/>
        </w:rPr>
        <w:t xml:space="preserve"> To save time, a for loop is implemented to </w:t>
      </w:r>
      <w:r w:rsidRPr="00CC1230">
        <w:rPr>
          <w:lang w:val="en-US"/>
        </w:rPr>
        <w:t xml:space="preserve">try different values of </w:t>
      </w:r>
      <w:r>
        <w:rPr>
          <w:lang w:val="en-US"/>
        </w:rPr>
        <w:t xml:space="preserve">n-neighbors from 1 to the maximum possible number of neighbors which is 90% of the training set (as 90% of the data is for training and 10% is for the cross-validation) equals to </w:t>
      </w:r>
      <w:r w:rsidR="00486CE4">
        <w:rPr>
          <w:lang w:val="en-US"/>
        </w:rPr>
        <w:t>221</w:t>
      </w:r>
      <w:r>
        <w:rPr>
          <w:lang w:val="en-US"/>
        </w:rPr>
        <w:t xml:space="preserve"> and with a step of </w:t>
      </w:r>
      <w:r w:rsidR="002E21B2">
        <w:rPr>
          <w:lang w:val="en-US"/>
        </w:rPr>
        <w:t>22</w:t>
      </w:r>
      <w:r>
        <w:rPr>
          <w:lang w:val="en-US"/>
        </w:rPr>
        <w:t xml:space="preserve"> and store the speed and performance parameters of each number of n-neighbors in an array to be able to create a graph and compare between the estimators as shown in figure </w:t>
      </w:r>
      <w:r w:rsidR="00715E6C">
        <w:rPr>
          <w:lang w:val="en-US"/>
        </w:rPr>
        <w:t>11</w:t>
      </w:r>
      <w:r>
        <w:rPr>
          <w:lang w:val="en-US"/>
        </w:rPr>
        <w:t xml:space="preserve"> and </w:t>
      </w:r>
      <w:r w:rsidR="00715E6C">
        <w:rPr>
          <w:lang w:val="en-US"/>
        </w:rPr>
        <w:t>12</w:t>
      </w:r>
      <w:r>
        <w:rPr>
          <w:lang w:val="en-US"/>
        </w:rPr>
        <w:t>.</w:t>
      </w:r>
    </w:p>
    <w:p w14:paraId="1B51FAFB" w14:textId="5274B58F" w:rsidR="000F15B8" w:rsidRDefault="000F15B8" w:rsidP="000F15B8">
      <w:pPr>
        <w:rPr>
          <w:lang w:val="en-US"/>
        </w:rPr>
      </w:pPr>
    </w:p>
    <w:p w14:paraId="62661466" w14:textId="77777777" w:rsidR="0033370B" w:rsidRDefault="0033370B" w:rsidP="000F15B8">
      <w:pPr>
        <w:rPr>
          <w:lang w:val="en-US"/>
        </w:rPr>
      </w:pPr>
    </w:p>
    <w:p w14:paraId="331640A2" w14:textId="470A529B" w:rsidR="000F15B8" w:rsidRDefault="0033370B" w:rsidP="000F15B8">
      <w:pPr>
        <w:jc w:val="center"/>
        <w:rPr>
          <w:lang w:val="en-US"/>
        </w:rPr>
      </w:pPr>
      <w:r>
        <w:rPr>
          <w:noProof/>
          <w:lang w:val="en-US"/>
        </w:rPr>
        <w:drawing>
          <wp:inline distT="0" distB="0" distL="0" distR="0" wp14:anchorId="7F362EA8" wp14:editId="50C467A9">
            <wp:extent cx="2476500" cy="1785384"/>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7373" cy="1793223"/>
                    </a:xfrm>
                    <a:prstGeom prst="rect">
                      <a:avLst/>
                    </a:prstGeom>
                    <a:noFill/>
                    <a:ln>
                      <a:noFill/>
                    </a:ln>
                  </pic:spPr>
                </pic:pic>
              </a:graphicData>
            </a:graphic>
          </wp:inline>
        </w:drawing>
      </w:r>
    </w:p>
    <w:p w14:paraId="77BA4B55" w14:textId="7DC3D3C4" w:rsidR="000F15B8" w:rsidRDefault="000F15B8" w:rsidP="000F15B8">
      <w:pPr>
        <w:jc w:val="center"/>
        <w:rPr>
          <w:lang w:val="en-US"/>
        </w:rPr>
      </w:pPr>
      <w:r w:rsidRPr="0072795E">
        <w:rPr>
          <w:b/>
          <w:lang w:val="en-US"/>
        </w:rPr>
        <w:t xml:space="preserve">Fig. </w:t>
      </w:r>
      <w:r w:rsidR="00A810CE">
        <w:rPr>
          <w:b/>
          <w:lang w:val="en-US"/>
        </w:rPr>
        <w:t>11</w:t>
      </w:r>
      <w:r w:rsidRPr="0072795E">
        <w:rPr>
          <w:b/>
          <w:lang w:val="en-US"/>
        </w:rPr>
        <w:t>.</w:t>
      </w:r>
      <w:r w:rsidRPr="0072795E">
        <w:rPr>
          <w:lang w:val="en-US"/>
        </w:rPr>
        <w:t xml:space="preserve"> </w:t>
      </w:r>
      <w:r>
        <w:rPr>
          <w:lang w:val="en-US"/>
        </w:rPr>
        <w:t>N-neighbors max vs. N-neighbors Performance</w:t>
      </w:r>
      <w:r w:rsidR="005D2FFA">
        <w:rPr>
          <w:lang w:val="en-US"/>
        </w:rPr>
        <w:t xml:space="preserve"> </w:t>
      </w:r>
      <w:r w:rsidR="005D2FFA">
        <w:rPr>
          <w:lang w:val="en-US"/>
        </w:rPr>
        <w:t>Dataset2</w:t>
      </w:r>
    </w:p>
    <w:p w14:paraId="40E8FCD5" w14:textId="77777777" w:rsidR="000F15B8" w:rsidRPr="0072795E" w:rsidRDefault="000F15B8" w:rsidP="000F15B8">
      <w:pPr>
        <w:jc w:val="center"/>
        <w:rPr>
          <w:lang w:val="en-US"/>
        </w:rPr>
      </w:pPr>
    </w:p>
    <w:p w14:paraId="45384215" w14:textId="70D59D22" w:rsidR="000F15B8" w:rsidRDefault="0033370B" w:rsidP="000F15B8">
      <w:pPr>
        <w:jc w:val="center"/>
        <w:rPr>
          <w:lang w:val="en-US"/>
        </w:rPr>
      </w:pPr>
      <w:r>
        <w:rPr>
          <w:noProof/>
          <w:lang w:val="en-US"/>
        </w:rPr>
        <w:drawing>
          <wp:inline distT="0" distB="0" distL="0" distR="0" wp14:anchorId="2E004AC1" wp14:editId="5D621FEC">
            <wp:extent cx="2669867" cy="1866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9641" cy="1880727"/>
                    </a:xfrm>
                    <a:prstGeom prst="rect">
                      <a:avLst/>
                    </a:prstGeom>
                    <a:noFill/>
                    <a:ln>
                      <a:noFill/>
                    </a:ln>
                  </pic:spPr>
                </pic:pic>
              </a:graphicData>
            </a:graphic>
          </wp:inline>
        </w:drawing>
      </w:r>
    </w:p>
    <w:p w14:paraId="1A4BFD24" w14:textId="52EF967F" w:rsidR="000F15B8" w:rsidRDefault="000F15B8" w:rsidP="000F15B8">
      <w:pPr>
        <w:jc w:val="center"/>
        <w:rPr>
          <w:lang w:val="en-US"/>
        </w:rPr>
      </w:pPr>
      <w:r w:rsidRPr="0072795E">
        <w:rPr>
          <w:b/>
          <w:lang w:val="en-US"/>
        </w:rPr>
        <w:t xml:space="preserve">Fig. </w:t>
      </w:r>
      <w:r w:rsidR="00A810CE">
        <w:rPr>
          <w:b/>
          <w:lang w:val="en-US"/>
        </w:rPr>
        <w:t>12</w:t>
      </w:r>
      <w:r w:rsidRPr="0072795E">
        <w:rPr>
          <w:b/>
          <w:lang w:val="en-US"/>
        </w:rPr>
        <w:t>.</w:t>
      </w:r>
      <w:r w:rsidRPr="0072795E">
        <w:rPr>
          <w:lang w:val="en-US"/>
        </w:rPr>
        <w:t xml:space="preserve"> </w:t>
      </w:r>
      <w:r>
        <w:rPr>
          <w:lang w:val="en-US"/>
        </w:rPr>
        <w:t>N-neighbors max vs. N-neighbors Fitting Time</w:t>
      </w:r>
      <w:r w:rsidR="005D2FFA">
        <w:rPr>
          <w:lang w:val="en-US"/>
        </w:rPr>
        <w:t xml:space="preserve"> </w:t>
      </w:r>
      <w:r w:rsidR="005D2FFA">
        <w:rPr>
          <w:lang w:val="en-US"/>
        </w:rPr>
        <w:t>Dataset2</w:t>
      </w:r>
    </w:p>
    <w:p w14:paraId="26AB48BD" w14:textId="77777777" w:rsidR="000F15B8" w:rsidRDefault="000F15B8" w:rsidP="000F15B8">
      <w:pPr>
        <w:rPr>
          <w:lang w:val="en-US"/>
        </w:rPr>
      </w:pPr>
    </w:p>
    <w:p w14:paraId="14123508" w14:textId="6EEDD03A" w:rsidR="000F15B8" w:rsidRDefault="000F15B8" w:rsidP="000F15B8">
      <w:pPr>
        <w:rPr>
          <w:lang w:val="en-US"/>
        </w:rPr>
      </w:pPr>
      <w:r>
        <w:rPr>
          <w:lang w:val="en-US"/>
        </w:rPr>
        <w:lastRenderedPageBreak/>
        <w:t xml:space="preserve">As can be observed from figure </w:t>
      </w:r>
      <w:r w:rsidR="00BC7D5A">
        <w:rPr>
          <w:lang w:val="en-US"/>
        </w:rPr>
        <w:t>1</w:t>
      </w:r>
      <w:r w:rsidR="007B7A2B">
        <w:rPr>
          <w:lang w:val="en-US"/>
        </w:rPr>
        <w:t>1</w:t>
      </w:r>
      <w:r>
        <w:rPr>
          <w:lang w:val="en-US"/>
        </w:rPr>
        <w:t>,</w:t>
      </w:r>
      <w:r w:rsidRPr="00B44763">
        <w:rPr>
          <w:lang w:val="en-US"/>
        </w:rPr>
        <w:t xml:space="preserve"> the performance decreases when the k increases. So, the same loop</w:t>
      </w:r>
      <w:r>
        <w:rPr>
          <w:lang w:val="en-US"/>
        </w:rPr>
        <w:t xml:space="preserve"> should be </w:t>
      </w:r>
      <w:r w:rsidRPr="00B44763">
        <w:rPr>
          <w:lang w:val="en-US"/>
        </w:rPr>
        <w:t>repeat</w:t>
      </w:r>
      <w:r>
        <w:rPr>
          <w:lang w:val="en-US"/>
        </w:rPr>
        <w:t>ed</w:t>
      </w:r>
      <w:r w:rsidRPr="00B44763">
        <w:rPr>
          <w:lang w:val="en-US"/>
        </w:rPr>
        <w:t xml:space="preserve"> by taking the first part</w:t>
      </w:r>
      <w:r>
        <w:rPr>
          <w:lang w:val="en-US"/>
        </w:rPr>
        <w:t xml:space="preserve"> (from 1 to </w:t>
      </w:r>
      <w:r w:rsidR="004C758C">
        <w:rPr>
          <w:lang w:val="en-US"/>
        </w:rPr>
        <w:t>22</w:t>
      </w:r>
      <w:r>
        <w:rPr>
          <w:lang w:val="en-US"/>
        </w:rPr>
        <w:t>)</w:t>
      </w:r>
      <w:r w:rsidRPr="00B44763">
        <w:rPr>
          <w:lang w:val="en-US"/>
        </w:rPr>
        <w:t xml:space="preserve"> and decreasing the step </w:t>
      </w:r>
      <w:r>
        <w:rPr>
          <w:lang w:val="en-US"/>
        </w:rPr>
        <w:t xml:space="preserve">to be </w:t>
      </w:r>
      <w:r w:rsidR="007F7C18">
        <w:rPr>
          <w:lang w:val="en-US"/>
        </w:rPr>
        <w:t>2</w:t>
      </w:r>
      <w:r>
        <w:rPr>
          <w:lang w:val="en-US"/>
        </w:rPr>
        <w:t xml:space="preserve"> </w:t>
      </w:r>
      <w:r w:rsidRPr="00B44763">
        <w:rPr>
          <w:lang w:val="en-US"/>
        </w:rPr>
        <w:t>to have better results.</w:t>
      </w:r>
      <w:r>
        <w:rPr>
          <w:lang w:val="en-US"/>
        </w:rPr>
        <w:t xml:space="preserve"> </w:t>
      </w:r>
    </w:p>
    <w:p w14:paraId="19893A7E" w14:textId="77777777" w:rsidR="000F15B8" w:rsidRDefault="000F15B8" w:rsidP="000F15B8">
      <w:pPr>
        <w:rPr>
          <w:lang w:val="en-US"/>
        </w:rPr>
      </w:pPr>
    </w:p>
    <w:p w14:paraId="4095AB4C" w14:textId="02A1356E" w:rsidR="000F15B8" w:rsidRDefault="003D662E" w:rsidP="000F15B8">
      <w:pPr>
        <w:jc w:val="center"/>
        <w:rPr>
          <w:lang w:val="en-US"/>
        </w:rPr>
      </w:pPr>
      <w:r>
        <w:rPr>
          <w:noProof/>
          <w:lang w:val="en-US"/>
        </w:rPr>
        <w:drawing>
          <wp:inline distT="0" distB="0" distL="0" distR="0" wp14:anchorId="7E0EA126" wp14:editId="633F6772">
            <wp:extent cx="2446020" cy="1763410"/>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600" cy="1771758"/>
                    </a:xfrm>
                    <a:prstGeom prst="rect">
                      <a:avLst/>
                    </a:prstGeom>
                    <a:noFill/>
                    <a:ln>
                      <a:noFill/>
                    </a:ln>
                  </pic:spPr>
                </pic:pic>
              </a:graphicData>
            </a:graphic>
          </wp:inline>
        </w:drawing>
      </w:r>
    </w:p>
    <w:p w14:paraId="48D94CF0" w14:textId="77777777" w:rsidR="000F15B8" w:rsidRDefault="000F15B8" w:rsidP="000F15B8">
      <w:pPr>
        <w:rPr>
          <w:lang w:val="en-US"/>
        </w:rPr>
      </w:pPr>
    </w:p>
    <w:p w14:paraId="53697438" w14:textId="3348DC7C" w:rsidR="000F15B8" w:rsidRDefault="000F15B8" w:rsidP="000F15B8">
      <w:pPr>
        <w:jc w:val="center"/>
        <w:rPr>
          <w:lang w:val="en-US"/>
        </w:rPr>
      </w:pPr>
      <w:r w:rsidRPr="0072795E">
        <w:rPr>
          <w:b/>
          <w:lang w:val="en-US"/>
        </w:rPr>
        <w:t xml:space="preserve">Fig. </w:t>
      </w:r>
      <w:r w:rsidR="00E51C37">
        <w:rPr>
          <w:b/>
          <w:lang w:val="en-US"/>
        </w:rPr>
        <w:t>13</w:t>
      </w:r>
      <w:r w:rsidRPr="0072795E">
        <w:rPr>
          <w:b/>
          <w:lang w:val="en-US"/>
        </w:rPr>
        <w:t>.</w:t>
      </w:r>
      <w:r w:rsidRPr="0072795E">
        <w:rPr>
          <w:lang w:val="en-US"/>
        </w:rPr>
        <w:t xml:space="preserve"> </w:t>
      </w:r>
      <w:r>
        <w:rPr>
          <w:lang w:val="en-US"/>
        </w:rPr>
        <w:t>N-neighbors first segment vs. N-neighbors Performance</w:t>
      </w:r>
      <w:r w:rsidR="005D2FFA">
        <w:rPr>
          <w:lang w:val="en-US"/>
        </w:rPr>
        <w:t xml:space="preserve"> </w:t>
      </w:r>
      <w:r w:rsidR="005D2FFA">
        <w:rPr>
          <w:lang w:val="en-US"/>
        </w:rPr>
        <w:t>Dataset2</w:t>
      </w:r>
    </w:p>
    <w:p w14:paraId="0F9C6ACE" w14:textId="77777777" w:rsidR="000F15B8" w:rsidRDefault="000F15B8" w:rsidP="000F15B8">
      <w:pPr>
        <w:jc w:val="center"/>
        <w:rPr>
          <w:lang w:val="en-US"/>
        </w:rPr>
      </w:pPr>
    </w:p>
    <w:p w14:paraId="7EBA07DF" w14:textId="6DF73C0C" w:rsidR="000F15B8" w:rsidRPr="0072795E" w:rsidRDefault="003D662E" w:rsidP="000F15B8">
      <w:pPr>
        <w:jc w:val="center"/>
        <w:rPr>
          <w:lang w:val="en-US"/>
        </w:rPr>
      </w:pPr>
      <w:r>
        <w:rPr>
          <w:noProof/>
          <w:lang w:val="en-US"/>
        </w:rPr>
        <w:drawing>
          <wp:inline distT="0" distB="0" distL="0" distR="0" wp14:anchorId="15F4DBCE" wp14:editId="0A86A1B7">
            <wp:extent cx="2522220" cy="1763659"/>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6257" cy="1773474"/>
                    </a:xfrm>
                    <a:prstGeom prst="rect">
                      <a:avLst/>
                    </a:prstGeom>
                    <a:noFill/>
                    <a:ln>
                      <a:noFill/>
                    </a:ln>
                  </pic:spPr>
                </pic:pic>
              </a:graphicData>
            </a:graphic>
          </wp:inline>
        </w:drawing>
      </w:r>
    </w:p>
    <w:p w14:paraId="41CCE834" w14:textId="511A6C5D" w:rsidR="000F15B8" w:rsidRDefault="000F15B8" w:rsidP="000F15B8">
      <w:pPr>
        <w:jc w:val="center"/>
        <w:rPr>
          <w:lang w:val="en-US"/>
        </w:rPr>
      </w:pPr>
      <w:r w:rsidRPr="0072795E">
        <w:rPr>
          <w:b/>
          <w:lang w:val="en-US"/>
        </w:rPr>
        <w:t xml:space="preserve">Fig. </w:t>
      </w:r>
      <w:r w:rsidR="00E51C37">
        <w:rPr>
          <w:b/>
          <w:lang w:val="en-US"/>
        </w:rPr>
        <w:t>14</w:t>
      </w:r>
      <w:r w:rsidRPr="0072795E">
        <w:rPr>
          <w:b/>
          <w:lang w:val="en-US"/>
        </w:rPr>
        <w:t>.</w:t>
      </w:r>
      <w:r w:rsidRPr="0072795E">
        <w:rPr>
          <w:lang w:val="en-US"/>
        </w:rPr>
        <w:t xml:space="preserve"> </w:t>
      </w:r>
      <w:r>
        <w:rPr>
          <w:lang w:val="en-US"/>
        </w:rPr>
        <w:t>N-neighbors first segment vs. N-neighbors Fitting Time</w:t>
      </w:r>
      <w:r w:rsidR="005D2FFA">
        <w:rPr>
          <w:lang w:val="en-US"/>
        </w:rPr>
        <w:t xml:space="preserve"> </w:t>
      </w:r>
      <w:r w:rsidR="005D2FFA">
        <w:rPr>
          <w:lang w:val="en-US"/>
        </w:rPr>
        <w:t>Dataset2</w:t>
      </w:r>
    </w:p>
    <w:p w14:paraId="6CF4E5D5" w14:textId="77777777" w:rsidR="000F15B8" w:rsidRDefault="000F15B8" w:rsidP="000F15B8">
      <w:pPr>
        <w:rPr>
          <w:lang w:val="en-US"/>
        </w:rPr>
      </w:pPr>
    </w:p>
    <w:p w14:paraId="0A221F82" w14:textId="1FBA6322" w:rsidR="000F15B8" w:rsidRDefault="000F15B8" w:rsidP="000F15B8">
      <w:pPr>
        <w:rPr>
          <w:lang w:val="en-US"/>
        </w:rPr>
      </w:pPr>
      <w:r>
        <w:rPr>
          <w:lang w:val="en-US"/>
        </w:rPr>
        <w:t xml:space="preserve">Figure </w:t>
      </w:r>
      <w:r w:rsidR="00554240">
        <w:rPr>
          <w:lang w:val="en-US"/>
        </w:rPr>
        <w:t>13</w:t>
      </w:r>
      <w:r>
        <w:rPr>
          <w:lang w:val="en-US"/>
        </w:rPr>
        <w:t xml:space="preserve"> and </w:t>
      </w:r>
      <w:r w:rsidR="00554240">
        <w:rPr>
          <w:lang w:val="en-US"/>
        </w:rPr>
        <w:t>14</w:t>
      </w:r>
      <w:r>
        <w:rPr>
          <w:lang w:val="en-US"/>
        </w:rPr>
        <w:t xml:space="preserve"> shows that the best option for n-neighbors parameter is </w:t>
      </w:r>
      <w:r w:rsidR="00356320">
        <w:rPr>
          <w:lang w:val="en-US"/>
        </w:rPr>
        <w:t>1</w:t>
      </w:r>
      <w:r>
        <w:rPr>
          <w:lang w:val="en-US"/>
        </w:rPr>
        <w:t xml:space="preserve"> selected by getting the max performance from the array of performances and using its index to get the number stored in the same index in the array of number of neighbors. So, the </w:t>
      </w:r>
      <w:r w:rsidRPr="00DF4E98">
        <w:rPr>
          <w:lang w:val="en-US"/>
        </w:rPr>
        <w:t>performance</w:t>
      </w:r>
      <w:r>
        <w:rPr>
          <w:lang w:val="en-US"/>
        </w:rPr>
        <w:t xml:space="preserve"> for this b</w:t>
      </w:r>
      <w:r w:rsidRPr="00DF4E98">
        <w:rPr>
          <w:lang w:val="en-US"/>
        </w:rPr>
        <w:t>est K</w:t>
      </w:r>
      <w:r>
        <w:rPr>
          <w:lang w:val="en-US"/>
        </w:rPr>
        <w:t xml:space="preserve"> was</w:t>
      </w:r>
      <w:r w:rsidRPr="00DF4E98">
        <w:rPr>
          <w:lang w:val="en-US"/>
        </w:rPr>
        <w:t xml:space="preserve"> </w:t>
      </w:r>
      <w:r w:rsidR="003F123F" w:rsidRPr="003F123F">
        <w:rPr>
          <w:lang w:val="en-US"/>
        </w:rPr>
        <w:t>0.6329262355500526</w:t>
      </w:r>
      <w:r w:rsidR="003F123F">
        <w:rPr>
          <w:lang w:val="en-US"/>
        </w:rPr>
        <w:t xml:space="preserve"> </w:t>
      </w:r>
      <w:r>
        <w:rPr>
          <w:lang w:val="en-US"/>
        </w:rPr>
        <w:t>and the</w:t>
      </w:r>
      <w:r w:rsidRPr="00DF4E98">
        <w:rPr>
          <w:lang w:val="en-US"/>
        </w:rPr>
        <w:t xml:space="preserve"> fitting time</w:t>
      </w:r>
      <w:r>
        <w:rPr>
          <w:lang w:val="en-US"/>
        </w:rPr>
        <w:t xml:space="preserve"> for this b</w:t>
      </w:r>
      <w:r w:rsidRPr="00DF4E98">
        <w:rPr>
          <w:lang w:val="en-US"/>
        </w:rPr>
        <w:t xml:space="preserve">est K </w:t>
      </w:r>
      <w:r>
        <w:rPr>
          <w:lang w:val="en-US"/>
        </w:rPr>
        <w:t>was</w:t>
      </w:r>
      <w:r w:rsidRPr="00DF4E98">
        <w:rPr>
          <w:lang w:val="en-US"/>
        </w:rPr>
        <w:t xml:space="preserve"> </w:t>
      </w:r>
      <w:r w:rsidR="003F123F" w:rsidRPr="003F123F">
        <w:rPr>
          <w:lang w:val="en-US"/>
        </w:rPr>
        <w:t>0.04664980000000085</w:t>
      </w:r>
      <w:r>
        <w:rPr>
          <w:lang w:val="en-US"/>
        </w:rPr>
        <w:t xml:space="preserve"> which is reasonable. In the following experiment, the K will be the best K = </w:t>
      </w:r>
      <w:r w:rsidR="00D07875">
        <w:rPr>
          <w:lang w:val="en-US"/>
        </w:rPr>
        <w:t>1</w:t>
      </w:r>
      <w:r>
        <w:rPr>
          <w:lang w:val="en-US"/>
        </w:rPr>
        <w:t>.</w:t>
      </w:r>
    </w:p>
    <w:p w14:paraId="5A1F6CE8" w14:textId="77777777" w:rsidR="000F15B8" w:rsidRDefault="000F15B8" w:rsidP="000F15B8">
      <w:pPr>
        <w:rPr>
          <w:lang w:val="en-US"/>
        </w:rPr>
      </w:pPr>
    </w:p>
    <w:p w14:paraId="02A1E058" w14:textId="2D94D2EE" w:rsidR="000F15B8" w:rsidRDefault="000F15B8" w:rsidP="000F15B8">
      <w:pPr>
        <w:pStyle w:val="Heading2"/>
        <w:rPr>
          <w:szCs w:val="22"/>
          <w:lang w:val="en-US"/>
        </w:rPr>
      </w:pPr>
      <w:r>
        <w:rPr>
          <w:szCs w:val="22"/>
          <w:lang w:val="en-US"/>
        </w:rPr>
        <w:t>4</w:t>
      </w:r>
      <w:r w:rsidRPr="0072795E">
        <w:rPr>
          <w:szCs w:val="22"/>
          <w:lang w:val="en-US"/>
        </w:rPr>
        <w:t>.</w:t>
      </w:r>
      <w:r w:rsidR="00C00D07">
        <w:rPr>
          <w:szCs w:val="22"/>
          <w:lang w:val="en-US"/>
        </w:rPr>
        <w:t>2</w:t>
      </w:r>
      <w:r>
        <w:rPr>
          <w:szCs w:val="22"/>
          <w:lang w:val="en-US"/>
        </w:rPr>
        <w:t>.3</w:t>
      </w:r>
      <w:r w:rsidRPr="0072795E">
        <w:rPr>
          <w:szCs w:val="22"/>
          <w:lang w:val="en-US"/>
        </w:rPr>
        <w:t>.</w:t>
      </w:r>
      <w:r>
        <w:rPr>
          <w:szCs w:val="22"/>
          <w:lang w:val="en-US"/>
        </w:rPr>
        <w:t>2</w:t>
      </w:r>
      <w:r w:rsidRPr="0072795E">
        <w:rPr>
          <w:szCs w:val="22"/>
          <w:lang w:val="en-US"/>
        </w:rPr>
        <w:t xml:space="preserve"> </w:t>
      </w:r>
      <w:r w:rsidR="00FF45D3">
        <w:rPr>
          <w:szCs w:val="22"/>
          <w:lang w:val="en-US"/>
        </w:rPr>
        <w:t>W</w:t>
      </w:r>
      <w:r w:rsidRPr="007C2687">
        <w:rPr>
          <w:szCs w:val="22"/>
          <w:lang w:val="en-US"/>
        </w:rPr>
        <w:t xml:space="preserve">eights </w:t>
      </w:r>
    </w:p>
    <w:p w14:paraId="17283E34" w14:textId="77777777" w:rsidR="000F15B8" w:rsidRPr="007C2687" w:rsidRDefault="000F15B8" w:rsidP="000F15B8">
      <w:pPr>
        <w:rPr>
          <w:lang w:val="en-US"/>
        </w:rPr>
      </w:pPr>
    </w:p>
    <w:p w14:paraId="7DE70723" w14:textId="487969D3" w:rsidR="000F15B8" w:rsidRPr="002811B5" w:rsidRDefault="000F15B8" w:rsidP="000F15B8">
      <w:pPr>
        <w:rPr>
          <w:lang w:val="en-US"/>
        </w:rPr>
      </w:pPr>
      <w:r>
        <w:rPr>
          <w:szCs w:val="22"/>
          <w:lang w:val="en-US"/>
        </w:rPr>
        <w:t xml:space="preserve">This parameter determines whether to give a </w:t>
      </w:r>
      <w:r w:rsidRPr="007C2687">
        <w:rPr>
          <w:szCs w:val="22"/>
          <w:lang w:val="en-US"/>
        </w:rPr>
        <w:t>weight</w:t>
      </w:r>
      <w:r>
        <w:rPr>
          <w:szCs w:val="22"/>
          <w:lang w:val="en-US"/>
        </w:rPr>
        <w:t xml:space="preserve"> for each neighbor</w:t>
      </w:r>
      <w:r w:rsidRPr="007C2687">
        <w:rPr>
          <w:szCs w:val="22"/>
          <w:lang w:val="en-US"/>
        </w:rPr>
        <w:t xml:space="preserve"> used in prediction</w:t>
      </w:r>
      <w:r>
        <w:rPr>
          <w:szCs w:val="22"/>
          <w:lang w:val="en-US"/>
        </w:rPr>
        <w:t xml:space="preserve"> or not based on the Euclidian distance. The two options are uniform (no weights and all neighbors are equal in weights) and distance where each neighbor has a weight in the prediction process</w:t>
      </w:r>
      <w:r w:rsidRPr="00D06D1D">
        <w:rPr>
          <w:lang w:val="en-US"/>
        </w:rPr>
        <w:t xml:space="preserve"> </w:t>
      </w:r>
      <w:r>
        <w:rPr>
          <w:lang w:val="en-US"/>
        </w:rPr>
        <w:t xml:space="preserve">so that the nearer points will have more effect on the predicted output. Table </w:t>
      </w:r>
      <w:r w:rsidR="00632543">
        <w:rPr>
          <w:lang w:val="en-US"/>
        </w:rPr>
        <w:t>16</w:t>
      </w:r>
      <w:r>
        <w:rPr>
          <w:lang w:val="en-US"/>
        </w:rPr>
        <w:t xml:space="preserve"> lists the comparison between the two options regarding the speed and the performance.</w:t>
      </w:r>
    </w:p>
    <w:p w14:paraId="2309CE0A" w14:textId="29A539AC" w:rsidR="000F15B8" w:rsidRPr="0072795E" w:rsidRDefault="000F15B8" w:rsidP="000F15B8">
      <w:pPr>
        <w:jc w:val="right"/>
        <w:rPr>
          <w:lang w:val="en-US"/>
        </w:rPr>
      </w:pPr>
      <w:r w:rsidRPr="0072795E">
        <w:rPr>
          <w:b/>
          <w:lang w:val="en-US"/>
        </w:rPr>
        <w:t xml:space="preserve">Table </w:t>
      </w:r>
      <w:r w:rsidR="00275714">
        <w:rPr>
          <w:b/>
          <w:lang w:val="en-US"/>
        </w:rPr>
        <w:t>16</w:t>
      </w:r>
    </w:p>
    <w:p w14:paraId="4A322714" w14:textId="0B8ACC32" w:rsidR="000F15B8" w:rsidRPr="009F00BA" w:rsidRDefault="000F15B8" w:rsidP="000F15B8">
      <w:pPr>
        <w:jc w:val="center"/>
        <w:rPr>
          <w:lang w:val="en-US"/>
        </w:rPr>
      </w:pPr>
      <w:r>
        <w:rPr>
          <w:lang w:val="en-US"/>
        </w:rPr>
        <w:t>Weighting Criterion Results</w:t>
      </w:r>
      <w:r w:rsidR="005D2FFA">
        <w:rPr>
          <w:lang w:val="en-US"/>
        </w:rPr>
        <w:t xml:space="preserve"> </w:t>
      </w:r>
      <w:r w:rsidR="005D2FFA">
        <w:rPr>
          <w:lang w:val="en-US"/>
        </w:rPr>
        <w:t>Dataset2</w:t>
      </w:r>
      <w:r>
        <w:rPr>
          <w:lang w:val="en-US"/>
        </w:rPr>
        <w:t xml:space="preserve"> </w:t>
      </w:r>
    </w:p>
    <w:tbl>
      <w:tblPr>
        <w:tblW w:w="9445" w:type="dxa"/>
        <w:jc w:val="center"/>
        <w:tblLayout w:type="fixed"/>
        <w:tblLook w:val="0000" w:firstRow="0" w:lastRow="0" w:firstColumn="0" w:lastColumn="0" w:noHBand="0" w:noVBand="0"/>
      </w:tblPr>
      <w:tblGrid>
        <w:gridCol w:w="2410"/>
        <w:gridCol w:w="2355"/>
        <w:gridCol w:w="2340"/>
        <w:gridCol w:w="2340"/>
      </w:tblGrid>
      <w:tr w:rsidR="000F15B8" w:rsidRPr="0072795E" w14:paraId="3AE8BAB0" w14:textId="77777777" w:rsidTr="00FF287D">
        <w:trPr>
          <w:jc w:val="center"/>
        </w:trPr>
        <w:tc>
          <w:tcPr>
            <w:tcW w:w="2410" w:type="dxa"/>
            <w:tcBorders>
              <w:top w:val="single" w:sz="4" w:space="0" w:color="000000"/>
              <w:left w:val="single" w:sz="4" w:space="0" w:color="000000"/>
              <w:bottom w:val="single" w:sz="4" w:space="0" w:color="000000"/>
            </w:tcBorders>
            <w:shd w:val="clear" w:color="auto" w:fill="auto"/>
          </w:tcPr>
          <w:p w14:paraId="0112151E" w14:textId="77777777" w:rsidR="000F15B8" w:rsidRPr="0072795E" w:rsidRDefault="000F15B8" w:rsidP="00FF287D">
            <w:pPr>
              <w:jc w:val="center"/>
              <w:rPr>
                <w:lang w:val="en-US"/>
              </w:rPr>
            </w:pPr>
            <w:r>
              <w:rPr>
                <w:b/>
                <w:szCs w:val="22"/>
                <w:lang w:val="en-US"/>
              </w:rPr>
              <w:t>Parameter</w:t>
            </w:r>
          </w:p>
        </w:tc>
        <w:tc>
          <w:tcPr>
            <w:tcW w:w="2355" w:type="dxa"/>
            <w:tcBorders>
              <w:top w:val="single" w:sz="4" w:space="0" w:color="000000"/>
              <w:left w:val="single" w:sz="4" w:space="0" w:color="000000"/>
              <w:bottom w:val="single" w:sz="4" w:space="0" w:color="000000"/>
            </w:tcBorders>
            <w:shd w:val="clear" w:color="auto" w:fill="auto"/>
          </w:tcPr>
          <w:p w14:paraId="2DC0D420" w14:textId="77777777" w:rsidR="000F15B8" w:rsidRPr="0072795E" w:rsidRDefault="000F15B8" w:rsidP="00FF287D">
            <w:pPr>
              <w:jc w:val="center"/>
              <w:rPr>
                <w:lang w:val="en-US"/>
              </w:rPr>
            </w:pPr>
            <w:r>
              <w:rPr>
                <w:b/>
                <w:szCs w:val="22"/>
                <w:lang w:val="en-US"/>
              </w:rPr>
              <w:t xml:space="preserve">Measured Parameter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9969A41" w14:textId="77777777" w:rsidR="000F15B8" w:rsidRPr="0072795E" w:rsidRDefault="000F15B8" w:rsidP="00FF287D">
            <w:pPr>
              <w:jc w:val="center"/>
              <w:rPr>
                <w:lang w:val="en-US"/>
              </w:rPr>
            </w:pPr>
            <w:r>
              <w:rPr>
                <w:b/>
                <w:szCs w:val="22"/>
                <w:lang w:val="en-US"/>
              </w:rPr>
              <w:t>“Uniform” Result</w:t>
            </w:r>
          </w:p>
        </w:tc>
        <w:tc>
          <w:tcPr>
            <w:tcW w:w="2340" w:type="dxa"/>
            <w:tcBorders>
              <w:top w:val="single" w:sz="4" w:space="0" w:color="000000"/>
              <w:left w:val="single" w:sz="4" w:space="0" w:color="000000"/>
              <w:bottom w:val="single" w:sz="4" w:space="0" w:color="000000"/>
              <w:right w:val="single" w:sz="4" w:space="0" w:color="000000"/>
            </w:tcBorders>
          </w:tcPr>
          <w:p w14:paraId="01A891A9" w14:textId="77777777" w:rsidR="000F15B8" w:rsidRDefault="000F15B8" w:rsidP="00FF287D">
            <w:pPr>
              <w:jc w:val="center"/>
              <w:rPr>
                <w:b/>
                <w:szCs w:val="22"/>
                <w:lang w:val="en-US"/>
              </w:rPr>
            </w:pPr>
            <w:r>
              <w:rPr>
                <w:b/>
                <w:szCs w:val="22"/>
                <w:lang w:val="en-US"/>
              </w:rPr>
              <w:t>“Distance” Result</w:t>
            </w:r>
          </w:p>
        </w:tc>
      </w:tr>
      <w:tr w:rsidR="000F15B8" w:rsidRPr="0072795E" w14:paraId="6069F5F6" w14:textId="77777777" w:rsidTr="00FF287D">
        <w:trPr>
          <w:jc w:val="center"/>
        </w:trPr>
        <w:tc>
          <w:tcPr>
            <w:tcW w:w="2410" w:type="dxa"/>
            <w:tcBorders>
              <w:top w:val="single" w:sz="4" w:space="0" w:color="000000"/>
              <w:left w:val="single" w:sz="4" w:space="0" w:color="000000"/>
            </w:tcBorders>
            <w:shd w:val="clear" w:color="auto" w:fill="auto"/>
          </w:tcPr>
          <w:p w14:paraId="0D4ED7EB" w14:textId="77777777" w:rsidR="000F15B8" w:rsidRPr="0072795E" w:rsidRDefault="000F15B8" w:rsidP="00FF287D">
            <w:pPr>
              <w:rPr>
                <w:lang w:val="en-US"/>
              </w:rPr>
            </w:pPr>
            <w:r>
              <w:rPr>
                <w:lang w:val="en-US"/>
              </w:rPr>
              <w:t>E</w:t>
            </w:r>
            <w:r w:rsidRPr="00E96856">
              <w:rPr>
                <w:lang w:val="en-US"/>
              </w:rPr>
              <w:t>fficiency (</w:t>
            </w:r>
            <w:r>
              <w:rPr>
                <w:lang w:val="en-US"/>
              </w:rPr>
              <w:t>S</w:t>
            </w:r>
            <w:r w:rsidRPr="00E96856">
              <w:rPr>
                <w:lang w:val="en-US"/>
              </w:rPr>
              <w:t>peed)</w:t>
            </w:r>
          </w:p>
        </w:tc>
        <w:tc>
          <w:tcPr>
            <w:tcW w:w="2355" w:type="dxa"/>
            <w:tcBorders>
              <w:top w:val="single" w:sz="4" w:space="0" w:color="000000"/>
              <w:left w:val="single" w:sz="4" w:space="0" w:color="000000"/>
              <w:bottom w:val="single" w:sz="4" w:space="0" w:color="000000"/>
            </w:tcBorders>
            <w:shd w:val="clear" w:color="auto" w:fill="auto"/>
          </w:tcPr>
          <w:p w14:paraId="24BE197B" w14:textId="77777777" w:rsidR="000F15B8" w:rsidRPr="0072795E" w:rsidRDefault="000F15B8" w:rsidP="00FF287D">
            <w:pPr>
              <w:rPr>
                <w:lang w:val="en-US"/>
              </w:rPr>
            </w:pPr>
            <w:r w:rsidRPr="00E17539">
              <w:rPr>
                <w:lang w:val="en-US"/>
              </w:rPr>
              <w:t>Fitting Time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BE4459F" w14:textId="68070158" w:rsidR="000F15B8" w:rsidRPr="0072795E" w:rsidRDefault="00F34F13" w:rsidP="00FF287D">
            <w:pPr>
              <w:rPr>
                <w:lang w:val="en-US"/>
              </w:rPr>
            </w:pPr>
            <w:r w:rsidRPr="00F34F13">
              <w:rPr>
                <w:lang w:val="en-US"/>
              </w:rPr>
              <w:t>0.0473081999999998</w:t>
            </w:r>
          </w:p>
        </w:tc>
        <w:tc>
          <w:tcPr>
            <w:tcW w:w="2340" w:type="dxa"/>
            <w:tcBorders>
              <w:top w:val="single" w:sz="4" w:space="0" w:color="000000"/>
              <w:left w:val="single" w:sz="4" w:space="0" w:color="000000"/>
              <w:bottom w:val="single" w:sz="4" w:space="0" w:color="000000"/>
              <w:right w:val="single" w:sz="4" w:space="0" w:color="000000"/>
            </w:tcBorders>
          </w:tcPr>
          <w:p w14:paraId="6F4FB89B" w14:textId="62607FA1" w:rsidR="000F15B8" w:rsidRPr="009A6EFC" w:rsidRDefault="00F34F13" w:rsidP="00FF287D">
            <w:pPr>
              <w:rPr>
                <w:lang w:val="en-US"/>
              </w:rPr>
            </w:pPr>
            <w:r w:rsidRPr="00F34F13">
              <w:rPr>
                <w:lang w:val="en-US"/>
              </w:rPr>
              <w:t>0.04255599999999937</w:t>
            </w:r>
          </w:p>
        </w:tc>
      </w:tr>
      <w:tr w:rsidR="000F15B8" w:rsidRPr="0072795E" w14:paraId="2A4167AB" w14:textId="77777777" w:rsidTr="00FF287D">
        <w:trPr>
          <w:jc w:val="center"/>
        </w:trPr>
        <w:tc>
          <w:tcPr>
            <w:tcW w:w="2410" w:type="dxa"/>
            <w:tcBorders>
              <w:top w:val="single" w:sz="4" w:space="0" w:color="000000"/>
              <w:left w:val="single" w:sz="4" w:space="0" w:color="000000"/>
              <w:bottom w:val="single" w:sz="4" w:space="0" w:color="000000"/>
            </w:tcBorders>
            <w:shd w:val="clear" w:color="auto" w:fill="auto"/>
          </w:tcPr>
          <w:p w14:paraId="5C0DCEAF" w14:textId="77777777" w:rsidR="000F15B8" w:rsidRPr="0072795E" w:rsidRDefault="000F15B8" w:rsidP="00FF287D">
            <w:pPr>
              <w:rPr>
                <w:lang w:val="en-US"/>
              </w:rPr>
            </w:pPr>
            <w:r>
              <w:rPr>
                <w:lang w:val="en-US"/>
              </w:rPr>
              <w:t>E</w:t>
            </w:r>
            <w:r w:rsidRPr="00E96856">
              <w:rPr>
                <w:lang w:val="en-US"/>
              </w:rPr>
              <w:t>ffectiveness (</w:t>
            </w:r>
            <w:r>
              <w:rPr>
                <w:lang w:val="en-US"/>
              </w:rPr>
              <w:t>P</w:t>
            </w:r>
            <w:r w:rsidRPr="00E96856">
              <w:rPr>
                <w:lang w:val="en-US"/>
              </w:rPr>
              <w:t>redictive performance)</w:t>
            </w:r>
          </w:p>
        </w:tc>
        <w:tc>
          <w:tcPr>
            <w:tcW w:w="2355" w:type="dxa"/>
            <w:tcBorders>
              <w:top w:val="single" w:sz="4" w:space="0" w:color="000000"/>
              <w:left w:val="single" w:sz="4" w:space="0" w:color="000000"/>
              <w:bottom w:val="single" w:sz="4" w:space="0" w:color="000000"/>
            </w:tcBorders>
            <w:shd w:val="clear" w:color="auto" w:fill="auto"/>
          </w:tcPr>
          <w:p w14:paraId="18BEF421" w14:textId="77777777" w:rsidR="000F15B8" w:rsidRPr="0072795E" w:rsidRDefault="000F15B8" w:rsidP="00FF287D">
            <w:pPr>
              <w:rPr>
                <w:lang w:val="en-US"/>
              </w:rPr>
            </w:pPr>
            <w:r>
              <w:rPr>
                <w:lang w:val="en-US"/>
              </w:rPr>
              <w:t>Performance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0A866AF" w14:textId="46F9BEC2" w:rsidR="000F15B8" w:rsidRPr="0072795E" w:rsidRDefault="00F34F13" w:rsidP="00FF287D">
            <w:pPr>
              <w:rPr>
                <w:lang w:val="en-US"/>
              </w:rPr>
            </w:pPr>
            <w:r w:rsidRPr="00F34F13">
              <w:rPr>
                <w:lang w:val="en-US"/>
              </w:rPr>
              <w:t>0.6329262355500526</w:t>
            </w:r>
          </w:p>
        </w:tc>
        <w:tc>
          <w:tcPr>
            <w:tcW w:w="2340" w:type="dxa"/>
            <w:tcBorders>
              <w:top w:val="single" w:sz="4" w:space="0" w:color="000000"/>
              <w:left w:val="single" w:sz="4" w:space="0" w:color="000000"/>
              <w:bottom w:val="single" w:sz="4" w:space="0" w:color="000000"/>
              <w:right w:val="single" w:sz="4" w:space="0" w:color="000000"/>
            </w:tcBorders>
          </w:tcPr>
          <w:p w14:paraId="07783978" w14:textId="78644E72" w:rsidR="000F15B8" w:rsidRPr="009A6EFC" w:rsidRDefault="00F34F13" w:rsidP="00FF287D">
            <w:pPr>
              <w:rPr>
                <w:lang w:val="en-US"/>
              </w:rPr>
            </w:pPr>
            <w:r w:rsidRPr="00F34F13">
              <w:rPr>
                <w:lang w:val="en-US"/>
              </w:rPr>
              <w:t>0.6329262355500526</w:t>
            </w:r>
          </w:p>
        </w:tc>
      </w:tr>
    </w:tbl>
    <w:p w14:paraId="2A32D201" w14:textId="77777777" w:rsidR="000F15B8" w:rsidRDefault="000F15B8" w:rsidP="000F15B8">
      <w:pPr>
        <w:jc w:val="center"/>
        <w:rPr>
          <w:lang w:val="en-US"/>
        </w:rPr>
      </w:pPr>
    </w:p>
    <w:p w14:paraId="7AAF43C1" w14:textId="6666AB40" w:rsidR="000F15B8" w:rsidRDefault="000F15B8" w:rsidP="000F15B8">
      <w:pPr>
        <w:rPr>
          <w:lang w:val="en-US"/>
        </w:rPr>
      </w:pPr>
      <w:r>
        <w:rPr>
          <w:lang w:val="en-US"/>
        </w:rPr>
        <w:t xml:space="preserve">The obtained results clarifies that this parameter </w:t>
      </w:r>
      <w:r w:rsidR="000602C5">
        <w:rPr>
          <w:lang w:val="en-US"/>
        </w:rPr>
        <w:t>options have the same performance</w:t>
      </w:r>
      <w:r w:rsidR="00C91F1C">
        <w:rPr>
          <w:lang w:val="en-US"/>
        </w:rPr>
        <w:t xml:space="preserve"> as the best k is already 1 so that the distance weight is the same as uniform (only one neighbor).</w:t>
      </w:r>
      <w:r>
        <w:rPr>
          <w:lang w:val="en-US"/>
        </w:rPr>
        <w:t xml:space="preserve"> As</w:t>
      </w:r>
      <w:r w:rsidR="00C91F1C">
        <w:rPr>
          <w:lang w:val="en-US"/>
        </w:rPr>
        <w:t xml:space="preserve"> there is no difference</w:t>
      </w:r>
      <w:r>
        <w:rPr>
          <w:lang w:val="en-US"/>
        </w:rPr>
        <w:t xml:space="preserve"> noticed from the table, choosing </w:t>
      </w:r>
      <w:r w:rsidR="00C91F1C">
        <w:rPr>
          <w:lang w:val="en-US"/>
        </w:rPr>
        <w:t xml:space="preserve">any </w:t>
      </w:r>
      <w:r>
        <w:rPr>
          <w:lang w:val="en-US"/>
        </w:rPr>
        <w:t>weighting criterion</w:t>
      </w:r>
      <w:r w:rsidR="00C91F1C">
        <w:rPr>
          <w:lang w:val="en-US"/>
        </w:rPr>
        <w:t xml:space="preserve"> will be good.</w:t>
      </w:r>
      <w:r>
        <w:rPr>
          <w:lang w:val="en-US"/>
        </w:rPr>
        <w:t xml:space="preserve"> </w:t>
      </w:r>
      <w:r w:rsidR="00C91F1C">
        <w:rPr>
          <w:lang w:val="en-US"/>
        </w:rPr>
        <w:t>D</w:t>
      </w:r>
      <w:r>
        <w:rPr>
          <w:lang w:val="en-US"/>
        </w:rPr>
        <w:t>istance</w:t>
      </w:r>
      <w:r w:rsidR="00C91F1C">
        <w:rPr>
          <w:lang w:val="en-US"/>
        </w:rPr>
        <w:t xml:space="preserve"> option</w:t>
      </w:r>
      <w:r>
        <w:rPr>
          <w:lang w:val="en-US"/>
        </w:rPr>
        <w:t xml:space="preserve"> </w:t>
      </w:r>
      <w:r w:rsidR="00C91F1C">
        <w:rPr>
          <w:lang w:val="en-US"/>
        </w:rPr>
        <w:t>was chosen</w:t>
      </w:r>
      <w:r>
        <w:rPr>
          <w:lang w:val="en-US"/>
        </w:rPr>
        <w:t xml:space="preserve">. </w:t>
      </w:r>
    </w:p>
    <w:p w14:paraId="08A41989" w14:textId="6B60148E" w:rsidR="00524670" w:rsidRDefault="00524670" w:rsidP="000F15B8">
      <w:pPr>
        <w:rPr>
          <w:lang w:val="en-US"/>
        </w:rPr>
      </w:pPr>
    </w:p>
    <w:p w14:paraId="2ACB5D2E" w14:textId="6A8EBB11" w:rsidR="000F15B8" w:rsidRDefault="000F15B8" w:rsidP="000F15B8">
      <w:pPr>
        <w:pStyle w:val="Heading2"/>
        <w:rPr>
          <w:szCs w:val="22"/>
          <w:lang w:val="en-US"/>
        </w:rPr>
      </w:pPr>
      <w:r>
        <w:rPr>
          <w:szCs w:val="22"/>
          <w:lang w:val="en-US"/>
        </w:rPr>
        <w:lastRenderedPageBreak/>
        <w:t>4</w:t>
      </w:r>
      <w:r w:rsidRPr="0072795E">
        <w:rPr>
          <w:szCs w:val="22"/>
          <w:lang w:val="en-US"/>
        </w:rPr>
        <w:t>.</w:t>
      </w:r>
      <w:r w:rsidR="00C00D07">
        <w:rPr>
          <w:szCs w:val="22"/>
          <w:lang w:val="en-US"/>
        </w:rPr>
        <w:t>2</w:t>
      </w:r>
      <w:r>
        <w:rPr>
          <w:szCs w:val="22"/>
          <w:lang w:val="en-US"/>
        </w:rPr>
        <w:t>.3</w:t>
      </w:r>
      <w:r w:rsidRPr="0072795E">
        <w:rPr>
          <w:szCs w:val="22"/>
          <w:lang w:val="en-US"/>
        </w:rPr>
        <w:t>.</w:t>
      </w:r>
      <w:r>
        <w:rPr>
          <w:szCs w:val="22"/>
          <w:lang w:val="en-US"/>
        </w:rPr>
        <w:t>3</w:t>
      </w:r>
      <w:r w:rsidRPr="0072795E">
        <w:rPr>
          <w:szCs w:val="22"/>
          <w:lang w:val="en-US"/>
        </w:rPr>
        <w:t xml:space="preserve"> </w:t>
      </w:r>
      <w:r>
        <w:rPr>
          <w:szCs w:val="22"/>
          <w:lang w:val="en-US"/>
        </w:rPr>
        <w:t>Final Model Results</w:t>
      </w:r>
      <w:r w:rsidRPr="002811B5">
        <w:rPr>
          <w:szCs w:val="22"/>
          <w:lang w:val="en-US"/>
        </w:rPr>
        <w:t xml:space="preserve"> </w:t>
      </w:r>
      <w:r>
        <w:rPr>
          <w:szCs w:val="22"/>
          <w:lang w:val="en-US"/>
        </w:rPr>
        <w:t>and Analysis</w:t>
      </w:r>
    </w:p>
    <w:p w14:paraId="56C2756B" w14:textId="77777777" w:rsidR="000F15B8" w:rsidRDefault="000F15B8" w:rsidP="000F15B8">
      <w:pPr>
        <w:rPr>
          <w:lang w:val="en-US"/>
        </w:rPr>
      </w:pPr>
    </w:p>
    <w:p w14:paraId="7D1F5D30" w14:textId="5176FD0C" w:rsidR="000F15B8" w:rsidRDefault="000F15B8" w:rsidP="000F15B8">
      <w:pPr>
        <w:rPr>
          <w:lang w:val="en-US"/>
        </w:rPr>
      </w:pPr>
      <w:r>
        <w:rPr>
          <w:lang w:val="en-US"/>
        </w:rPr>
        <w:t xml:space="preserve">After selecting the above-mentioned parameters best options: </w:t>
      </w:r>
      <w:r>
        <w:rPr>
          <w:szCs w:val="22"/>
          <w:lang w:val="en-US"/>
        </w:rPr>
        <w:t>N</w:t>
      </w:r>
      <w:r w:rsidRPr="009F00BA">
        <w:rPr>
          <w:szCs w:val="22"/>
          <w:lang w:val="en-US"/>
        </w:rPr>
        <w:t>-</w:t>
      </w:r>
      <w:r>
        <w:rPr>
          <w:szCs w:val="22"/>
          <w:lang w:val="en-US"/>
        </w:rPr>
        <w:t>neighbor</w:t>
      </w:r>
      <w:r w:rsidRPr="009F00BA">
        <w:rPr>
          <w:szCs w:val="22"/>
          <w:lang w:val="en-US"/>
        </w:rPr>
        <w:t>s</w:t>
      </w:r>
      <w:r>
        <w:rPr>
          <w:szCs w:val="22"/>
          <w:lang w:val="en-US"/>
        </w:rPr>
        <w:t xml:space="preserve"> = </w:t>
      </w:r>
      <w:r w:rsidR="00B06118">
        <w:rPr>
          <w:szCs w:val="22"/>
          <w:lang w:val="en-US"/>
        </w:rPr>
        <w:t>1</w:t>
      </w:r>
      <w:r>
        <w:rPr>
          <w:szCs w:val="22"/>
          <w:lang w:val="en-US"/>
        </w:rPr>
        <w:t xml:space="preserve"> and weighting criterion = distance, the </w:t>
      </w:r>
      <w:r w:rsidRPr="00AF63E6">
        <w:rPr>
          <w:szCs w:val="22"/>
          <w:lang w:val="en-US"/>
        </w:rPr>
        <w:t>K-Nearest Neighbors Regression</w:t>
      </w:r>
      <w:r>
        <w:rPr>
          <w:szCs w:val="22"/>
          <w:lang w:val="en-US"/>
        </w:rPr>
        <w:t xml:space="preserve"> algorithm had the results listed in Table </w:t>
      </w:r>
      <w:r w:rsidR="00B06118">
        <w:rPr>
          <w:szCs w:val="22"/>
          <w:lang w:val="en-US"/>
        </w:rPr>
        <w:t>17</w:t>
      </w:r>
      <w:r>
        <w:rPr>
          <w:szCs w:val="22"/>
          <w:lang w:val="en-US"/>
        </w:rPr>
        <w:t>.</w:t>
      </w:r>
      <w:r>
        <w:rPr>
          <w:lang w:val="en-US"/>
        </w:rPr>
        <w:t xml:space="preserve"> </w:t>
      </w:r>
    </w:p>
    <w:p w14:paraId="3746FA0B" w14:textId="77777777" w:rsidR="000F15B8" w:rsidRDefault="000F15B8" w:rsidP="000F15B8">
      <w:pPr>
        <w:rPr>
          <w:lang w:val="en-US"/>
        </w:rPr>
      </w:pPr>
    </w:p>
    <w:p w14:paraId="38F3385C" w14:textId="466D0B16" w:rsidR="000F15B8" w:rsidRPr="0072795E" w:rsidRDefault="000F15B8" w:rsidP="000F15B8">
      <w:pPr>
        <w:jc w:val="right"/>
        <w:rPr>
          <w:lang w:val="en-US"/>
        </w:rPr>
      </w:pPr>
      <w:r w:rsidRPr="0072795E">
        <w:rPr>
          <w:b/>
          <w:lang w:val="en-US"/>
        </w:rPr>
        <w:t xml:space="preserve">Table </w:t>
      </w:r>
      <w:r w:rsidR="00275714">
        <w:rPr>
          <w:b/>
          <w:lang w:val="en-US"/>
        </w:rPr>
        <w:t>17</w:t>
      </w:r>
    </w:p>
    <w:p w14:paraId="65C5FC62" w14:textId="7905EF31" w:rsidR="000F15B8" w:rsidRPr="0072795E" w:rsidRDefault="000F15B8" w:rsidP="000F15B8">
      <w:pPr>
        <w:jc w:val="center"/>
        <w:rPr>
          <w:b/>
          <w:szCs w:val="22"/>
          <w:lang w:val="en-US"/>
        </w:rPr>
      </w:pPr>
      <w:r w:rsidRPr="00AF63E6">
        <w:rPr>
          <w:szCs w:val="22"/>
          <w:lang w:val="en-US"/>
        </w:rPr>
        <w:t>K-Nearest Neighbors Regression</w:t>
      </w:r>
      <w:r>
        <w:rPr>
          <w:szCs w:val="22"/>
          <w:lang w:val="en-US"/>
        </w:rPr>
        <w:t xml:space="preserve"> </w:t>
      </w:r>
      <w:r>
        <w:rPr>
          <w:lang w:val="en-US"/>
        </w:rPr>
        <w:t>first dataset final model results</w:t>
      </w:r>
      <w:r w:rsidR="005D2FFA">
        <w:rPr>
          <w:lang w:val="en-US"/>
        </w:rPr>
        <w:t xml:space="preserve"> d</w:t>
      </w:r>
      <w:r w:rsidR="005D2FFA">
        <w:rPr>
          <w:lang w:val="en-US"/>
        </w:rPr>
        <w:t>ataset2</w:t>
      </w:r>
    </w:p>
    <w:tbl>
      <w:tblPr>
        <w:tblW w:w="7105" w:type="dxa"/>
        <w:jc w:val="center"/>
        <w:tblLayout w:type="fixed"/>
        <w:tblLook w:val="0000" w:firstRow="0" w:lastRow="0" w:firstColumn="0" w:lastColumn="0" w:noHBand="0" w:noVBand="0"/>
      </w:tblPr>
      <w:tblGrid>
        <w:gridCol w:w="2410"/>
        <w:gridCol w:w="2355"/>
        <w:gridCol w:w="2340"/>
      </w:tblGrid>
      <w:tr w:rsidR="000F15B8" w:rsidRPr="0072795E" w14:paraId="145B03EF" w14:textId="77777777" w:rsidTr="00FF287D">
        <w:trPr>
          <w:jc w:val="center"/>
        </w:trPr>
        <w:tc>
          <w:tcPr>
            <w:tcW w:w="2410" w:type="dxa"/>
            <w:tcBorders>
              <w:top w:val="single" w:sz="4" w:space="0" w:color="000000"/>
              <w:left w:val="single" w:sz="4" w:space="0" w:color="000000"/>
              <w:bottom w:val="single" w:sz="4" w:space="0" w:color="000000"/>
            </w:tcBorders>
            <w:shd w:val="clear" w:color="auto" w:fill="auto"/>
          </w:tcPr>
          <w:p w14:paraId="77702912" w14:textId="77777777" w:rsidR="000F15B8" w:rsidRPr="0072795E" w:rsidRDefault="000F15B8" w:rsidP="00FF287D">
            <w:pPr>
              <w:jc w:val="center"/>
              <w:rPr>
                <w:lang w:val="en-US"/>
              </w:rPr>
            </w:pPr>
            <w:r>
              <w:rPr>
                <w:b/>
                <w:szCs w:val="22"/>
                <w:lang w:val="en-US"/>
              </w:rPr>
              <w:t>Parameter</w:t>
            </w:r>
          </w:p>
        </w:tc>
        <w:tc>
          <w:tcPr>
            <w:tcW w:w="2355" w:type="dxa"/>
            <w:tcBorders>
              <w:top w:val="single" w:sz="4" w:space="0" w:color="000000"/>
              <w:left w:val="single" w:sz="4" w:space="0" w:color="000000"/>
              <w:bottom w:val="single" w:sz="4" w:space="0" w:color="000000"/>
            </w:tcBorders>
            <w:shd w:val="clear" w:color="auto" w:fill="auto"/>
          </w:tcPr>
          <w:p w14:paraId="24E47FD7" w14:textId="77777777" w:rsidR="000F15B8" w:rsidRPr="0072795E" w:rsidRDefault="000F15B8" w:rsidP="00FF287D">
            <w:pPr>
              <w:jc w:val="center"/>
              <w:rPr>
                <w:lang w:val="en-US"/>
              </w:rPr>
            </w:pPr>
            <w:r>
              <w:rPr>
                <w:b/>
                <w:szCs w:val="22"/>
                <w:lang w:val="en-US"/>
              </w:rPr>
              <w:t xml:space="preserve">Measured Parameter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D092EF3" w14:textId="77777777" w:rsidR="000F15B8" w:rsidRPr="0072795E" w:rsidRDefault="000F15B8" w:rsidP="00FF287D">
            <w:pPr>
              <w:jc w:val="center"/>
              <w:rPr>
                <w:lang w:val="en-US"/>
              </w:rPr>
            </w:pPr>
            <w:r>
              <w:rPr>
                <w:b/>
                <w:szCs w:val="22"/>
                <w:lang w:val="en-US"/>
              </w:rPr>
              <w:t>Result</w:t>
            </w:r>
          </w:p>
        </w:tc>
      </w:tr>
      <w:tr w:rsidR="000F15B8" w:rsidRPr="0072795E" w14:paraId="66E37FEF" w14:textId="77777777" w:rsidTr="00FF287D">
        <w:trPr>
          <w:jc w:val="center"/>
        </w:trPr>
        <w:tc>
          <w:tcPr>
            <w:tcW w:w="2410" w:type="dxa"/>
            <w:vMerge w:val="restart"/>
            <w:tcBorders>
              <w:top w:val="single" w:sz="4" w:space="0" w:color="000000"/>
              <w:left w:val="single" w:sz="4" w:space="0" w:color="000000"/>
            </w:tcBorders>
            <w:shd w:val="clear" w:color="auto" w:fill="auto"/>
          </w:tcPr>
          <w:p w14:paraId="02B2B1C8" w14:textId="77777777" w:rsidR="000F15B8" w:rsidRPr="0072795E" w:rsidRDefault="000F15B8" w:rsidP="00FF287D">
            <w:pPr>
              <w:rPr>
                <w:lang w:val="en-US"/>
              </w:rPr>
            </w:pPr>
            <w:r>
              <w:rPr>
                <w:lang w:val="en-US"/>
              </w:rPr>
              <w:t>E</w:t>
            </w:r>
            <w:r w:rsidRPr="00E96856">
              <w:rPr>
                <w:lang w:val="en-US"/>
              </w:rPr>
              <w:t>fficiency (</w:t>
            </w:r>
            <w:r>
              <w:rPr>
                <w:lang w:val="en-US"/>
              </w:rPr>
              <w:t>S</w:t>
            </w:r>
            <w:r w:rsidRPr="00E96856">
              <w:rPr>
                <w:lang w:val="en-US"/>
              </w:rPr>
              <w:t>peed)</w:t>
            </w:r>
          </w:p>
        </w:tc>
        <w:tc>
          <w:tcPr>
            <w:tcW w:w="2355" w:type="dxa"/>
            <w:tcBorders>
              <w:top w:val="single" w:sz="4" w:space="0" w:color="000000"/>
              <w:left w:val="single" w:sz="4" w:space="0" w:color="000000"/>
              <w:bottom w:val="single" w:sz="4" w:space="0" w:color="000000"/>
            </w:tcBorders>
            <w:shd w:val="clear" w:color="auto" w:fill="auto"/>
          </w:tcPr>
          <w:p w14:paraId="1C5B03D9" w14:textId="77777777" w:rsidR="000F15B8" w:rsidRPr="0072795E" w:rsidRDefault="000F15B8" w:rsidP="00FF287D">
            <w:pPr>
              <w:rPr>
                <w:lang w:val="en-US"/>
              </w:rPr>
            </w:pPr>
            <w:r w:rsidRPr="00E17539">
              <w:rPr>
                <w:lang w:val="en-US"/>
              </w:rPr>
              <w:t>Implementation Time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AAF6C88" w14:textId="7DD827F3" w:rsidR="000F15B8" w:rsidRPr="0072795E" w:rsidRDefault="00DC7423" w:rsidP="00FF287D">
            <w:pPr>
              <w:rPr>
                <w:lang w:val="en-US"/>
              </w:rPr>
            </w:pPr>
            <w:r w:rsidRPr="00DC7423">
              <w:rPr>
                <w:lang w:val="en-US"/>
              </w:rPr>
              <w:t>1.6778560000000002</w:t>
            </w:r>
          </w:p>
        </w:tc>
      </w:tr>
      <w:tr w:rsidR="000F15B8" w:rsidRPr="0072795E" w14:paraId="154498F0" w14:textId="77777777" w:rsidTr="00FF287D">
        <w:trPr>
          <w:jc w:val="center"/>
        </w:trPr>
        <w:tc>
          <w:tcPr>
            <w:tcW w:w="2410" w:type="dxa"/>
            <w:vMerge/>
            <w:tcBorders>
              <w:left w:val="single" w:sz="4" w:space="0" w:color="000000"/>
              <w:bottom w:val="single" w:sz="4" w:space="0" w:color="000000"/>
            </w:tcBorders>
            <w:shd w:val="clear" w:color="auto" w:fill="auto"/>
          </w:tcPr>
          <w:p w14:paraId="40AFEE8F" w14:textId="77777777" w:rsidR="000F15B8" w:rsidRDefault="000F15B8" w:rsidP="00FF287D">
            <w:pPr>
              <w:rPr>
                <w:szCs w:val="22"/>
                <w:lang w:val="en-US"/>
              </w:rPr>
            </w:pPr>
          </w:p>
        </w:tc>
        <w:tc>
          <w:tcPr>
            <w:tcW w:w="2355" w:type="dxa"/>
            <w:tcBorders>
              <w:top w:val="single" w:sz="4" w:space="0" w:color="000000"/>
              <w:left w:val="single" w:sz="4" w:space="0" w:color="000000"/>
              <w:bottom w:val="single" w:sz="4" w:space="0" w:color="000000"/>
            </w:tcBorders>
            <w:shd w:val="clear" w:color="auto" w:fill="auto"/>
          </w:tcPr>
          <w:p w14:paraId="385FABA8" w14:textId="77777777" w:rsidR="000F15B8" w:rsidRPr="00C42F43" w:rsidRDefault="000F15B8" w:rsidP="00FF287D">
            <w:pPr>
              <w:rPr>
                <w:szCs w:val="22"/>
                <w:lang w:val="en-US"/>
              </w:rPr>
            </w:pPr>
            <w:r w:rsidRPr="00E17539">
              <w:rPr>
                <w:lang w:val="en-US"/>
              </w:rPr>
              <w:t>Fitting Time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9491F5A" w14:textId="76C3B2E9" w:rsidR="000F15B8" w:rsidRPr="00C42F43" w:rsidRDefault="00DC7423" w:rsidP="00FF287D">
            <w:pPr>
              <w:rPr>
                <w:szCs w:val="22"/>
                <w:lang w:val="en-US"/>
              </w:rPr>
            </w:pPr>
            <w:r w:rsidRPr="00DC7423">
              <w:rPr>
                <w:szCs w:val="22"/>
                <w:lang w:val="en-US"/>
              </w:rPr>
              <w:t>0.04417129999999858</w:t>
            </w:r>
          </w:p>
        </w:tc>
      </w:tr>
      <w:tr w:rsidR="000F15B8" w:rsidRPr="0072795E" w14:paraId="2FB50B98" w14:textId="77777777" w:rsidTr="00FF287D">
        <w:trPr>
          <w:jc w:val="center"/>
        </w:trPr>
        <w:tc>
          <w:tcPr>
            <w:tcW w:w="2410" w:type="dxa"/>
            <w:tcBorders>
              <w:top w:val="single" w:sz="4" w:space="0" w:color="000000"/>
              <w:left w:val="single" w:sz="4" w:space="0" w:color="000000"/>
              <w:bottom w:val="single" w:sz="4" w:space="0" w:color="000000"/>
            </w:tcBorders>
            <w:shd w:val="clear" w:color="auto" w:fill="auto"/>
          </w:tcPr>
          <w:p w14:paraId="03ABEF7B" w14:textId="77777777" w:rsidR="000F15B8" w:rsidRPr="0072795E" w:rsidRDefault="000F15B8" w:rsidP="00FF287D">
            <w:pPr>
              <w:rPr>
                <w:lang w:val="en-US"/>
              </w:rPr>
            </w:pPr>
            <w:r>
              <w:rPr>
                <w:lang w:val="en-US"/>
              </w:rPr>
              <w:t>E</w:t>
            </w:r>
            <w:r w:rsidRPr="00E96856">
              <w:rPr>
                <w:lang w:val="en-US"/>
              </w:rPr>
              <w:t>ffectiveness (</w:t>
            </w:r>
            <w:r>
              <w:rPr>
                <w:lang w:val="en-US"/>
              </w:rPr>
              <w:t>P</w:t>
            </w:r>
            <w:r w:rsidRPr="00E96856">
              <w:rPr>
                <w:lang w:val="en-US"/>
              </w:rPr>
              <w:t>redictive performance)</w:t>
            </w:r>
          </w:p>
        </w:tc>
        <w:tc>
          <w:tcPr>
            <w:tcW w:w="2355" w:type="dxa"/>
            <w:tcBorders>
              <w:top w:val="single" w:sz="4" w:space="0" w:color="000000"/>
              <w:left w:val="single" w:sz="4" w:space="0" w:color="000000"/>
              <w:bottom w:val="single" w:sz="4" w:space="0" w:color="000000"/>
            </w:tcBorders>
            <w:shd w:val="clear" w:color="auto" w:fill="auto"/>
          </w:tcPr>
          <w:p w14:paraId="760EEF50" w14:textId="77777777" w:rsidR="000F15B8" w:rsidRPr="0072795E" w:rsidRDefault="000F15B8" w:rsidP="00FF287D">
            <w:pPr>
              <w:rPr>
                <w:lang w:val="en-US"/>
              </w:rPr>
            </w:pPr>
            <w:r>
              <w:rPr>
                <w:lang w:val="en-US"/>
              </w:rPr>
              <w:t>Performance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5FFC1A8" w14:textId="5B21230E" w:rsidR="000F15B8" w:rsidRPr="0072795E" w:rsidRDefault="00DC7423" w:rsidP="00FF287D">
            <w:pPr>
              <w:rPr>
                <w:lang w:val="en-US"/>
              </w:rPr>
            </w:pPr>
            <w:r w:rsidRPr="00DC7423">
              <w:rPr>
                <w:lang w:val="en-US"/>
              </w:rPr>
              <w:t>0.6329262355500526</w:t>
            </w:r>
          </w:p>
        </w:tc>
      </w:tr>
    </w:tbl>
    <w:p w14:paraId="4F8A9D96" w14:textId="77777777" w:rsidR="000F15B8" w:rsidRDefault="000F15B8" w:rsidP="000F15B8">
      <w:pPr>
        <w:rPr>
          <w:lang w:val="en-US"/>
        </w:rPr>
      </w:pPr>
    </w:p>
    <w:p w14:paraId="13CC5564" w14:textId="0B14EC8C" w:rsidR="000F15B8" w:rsidRDefault="000F15B8" w:rsidP="00B45FEA">
      <w:pPr>
        <w:rPr>
          <w:lang w:val="en-US"/>
        </w:rPr>
      </w:pPr>
      <w:r>
        <w:rPr>
          <w:lang w:val="en-US"/>
        </w:rPr>
        <w:t xml:space="preserve">From the final model results, it can be noticed that the performance of </w:t>
      </w:r>
      <w:r w:rsidR="000F3146" w:rsidRPr="00AF63E6">
        <w:rPr>
          <w:szCs w:val="22"/>
          <w:lang w:val="en-US"/>
        </w:rPr>
        <w:t xml:space="preserve">K-Nearest Neighbors </w:t>
      </w:r>
      <w:r w:rsidR="000F3146">
        <w:rPr>
          <w:szCs w:val="22"/>
          <w:lang w:val="en-US"/>
        </w:rPr>
        <w:t>r</w:t>
      </w:r>
      <w:r w:rsidR="000F3146" w:rsidRPr="00AF63E6">
        <w:rPr>
          <w:szCs w:val="22"/>
          <w:lang w:val="en-US"/>
        </w:rPr>
        <w:t>egression</w:t>
      </w:r>
      <w:r w:rsidR="000F3146">
        <w:rPr>
          <w:szCs w:val="22"/>
          <w:lang w:val="en-US"/>
        </w:rPr>
        <w:t xml:space="preserve"> </w:t>
      </w:r>
      <w:r>
        <w:rPr>
          <w:lang w:val="en-US"/>
        </w:rPr>
        <w:t xml:space="preserve">is </w:t>
      </w:r>
      <w:r w:rsidR="00180755">
        <w:rPr>
          <w:lang w:val="en-US"/>
        </w:rPr>
        <w:t>a bit low</w:t>
      </w:r>
      <w:r>
        <w:rPr>
          <w:lang w:val="en-US"/>
        </w:rPr>
        <w:t xml:space="preserve">, and the implementation time, taken to decide on the best parameters’ options and evaluating each model using the 10-fold Cross-Validation, is </w:t>
      </w:r>
      <w:r w:rsidR="003A7362">
        <w:rPr>
          <w:lang w:val="en-US"/>
        </w:rPr>
        <w:t>reasonable</w:t>
      </w:r>
      <w:r w:rsidR="00B45FEA">
        <w:rPr>
          <w:lang w:val="en-US"/>
        </w:rPr>
        <w:t>.</w:t>
      </w:r>
    </w:p>
    <w:p w14:paraId="20F4A543" w14:textId="77777777" w:rsidR="000F15B8" w:rsidRDefault="000F15B8" w:rsidP="000F15B8">
      <w:pPr>
        <w:rPr>
          <w:lang w:val="en-US"/>
        </w:rPr>
      </w:pPr>
    </w:p>
    <w:p w14:paraId="6474BD33" w14:textId="4895C45D" w:rsidR="000F15B8" w:rsidRDefault="000F15B8" w:rsidP="000F15B8">
      <w:pPr>
        <w:pStyle w:val="Heading2"/>
        <w:rPr>
          <w:szCs w:val="22"/>
          <w:lang w:val="en-US"/>
        </w:rPr>
      </w:pPr>
      <w:r>
        <w:rPr>
          <w:szCs w:val="22"/>
          <w:lang w:val="en-US"/>
        </w:rPr>
        <w:t>4</w:t>
      </w:r>
      <w:r w:rsidRPr="0072795E">
        <w:rPr>
          <w:szCs w:val="22"/>
          <w:lang w:val="en-US"/>
        </w:rPr>
        <w:t>.</w:t>
      </w:r>
      <w:r w:rsidR="00C00D07">
        <w:rPr>
          <w:szCs w:val="22"/>
          <w:lang w:val="en-US"/>
        </w:rPr>
        <w:t>2</w:t>
      </w:r>
      <w:r>
        <w:rPr>
          <w:szCs w:val="22"/>
          <w:lang w:val="en-US"/>
        </w:rPr>
        <w:t>.4</w:t>
      </w:r>
      <w:r w:rsidRPr="0072795E">
        <w:rPr>
          <w:szCs w:val="22"/>
          <w:lang w:val="en-US"/>
        </w:rPr>
        <w:t xml:space="preserve"> </w:t>
      </w:r>
      <w:r>
        <w:rPr>
          <w:szCs w:val="22"/>
          <w:lang w:val="en-US"/>
        </w:rPr>
        <w:t>Selecting Best Model Among All Algorithms</w:t>
      </w:r>
    </w:p>
    <w:p w14:paraId="6D8B40C4" w14:textId="77777777" w:rsidR="000F15B8" w:rsidRDefault="000F15B8" w:rsidP="000F15B8">
      <w:pPr>
        <w:rPr>
          <w:lang w:val="en-US"/>
        </w:rPr>
      </w:pPr>
    </w:p>
    <w:p w14:paraId="124086FB" w14:textId="401C8E4F" w:rsidR="000F15B8" w:rsidRDefault="000F15B8" w:rsidP="000F15B8">
      <w:pPr>
        <w:rPr>
          <w:lang w:val="en-US"/>
        </w:rPr>
      </w:pPr>
      <w:r>
        <w:rPr>
          <w:lang w:val="en-US"/>
        </w:rPr>
        <w:t>In this subsection, the final three models generated from applying the three different algorithms are compared according to their speed and performance. Table 1</w:t>
      </w:r>
      <w:r w:rsidR="00DC1A66">
        <w:rPr>
          <w:lang w:val="en-US"/>
        </w:rPr>
        <w:t>8</w:t>
      </w:r>
      <w:r>
        <w:rPr>
          <w:lang w:val="en-US"/>
        </w:rPr>
        <w:t xml:space="preserve"> shows the comparison between the final models.</w:t>
      </w:r>
    </w:p>
    <w:p w14:paraId="508714B0" w14:textId="77777777" w:rsidR="000F15B8" w:rsidRDefault="000F15B8" w:rsidP="000F15B8">
      <w:pPr>
        <w:rPr>
          <w:lang w:val="en-US"/>
        </w:rPr>
      </w:pPr>
    </w:p>
    <w:p w14:paraId="6931850B" w14:textId="559B6431" w:rsidR="000F15B8" w:rsidRPr="0072795E" w:rsidRDefault="000F15B8" w:rsidP="000F15B8">
      <w:pPr>
        <w:jc w:val="right"/>
        <w:rPr>
          <w:lang w:val="en-US"/>
        </w:rPr>
      </w:pPr>
      <w:r>
        <w:rPr>
          <w:b/>
          <w:lang w:val="en-US"/>
        </w:rPr>
        <w:t>T</w:t>
      </w:r>
      <w:r w:rsidRPr="0072795E">
        <w:rPr>
          <w:b/>
          <w:lang w:val="en-US"/>
        </w:rPr>
        <w:t xml:space="preserve">able </w:t>
      </w:r>
      <w:r>
        <w:rPr>
          <w:b/>
          <w:lang w:val="en-US"/>
        </w:rPr>
        <w:t>1</w:t>
      </w:r>
      <w:r w:rsidR="00275714">
        <w:rPr>
          <w:b/>
          <w:lang w:val="en-US"/>
        </w:rPr>
        <w:t>8</w:t>
      </w:r>
    </w:p>
    <w:p w14:paraId="2BC9E06C" w14:textId="2E157D1D" w:rsidR="000F15B8" w:rsidRPr="0072795E" w:rsidRDefault="000F15B8" w:rsidP="000F15B8">
      <w:pPr>
        <w:jc w:val="center"/>
        <w:rPr>
          <w:b/>
          <w:szCs w:val="22"/>
          <w:lang w:val="en-US"/>
        </w:rPr>
      </w:pPr>
      <w:r>
        <w:rPr>
          <w:szCs w:val="22"/>
          <w:lang w:val="en-US"/>
        </w:rPr>
        <w:t>F</w:t>
      </w:r>
      <w:r>
        <w:rPr>
          <w:lang w:val="en-US"/>
        </w:rPr>
        <w:t>inal Models Comparison</w:t>
      </w:r>
      <w:r w:rsidR="005D2FFA">
        <w:rPr>
          <w:lang w:val="en-US"/>
        </w:rPr>
        <w:t xml:space="preserve"> </w:t>
      </w:r>
      <w:r w:rsidR="005D2FFA">
        <w:rPr>
          <w:lang w:val="en-US"/>
        </w:rPr>
        <w:t>Dataset2</w:t>
      </w:r>
    </w:p>
    <w:tbl>
      <w:tblPr>
        <w:tblW w:w="7555" w:type="dxa"/>
        <w:jc w:val="center"/>
        <w:tblLayout w:type="fixed"/>
        <w:tblLook w:val="0000" w:firstRow="0" w:lastRow="0" w:firstColumn="0" w:lastColumn="0" w:noHBand="0" w:noVBand="0"/>
      </w:tblPr>
      <w:tblGrid>
        <w:gridCol w:w="1425"/>
        <w:gridCol w:w="1635"/>
        <w:gridCol w:w="1345"/>
        <w:gridCol w:w="1710"/>
        <w:gridCol w:w="1440"/>
      </w:tblGrid>
      <w:tr w:rsidR="000F15B8" w:rsidRPr="0072795E" w14:paraId="778CBD79" w14:textId="77777777" w:rsidTr="00FF287D">
        <w:trPr>
          <w:jc w:val="center"/>
        </w:trPr>
        <w:tc>
          <w:tcPr>
            <w:tcW w:w="1425" w:type="dxa"/>
            <w:tcBorders>
              <w:top w:val="single" w:sz="4" w:space="0" w:color="000000"/>
              <w:left w:val="single" w:sz="4" w:space="0" w:color="000000"/>
              <w:bottom w:val="single" w:sz="4" w:space="0" w:color="000000"/>
            </w:tcBorders>
            <w:shd w:val="clear" w:color="auto" w:fill="auto"/>
          </w:tcPr>
          <w:p w14:paraId="7AB35883" w14:textId="77777777" w:rsidR="000F15B8" w:rsidRPr="0072795E" w:rsidRDefault="000F15B8" w:rsidP="00FF287D">
            <w:pPr>
              <w:jc w:val="center"/>
              <w:rPr>
                <w:lang w:val="en-US"/>
              </w:rPr>
            </w:pPr>
            <w:r>
              <w:rPr>
                <w:b/>
                <w:szCs w:val="22"/>
                <w:lang w:val="en-US"/>
              </w:rPr>
              <w:t>Parameter</w:t>
            </w:r>
          </w:p>
        </w:tc>
        <w:tc>
          <w:tcPr>
            <w:tcW w:w="1635" w:type="dxa"/>
            <w:tcBorders>
              <w:top w:val="single" w:sz="4" w:space="0" w:color="000000"/>
              <w:left w:val="single" w:sz="4" w:space="0" w:color="000000"/>
              <w:bottom w:val="single" w:sz="4" w:space="0" w:color="000000"/>
            </w:tcBorders>
            <w:shd w:val="clear" w:color="auto" w:fill="auto"/>
          </w:tcPr>
          <w:p w14:paraId="4D578C28" w14:textId="77777777" w:rsidR="000F15B8" w:rsidRPr="0072795E" w:rsidRDefault="000F15B8" w:rsidP="00FF287D">
            <w:pPr>
              <w:jc w:val="center"/>
              <w:rPr>
                <w:lang w:val="en-US"/>
              </w:rPr>
            </w:pPr>
            <w:r>
              <w:rPr>
                <w:b/>
                <w:szCs w:val="22"/>
                <w:lang w:val="en-US"/>
              </w:rPr>
              <w:t xml:space="preserve">Measured Parameter </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14:paraId="32A8AA08" w14:textId="77777777" w:rsidR="000F15B8" w:rsidRPr="0072795E" w:rsidRDefault="000F15B8" w:rsidP="00FF287D">
            <w:pPr>
              <w:jc w:val="center"/>
              <w:rPr>
                <w:lang w:val="en-US"/>
              </w:rPr>
            </w:pPr>
            <w:r w:rsidRPr="00483DF2">
              <w:rPr>
                <w:b/>
                <w:szCs w:val="22"/>
                <w:lang w:val="en-US"/>
              </w:rPr>
              <w:t>Linear Regression</w:t>
            </w:r>
          </w:p>
        </w:tc>
        <w:tc>
          <w:tcPr>
            <w:tcW w:w="1710" w:type="dxa"/>
            <w:tcBorders>
              <w:top w:val="single" w:sz="4" w:space="0" w:color="000000"/>
              <w:left w:val="single" w:sz="4" w:space="0" w:color="000000"/>
              <w:bottom w:val="single" w:sz="4" w:space="0" w:color="000000"/>
              <w:right w:val="single" w:sz="4" w:space="0" w:color="000000"/>
            </w:tcBorders>
          </w:tcPr>
          <w:p w14:paraId="0B8FC409" w14:textId="77777777" w:rsidR="000F15B8" w:rsidRPr="00483DF2" w:rsidRDefault="000F15B8" w:rsidP="00FF287D">
            <w:pPr>
              <w:jc w:val="center"/>
              <w:rPr>
                <w:b/>
                <w:szCs w:val="22"/>
                <w:lang w:val="en-US"/>
              </w:rPr>
            </w:pPr>
            <w:r w:rsidRPr="003542AE">
              <w:rPr>
                <w:b/>
                <w:szCs w:val="22"/>
                <w:lang w:val="en-US"/>
              </w:rPr>
              <w:t xml:space="preserve">Random Forest Regression </w:t>
            </w:r>
          </w:p>
        </w:tc>
        <w:tc>
          <w:tcPr>
            <w:tcW w:w="1440" w:type="dxa"/>
            <w:tcBorders>
              <w:top w:val="single" w:sz="4" w:space="0" w:color="000000"/>
              <w:left w:val="single" w:sz="4" w:space="0" w:color="000000"/>
              <w:bottom w:val="single" w:sz="4" w:space="0" w:color="000000"/>
              <w:right w:val="single" w:sz="4" w:space="0" w:color="000000"/>
            </w:tcBorders>
          </w:tcPr>
          <w:p w14:paraId="2560398E" w14:textId="77777777" w:rsidR="000F15B8" w:rsidRPr="00483DF2" w:rsidRDefault="000F15B8" w:rsidP="00FF287D">
            <w:pPr>
              <w:jc w:val="center"/>
              <w:rPr>
                <w:b/>
                <w:szCs w:val="22"/>
                <w:lang w:val="en-US"/>
              </w:rPr>
            </w:pPr>
            <w:r w:rsidRPr="003542AE">
              <w:rPr>
                <w:b/>
                <w:szCs w:val="22"/>
                <w:lang w:val="en-US"/>
              </w:rPr>
              <w:t>K-NN Regression</w:t>
            </w:r>
          </w:p>
        </w:tc>
      </w:tr>
      <w:tr w:rsidR="000F15B8" w:rsidRPr="0072795E" w14:paraId="795CBD19" w14:textId="77777777" w:rsidTr="00FF287D">
        <w:trPr>
          <w:jc w:val="center"/>
        </w:trPr>
        <w:tc>
          <w:tcPr>
            <w:tcW w:w="1425" w:type="dxa"/>
            <w:vMerge w:val="restart"/>
            <w:tcBorders>
              <w:top w:val="single" w:sz="4" w:space="0" w:color="000000"/>
              <w:left w:val="single" w:sz="4" w:space="0" w:color="000000"/>
            </w:tcBorders>
            <w:shd w:val="clear" w:color="auto" w:fill="auto"/>
          </w:tcPr>
          <w:p w14:paraId="6D4DB055" w14:textId="77777777" w:rsidR="000F15B8" w:rsidRPr="0072795E" w:rsidRDefault="000F15B8" w:rsidP="00FF287D">
            <w:pPr>
              <w:rPr>
                <w:lang w:val="en-US"/>
              </w:rPr>
            </w:pPr>
            <w:r>
              <w:rPr>
                <w:lang w:val="en-US"/>
              </w:rPr>
              <w:t>E</w:t>
            </w:r>
            <w:r w:rsidRPr="00E96856">
              <w:rPr>
                <w:lang w:val="en-US"/>
              </w:rPr>
              <w:t>fficiency (</w:t>
            </w:r>
            <w:r>
              <w:rPr>
                <w:lang w:val="en-US"/>
              </w:rPr>
              <w:t>S</w:t>
            </w:r>
            <w:r w:rsidRPr="00E96856">
              <w:rPr>
                <w:lang w:val="en-US"/>
              </w:rPr>
              <w:t>peed)</w:t>
            </w:r>
          </w:p>
        </w:tc>
        <w:tc>
          <w:tcPr>
            <w:tcW w:w="1635" w:type="dxa"/>
            <w:tcBorders>
              <w:top w:val="single" w:sz="4" w:space="0" w:color="000000"/>
              <w:left w:val="single" w:sz="4" w:space="0" w:color="000000"/>
              <w:bottom w:val="single" w:sz="4" w:space="0" w:color="000000"/>
            </w:tcBorders>
            <w:shd w:val="clear" w:color="auto" w:fill="auto"/>
          </w:tcPr>
          <w:p w14:paraId="5872A3F0" w14:textId="77777777" w:rsidR="000F15B8" w:rsidRPr="0072795E" w:rsidRDefault="000F15B8" w:rsidP="00FF287D">
            <w:pPr>
              <w:rPr>
                <w:lang w:val="en-US"/>
              </w:rPr>
            </w:pPr>
            <w:r w:rsidRPr="00E17539">
              <w:rPr>
                <w:lang w:val="en-US"/>
              </w:rPr>
              <w:t>Implementation Time</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14:paraId="41082027" w14:textId="7515E1C9" w:rsidR="000F15B8" w:rsidRPr="0072795E" w:rsidRDefault="007E3A47" w:rsidP="00FF287D">
            <w:pPr>
              <w:rPr>
                <w:lang w:val="en-US"/>
              </w:rPr>
            </w:pPr>
            <w:r w:rsidRPr="007E3A47">
              <w:rPr>
                <w:lang w:val="en-US"/>
              </w:rPr>
              <w:t>0.0494309</w:t>
            </w:r>
          </w:p>
        </w:tc>
        <w:tc>
          <w:tcPr>
            <w:tcW w:w="1710" w:type="dxa"/>
            <w:tcBorders>
              <w:top w:val="single" w:sz="4" w:space="0" w:color="000000"/>
              <w:left w:val="single" w:sz="4" w:space="0" w:color="000000"/>
              <w:bottom w:val="single" w:sz="4" w:space="0" w:color="000000"/>
              <w:right w:val="single" w:sz="4" w:space="0" w:color="000000"/>
            </w:tcBorders>
          </w:tcPr>
          <w:p w14:paraId="6FC65C92" w14:textId="544FF588" w:rsidR="000F15B8" w:rsidRPr="00546985" w:rsidRDefault="007E3A47" w:rsidP="00FF287D">
            <w:pPr>
              <w:rPr>
                <w:lang w:val="en-US"/>
              </w:rPr>
            </w:pPr>
            <w:r w:rsidRPr="007E3A47">
              <w:rPr>
                <w:lang w:val="en-US"/>
              </w:rPr>
              <w:t>4.25924</w:t>
            </w:r>
          </w:p>
        </w:tc>
        <w:tc>
          <w:tcPr>
            <w:tcW w:w="1440" w:type="dxa"/>
            <w:tcBorders>
              <w:top w:val="single" w:sz="4" w:space="0" w:color="000000"/>
              <w:left w:val="single" w:sz="4" w:space="0" w:color="000000"/>
              <w:bottom w:val="single" w:sz="4" w:space="0" w:color="000000"/>
              <w:right w:val="single" w:sz="4" w:space="0" w:color="000000"/>
            </w:tcBorders>
          </w:tcPr>
          <w:p w14:paraId="27DA362A" w14:textId="25C4F812" w:rsidR="000F15B8" w:rsidRPr="00546985" w:rsidRDefault="007E3A47" w:rsidP="00FF287D">
            <w:pPr>
              <w:rPr>
                <w:lang w:val="en-US"/>
              </w:rPr>
            </w:pPr>
            <w:r w:rsidRPr="007E3A47">
              <w:rPr>
                <w:lang w:val="en-US"/>
              </w:rPr>
              <w:t>1.67786</w:t>
            </w:r>
          </w:p>
        </w:tc>
      </w:tr>
      <w:tr w:rsidR="000F15B8" w:rsidRPr="0072795E" w14:paraId="46755845" w14:textId="77777777" w:rsidTr="00FF287D">
        <w:trPr>
          <w:jc w:val="center"/>
        </w:trPr>
        <w:tc>
          <w:tcPr>
            <w:tcW w:w="1425" w:type="dxa"/>
            <w:vMerge/>
            <w:tcBorders>
              <w:left w:val="single" w:sz="4" w:space="0" w:color="000000"/>
              <w:bottom w:val="single" w:sz="4" w:space="0" w:color="000000"/>
            </w:tcBorders>
            <w:shd w:val="clear" w:color="auto" w:fill="auto"/>
          </w:tcPr>
          <w:p w14:paraId="75CF7219" w14:textId="77777777" w:rsidR="000F15B8" w:rsidRDefault="000F15B8" w:rsidP="00FF287D">
            <w:pPr>
              <w:rPr>
                <w:szCs w:val="22"/>
                <w:lang w:val="en-US"/>
              </w:rPr>
            </w:pPr>
          </w:p>
        </w:tc>
        <w:tc>
          <w:tcPr>
            <w:tcW w:w="1635" w:type="dxa"/>
            <w:tcBorders>
              <w:top w:val="single" w:sz="4" w:space="0" w:color="000000"/>
              <w:left w:val="single" w:sz="4" w:space="0" w:color="000000"/>
              <w:bottom w:val="single" w:sz="4" w:space="0" w:color="000000"/>
            </w:tcBorders>
            <w:shd w:val="clear" w:color="auto" w:fill="auto"/>
          </w:tcPr>
          <w:p w14:paraId="32591967" w14:textId="77777777" w:rsidR="000F15B8" w:rsidRPr="00C42F43" w:rsidRDefault="000F15B8" w:rsidP="00FF287D">
            <w:pPr>
              <w:rPr>
                <w:szCs w:val="22"/>
                <w:lang w:val="en-US"/>
              </w:rPr>
            </w:pPr>
            <w:r w:rsidRPr="00E17539">
              <w:rPr>
                <w:lang w:val="en-US"/>
              </w:rPr>
              <w:t>Fitting Time</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14:paraId="1F3042B0" w14:textId="2FD1B69A" w:rsidR="000F15B8" w:rsidRPr="00C42F43" w:rsidRDefault="007E3A47" w:rsidP="00FF287D">
            <w:pPr>
              <w:rPr>
                <w:szCs w:val="22"/>
                <w:lang w:val="en-US"/>
              </w:rPr>
            </w:pPr>
            <w:r w:rsidRPr="007E3A47">
              <w:rPr>
                <w:szCs w:val="22"/>
                <w:lang w:val="en-US"/>
              </w:rPr>
              <w:t>0.0493514</w:t>
            </w:r>
          </w:p>
        </w:tc>
        <w:tc>
          <w:tcPr>
            <w:tcW w:w="1710" w:type="dxa"/>
            <w:tcBorders>
              <w:top w:val="single" w:sz="4" w:space="0" w:color="000000"/>
              <w:left w:val="single" w:sz="4" w:space="0" w:color="000000"/>
              <w:bottom w:val="single" w:sz="4" w:space="0" w:color="000000"/>
              <w:right w:val="single" w:sz="4" w:space="0" w:color="000000"/>
            </w:tcBorders>
          </w:tcPr>
          <w:p w14:paraId="197B0B3E" w14:textId="7FDEA9A4" w:rsidR="000F15B8" w:rsidRPr="00546985" w:rsidRDefault="007E3A47" w:rsidP="00FF287D">
            <w:pPr>
              <w:rPr>
                <w:szCs w:val="22"/>
                <w:lang w:val="en-US"/>
              </w:rPr>
            </w:pPr>
            <w:r w:rsidRPr="007E3A47">
              <w:rPr>
                <w:szCs w:val="22"/>
                <w:lang w:val="en-US"/>
              </w:rPr>
              <w:t>0.103855</w:t>
            </w:r>
          </w:p>
        </w:tc>
        <w:tc>
          <w:tcPr>
            <w:tcW w:w="1440" w:type="dxa"/>
            <w:tcBorders>
              <w:top w:val="single" w:sz="4" w:space="0" w:color="000000"/>
              <w:left w:val="single" w:sz="4" w:space="0" w:color="000000"/>
              <w:bottom w:val="single" w:sz="4" w:space="0" w:color="000000"/>
              <w:right w:val="single" w:sz="4" w:space="0" w:color="000000"/>
            </w:tcBorders>
          </w:tcPr>
          <w:p w14:paraId="206B10EF" w14:textId="1430FC6E" w:rsidR="000F15B8" w:rsidRPr="00546985" w:rsidRDefault="007E3A47" w:rsidP="00FF287D">
            <w:pPr>
              <w:rPr>
                <w:szCs w:val="22"/>
                <w:lang w:val="en-US"/>
              </w:rPr>
            </w:pPr>
            <w:r w:rsidRPr="007E3A47">
              <w:rPr>
                <w:szCs w:val="22"/>
                <w:lang w:val="en-US"/>
              </w:rPr>
              <w:t>0.0441713</w:t>
            </w:r>
          </w:p>
        </w:tc>
      </w:tr>
      <w:tr w:rsidR="000F15B8" w:rsidRPr="0072795E" w14:paraId="08861441" w14:textId="77777777" w:rsidTr="00FF287D">
        <w:trPr>
          <w:jc w:val="center"/>
        </w:trPr>
        <w:tc>
          <w:tcPr>
            <w:tcW w:w="1425" w:type="dxa"/>
            <w:tcBorders>
              <w:top w:val="single" w:sz="4" w:space="0" w:color="000000"/>
              <w:left w:val="single" w:sz="4" w:space="0" w:color="000000"/>
              <w:bottom w:val="single" w:sz="4" w:space="0" w:color="000000"/>
            </w:tcBorders>
            <w:shd w:val="clear" w:color="auto" w:fill="auto"/>
          </w:tcPr>
          <w:p w14:paraId="1EC838CB" w14:textId="77777777" w:rsidR="000F15B8" w:rsidRPr="0072795E" w:rsidRDefault="000F15B8" w:rsidP="00FF287D">
            <w:pPr>
              <w:rPr>
                <w:lang w:val="en-US"/>
              </w:rPr>
            </w:pPr>
            <w:r>
              <w:rPr>
                <w:lang w:val="en-US"/>
              </w:rPr>
              <w:t>E</w:t>
            </w:r>
            <w:r w:rsidRPr="00E96856">
              <w:rPr>
                <w:lang w:val="en-US"/>
              </w:rPr>
              <w:t>ffectiveness (</w:t>
            </w:r>
            <w:r>
              <w:rPr>
                <w:lang w:val="en-US"/>
              </w:rPr>
              <w:t>P</w:t>
            </w:r>
            <w:r w:rsidRPr="00E96856">
              <w:rPr>
                <w:lang w:val="en-US"/>
              </w:rPr>
              <w:t>redictive performance)</w:t>
            </w:r>
          </w:p>
        </w:tc>
        <w:tc>
          <w:tcPr>
            <w:tcW w:w="1635" w:type="dxa"/>
            <w:tcBorders>
              <w:top w:val="single" w:sz="4" w:space="0" w:color="000000"/>
              <w:left w:val="single" w:sz="4" w:space="0" w:color="000000"/>
              <w:bottom w:val="single" w:sz="4" w:space="0" w:color="000000"/>
            </w:tcBorders>
            <w:shd w:val="clear" w:color="auto" w:fill="auto"/>
          </w:tcPr>
          <w:p w14:paraId="0237828A" w14:textId="77777777" w:rsidR="000F15B8" w:rsidRPr="0072795E" w:rsidRDefault="000F15B8" w:rsidP="00FF287D">
            <w:pPr>
              <w:rPr>
                <w:lang w:val="en-US"/>
              </w:rPr>
            </w:pPr>
            <w:r>
              <w:rPr>
                <w:lang w:val="en-US"/>
              </w:rPr>
              <w:t>Performance</w:t>
            </w:r>
          </w:p>
        </w:tc>
        <w:tc>
          <w:tcPr>
            <w:tcW w:w="1345" w:type="dxa"/>
            <w:tcBorders>
              <w:top w:val="single" w:sz="4" w:space="0" w:color="000000"/>
              <w:left w:val="single" w:sz="4" w:space="0" w:color="000000"/>
              <w:bottom w:val="single" w:sz="4" w:space="0" w:color="000000"/>
              <w:right w:val="single" w:sz="4" w:space="0" w:color="000000"/>
            </w:tcBorders>
            <w:shd w:val="clear" w:color="auto" w:fill="auto"/>
          </w:tcPr>
          <w:p w14:paraId="2697A3DA" w14:textId="6A637AD8" w:rsidR="000F15B8" w:rsidRPr="0072795E" w:rsidRDefault="007E3A47" w:rsidP="00FF287D">
            <w:pPr>
              <w:rPr>
                <w:lang w:val="en-US"/>
              </w:rPr>
            </w:pPr>
            <w:r w:rsidRPr="007E3A47">
              <w:rPr>
                <w:lang w:val="en-US"/>
              </w:rPr>
              <w:t>0.625262</w:t>
            </w:r>
          </w:p>
        </w:tc>
        <w:tc>
          <w:tcPr>
            <w:tcW w:w="1710" w:type="dxa"/>
            <w:tcBorders>
              <w:top w:val="single" w:sz="4" w:space="0" w:color="000000"/>
              <w:left w:val="single" w:sz="4" w:space="0" w:color="000000"/>
              <w:bottom w:val="single" w:sz="4" w:space="0" w:color="000000"/>
              <w:right w:val="single" w:sz="4" w:space="0" w:color="000000"/>
            </w:tcBorders>
          </w:tcPr>
          <w:p w14:paraId="2275B31F" w14:textId="232B48B2" w:rsidR="000F15B8" w:rsidRPr="00546985" w:rsidRDefault="007E3A47" w:rsidP="00FF287D">
            <w:pPr>
              <w:rPr>
                <w:lang w:val="en-US"/>
              </w:rPr>
            </w:pPr>
            <w:r w:rsidRPr="007E3A47">
              <w:rPr>
                <w:lang w:val="en-US"/>
              </w:rPr>
              <w:t>0.993</w:t>
            </w:r>
          </w:p>
        </w:tc>
        <w:tc>
          <w:tcPr>
            <w:tcW w:w="1440" w:type="dxa"/>
            <w:tcBorders>
              <w:top w:val="single" w:sz="4" w:space="0" w:color="000000"/>
              <w:left w:val="single" w:sz="4" w:space="0" w:color="000000"/>
              <w:bottom w:val="single" w:sz="4" w:space="0" w:color="000000"/>
              <w:right w:val="single" w:sz="4" w:space="0" w:color="000000"/>
            </w:tcBorders>
          </w:tcPr>
          <w:p w14:paraId="18657D56" w14:textId="7F655E37" w:rsidR="000F15B8" w:rsidRPr="00546985" w:rsidRDefault="007E3A47" w:rsidP="00FF287D">
            <w:pPr>
              <w:rPr>
                <w:lang w:val="en-US"/>
              </w:rPr>
            </w:pPr>
            <w:r w:rsidRPr="007E3A47">
              <w:rPr>
                <w:lang w:val="en-US"/>
              </w:rPr>
              <w:t>0.632926</w:t>
            </w:r>
          </w:p>
        </w:tc>
      </w:tr>
    </w:tbl>
    <w:p w14:paraId="1AC3A415" w14:textId="77777777" w:rsidR="000F15B8" w:rsidRDefault="000F15B8" w:rsidP="000F15B8">
      <w:pPr>
        <w:rPr>
          <w:lang w:val="en-US"/>
        </w:rPr>
      </w:pPr>
    </w:p>
    <w:p w14:paraId="5E7A8262" w14:textId="2E76BCD5" w:rsidR="000F15B8" w:rsidRPr="0041617E" w:rsidRDefault="000F15B8" w:rsidP="000F15B8">
      <w:pPr>
        <w:rPr>
          <w:lang w:val="en-US"/>
        </w:rPr>
      </w:pPr>
      <w:r>
        <w:rPr>
          <w:lang w:val="en-US"/>
        </w:rPr>
        <w:t>By observing the comparison in table 1</w:t>
      </w:r>
      <w:r w:rsidR="007C282E">
        <w:rPr>
          <w:lang w:val="en-US"/>
        </w:rPr>
        <w:t>8</w:t>
      </w:r>
      <w:r>
        <w:rPr>
          <w:lang w:val="en-US"/>
        </w:rPr>
        <w:t xml:space="preserve">, it is found that the Linear Regression algorithm has the best speed as it has the least implementation time, and the </w:t>
      </w:r>
      <w:r w:rsidR="00C7431B">
        <w:rPr>
          <w:lang w:val="en-US"/>
        </w:rPr>
        <w:t>K-NN regression</w:t>
      </w:r>
      <w:r>
        <w:rPr>
          <w:lang w:val="en-US"/>
        </w:rPr>
        <w:t xml:space="preserve"> final model has the best speed as its fitting time is the minimum. </w:t>
      </w:r>
      <w:r w:rsidR="00C7431B">
        <w:rPr>
          <w:lang w:val="en-US"/>
        </w:rPr>
        <w:t xml:space="preserve">K-NN regression is </w:t>
      </w:r>
      <w:proofErr w:type="gramStart"/>
      <w:r w:rsidR="00C7431B">
        <w:rPr>
          <w:lang w:val="en-US"/>
        </w:rPr>
        <w:t>similar to</w:t>
      </w:r>
      <w:proofErr w:type="gramEnd"/>
      <w:r w:rsidR="00C7431B">
        <w:rPr>
          <w:lang w:val="en-US"/>
        </w:rPr>
        <w:t xml:space="preserve"> linear regression in the fitting time as the number of datapoints is small</w:t>
      </w:r>
      <w:r w:rsidR="00074844">
        <w:rPr>
          <w:lang w:val="en-US"/>
        </w:rPr>
        <w:t>.</w:t>
      </w:r>
      <w:r w:rsidR="00C7431B">
        <w:rPr>
          <w:lang w:val="en-US"/>
        </w:rPr>
        <w:t xml:space="preserve"> </w:t>
      </w:r>
      <w:r>
        <w:rPr>
          <w:lang w:val="en-US"/>
        </w:rPr>
        <w:t xml:space="preserve">The Random Forest Regression algorithm has the best performance </w:t>
      </w:r>
      <w:r w:rsidR="00074844">
        <w:rPr>
          <w:lang w:val="en-US"/>
        </w:rPr>
        <w:t>and</w:t>
      </w:r>
      <w:r>
        <w:rPr>
          <w:lang w:val="en-US"/>
        </w:rPr>
        <w:t xml:space="preserve"> a </w:t>
      </w:r>
      <w:r w:rsidR="00074844">
        <w:rPr>
          <w:lang w:val="en-US"/>
        </w:rPr>
        <w:t>reasonable</w:t>
      </w:r>
      <w:r>
        <w:rPr>
          <w:lang w:val="en-US"/>
        </w:rPr>
        <w:t xml:space="preserve"> implementation time. The K-NN regression algorithm has a </w:t>
      </w:r>
      <w:r w:rsidR="00074844">
        <w:rPr>
          <w:lang w:val="en-US"/>
        </w:rPr>
        <w:t xml:space="preserve">low </w:t>
      </w:r>
      <w:r>
        <w:rPr>
          <w:lang w:val="en-US"/>
        </w:rPr>
        <w:t>performance</w:t>
      </w:r>
      <w:r w:rsidR="00074844">
        <w:rPr>
          <w:lang w:val="en-US"/>
        </w:rPr>
        <w:t xml:space="preserve">. </w:t>
      </w:r>
      <w:r>
        <w:rPr>
          <w:lang w:val="en-US"/>
        </w:rPr>
        <w:t xml:space="preserve">So, if we are interested in the best performance, Random Forest algorithm is the best option. If we are interested in the </w:t>
      </w:r>
      <w:r w:rsidR="00074844">
        <w:rPr>
          <w:lang w:val="en-US"/>
        </w:rPr>
        <w:t>total implementation time</w:t>
      </w:r>
      <w:r>
        <w:rPr>
          <w:lang w:val="en-US"/>
        </w:rPr>
        <w:t xml:space="preserve">, Linear regression algorithm is the best option. If we need a </w:t>
      </w:r>
      <w:r w:rsidR="00074844">
        <w:rPr>
          <w:lang w:val="en-US"/>
        </w:rPr>
        <w:t>best</w:t>
      </w:r>
      <w:r>
        <w:rPr>
          <w:lang w:val="en-US"/>
        </w:rPr>
        <w:t xml:space="preserve"> </w:t>
      </w:r>
      <w:r w:rsidR="00074844">
        <w:rPr>
          <w:lang w:val="en-US"/>
        </w:rPr>
        <w:t>fitting time</w:t>
      </w:r>
      <w:r>
        <w:rPr>
          <w:lang w:val="en-US"/>
        </w:rPr>
        <w:t>, K-NN regression is the best option.</w:t>
      </w:r>
    </w:p>
    <w:p w14:paraId="1CE8D1C1" w14:textId="77777777" w:rsidR="000F15B8" w:rsidRDefault="000F15B8" w:rsidP="000F15B8">
      <w:pPr>
        <w:rPr>
          <w:lang w:val="en-US"/>
        </w:rPr>
      </w:pPr>
    </w:p>
    <w:p w14:paraId="2AC39F06" w14:textId="3C1FDC4F" w:rsidR="000F15B8" w:rsidRDefault="000F15B8" w:rsidP="000F15B8">
      <w:pPr>
        <w:pStyle w:val="Heading2"/>
        <w:rPr>
          <w:szCs w:val="22"/>
          <w:lang w:val="en-US"/>
        </w:rPr>
      </w:pPr>
      <w:r>
        <w:rPr>
          <w:szCs w:val="22"/>
          <w:lang w:val="en-US"/>
        </w:rPr>
        <w:t>4</w:t>
      </w:r>
      <w:r w:rsidRPr="0072795E">
        <w:rPr>
          <w:szCs w:val="22"/>
          <w:lang w:val="en-US"/>
        </w:rPr>
        <w:t>.</w:t>
      </w:r>
      <w:r w:rsidR="00C00D07">
        <w:rPr>
          <w:szCs w:val="22"/>
          <w:lang w:val="en-US"/>
        </w:rPr>
        <w:t>2</w:t>
      </w:r>
      <w:r>
        <w:rPr>
          <w:szCs w:val="22"/>
          <w:lang w:val="en-US"/>
        </w:rPr>
        <w:t>.4</w:t>
      </w:r>
      <w:r w:rsidRPr="0072795E">
        <w:rPr>
          <w:szCs w:val="22"/>
          <w:lang w:val="en-US"/>
        </w:rPr>
        <w:t xml:space="preserve"> </w:t>
      </w:r>
      <w:r>
        <w:rPr>
          <w:szCs w:val="22"/>
          <w:lang w:val="en-US"/>
        </w:rPr>
        <w:t>Testing the Best Model</w:t>
      </w:r>
    </w:p>
    <w:p w14:paraId="2DB86EB7" w14:textId="77777777" w:rsidR="000F15B8" w:rsidRDefault="000F15B8" w:rsidP="000F15B8">
      <w:pPr>
        <w:rPr>
          <w:lang w:val="en-US"/>
        </w:rPr>
      </w:pPr>
    </w:p>
    <w:p w14:paraId="177C2B8A" w14:textId="4D79573B" w:rsidR="000F15B8" w:rsidRDefault="000F15B8" w:rsidP="000F15B8">
      <w:pPr>
        <w:rPr>
          <w:lang w:val="en-US"/>
        </w:rPr>
      </w:pPr>
      <w:r>
        <w:rPr>
          <w:lang w:val="en-US"/>
        </w:rPr>
        <w:t>Using the whole training set to fit the final models and the test set which is 20% of the dataset, the best models from each algorithm will be tested by measuring their accuracy by comparing the predicted output by each final model to the original output in the test set. This comparison is made by using the mean squared error (MSE) criterion. Table 1</w:t>
      </w:r>
      <w:r w:rsidR="0001263A">
        <w:rPr>
          <w:lang w:val="en-US"/>
        </w:rPr>
        <w:t>9</w:t>
      </w:r>
      <w:r>
        <w:rPr>
          <w:lang w:val="en-US"/>
        </w:rPr>
        <w:t xml:space="preserve"> shows the accuracy of each final model. </w:t>
      </w:r>
    </w:p>
    <w:p w14:paraId="119F046F" w14:textId="7BEFFDBF" w:rsidR="000F15B8" w:rsidRPr="0072795E" w:rsidRDefault="000F15B8" w:rsidP="000F15B8">
      <w:pPr>
        <w:jc w:val="right"/>
        <w:rPr>
          <w:lang w:val="en-US"/>
        </w:rPr>
      </w:pPr>
      <w:r>
        <w:rPr>
          <w:b/>
          <w:lang w:val="en-US"/>
        </w:rPr>
        <w:t>T</w:t>
      </w:r>
      <w:r w:rsidRPr="0072795E">
        <w:rPr>
          <w:b/>
          <w:lang w:val="en-US"/>
        </w:rPr>
        <w:t xml:space="preserve">able </w:t>
      </w:r>
      <w:r>
        <w:rPr>
          <w:b/>
          <w:lang w:val="en-US"/>
        </w:rPr>
        <w:t>1</w:t>
      </w:r>
      <w:r w:rsidR="00275714">
        <w:rPr>
          <w:b/>
          <w:lang w:val="en-US"/>
        </w:rPr>
        <w:t>9</w:t>
      </w:r>
    </w:p>
    <w:p w14:paraId="1C79CBC0" w14:textId="392C8716" w:rsidR="000F15B8" w:rsidRPr="0072795E" w:rsidRDefault="000F15B8" w:rsidP="000F15B8">
      <w:pPr>
        <w:jc w:val="center"/>
        <w:rPr>
          <w:b/>
          <w:szCs w:val="22"/>
          <w:lang w:val="en-US"/>
        </w:rPr>
      </w:pPr>
      <w:r>
        <w:rPr>
          <w:szCs w:val="22"/>
          <w:lang w:val="en-US"/>
        </w:rPr>
        <w:t>F</w:t>
      </w:r>
      <w:r>
        <w:rPr>
          <w:lang w:val="en-US"/>
        </w:rPr>
        <w:t>inal Models Testing Accuracy</w:t>
      </w:r>
      <w:r w:rsidR="00B978C9">
        <w:rPr>
          <w:lang w:val="en-US"/>
        </w:rPr>
        <w:t xml:space="preserve"> </w:t>
      </w:r>
      <w:r w:rsidR="00B978C9">
        <w:rPr>
          <w:lang w:val="en-US"/>
        </w:rPr>
        <w:t>Dataset2</w:t>
      </w:r>
    </w:p>
    <w:tbl>
      <w:tblPr>
        <w:tblW w:w="9815" w:type="dxa"/>
        <w:jc w:val="center"/>
        <w:tblLayout w:type="fixed"/>
        <w:tblLook w:val="0000" w:firstRow="0" w:lastRow="0" w:firstColumn="0" w:lastColumn="0" w:noHBand="0" w:noVBand="0"/>
      </w:tblPr>
      <w:tblGrid>
        <w:gridCol w:w="1255"/>
        <w:gridCol w:w="2790"/>
        <w:gridCol w:w="2790"/>
        <w:gridCol w:w="2980"/>
      </w:tblGrid>
      <w:tr w:rsidR="00E21462" w:rsidRPr="0072795E" w14:paraId="3B071F5C" w14:textId="77777777" w:rsidTr="00EC31F7">
        <w:trPr>
          <w:jc w:val="center"/>
        </w:trPr>
        <w:tc>
          <w:tcPr>
            <w:tcW w:w="1255" w:type="dxa"/>
            <w:tcBorders>
              <w:top w:val="single" w:sz="4" w:space="0" w:color="000000"/>
              <w:left w:val="single" w:sz="4" w:space="0" w:color="000000"/>
              <w:bottom w:val="single" w:sz="4" w:space="0" w:color="000000"/>
            </w:tcBorders>
            <w:shd w:val="clear" w:color="auto" w:fill="auto"/>
          </w:tcPr>
          <w:p w14:paraId="078A4BC9" w14:textId="77777777" w:rsidR="000F15B8" w:rsidRPr="0072795E" w:rsidRDefault="000F15B8" w:rsidP="00FF287D">
            <w:pPr>
              <w:jc w:val="center"/>
              <w:rPr>
                <w:lang w:val="en-US"/>
              </w:rPr>
            </w:pPr>
            <w:r>
              <w:rPr>
                <w:b/>
                <w:szCs w:val="22"/>
                <w:lang w:val="en-US"/>
              </w:rPr>
              <w:t>Parameter</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5F8A18FD" w14:textId="0B7FF948" w:rsidR="000F15B8" w:rsidRPr="0072795E" w:rsidRDefault="000F15B8" w:rsidP="00FF287D">
            <w:pPr>
              <w:jc w:val="center"/>
              <w:rPr>
                <w:lang w:val="en-US"/>
              </w:rPr>
            </w:pPr>
            <w:r w:rsidRPr="00483DF2">
              <w:rPr>
                <w:b/>
                <w:szCs w:val="22"/>
                <w:lang w:val="en-US"/>
              </w:rPr>
              <w:t>Linear Regression</w:t>
            </w:r>
            <w:r>
              <w:rPr>
                <w:b/>
                <w:szCs w:val="22"/>
                <w:lang w:val="en-US"/>
              </w:rPr>
              <w:t xml:space="preserve"> for best </w:t>
            </w:r>
            <w:r w:rsidR="00EC31F7">
              <w:rPr>
                <w:b/>
                <w:szCs w:val="22"/>
                <w:lang w:val="en-US"/>
              </w:rPr>
              <w:t>implementation time</w:t>
            </w:r>
          </w:p>
        </w:tc>
        <w:tc>
          <w:tcPr>
            <w:tcW w:w="2790" w:type="dxa"/>
            <w:tcBorders>
              <w:top w:val="single" w:sz="4" w:space="0" w:color="000000"/>
              <w:left w:val="single" w:sz="4" w:space="0" w:color="000000"/>
              <w:bottom w:val="single" w:sz="4" w:space="0" w:color="000000"/>
              <w:right w:val="single" w:sz="4" w:space="0" w:color="000000"/>
            </w:tcBorders>
          </w:tcPr>
          <w:p w14:paraId="4FED79E0" w14:textId="77777777" w:rsidR="000F15B8" w:rsidRPr="00483DF2" w:rsidRDefault="000F15B8" w:rsidP="00FF287D">
            <w:pPr>
              <w:jc w:val="center"/>
              <w:rPr>
                <w:b/>
                <w:szCs w:val="22"/>
                <w:lang w:val="en-US"/>
              </w:rPr>
            </w:pPr>
            <w:r w:rsidRPr="003542AE">
              <w:rPr>
                <w:b/>
                <w:szCs w:val="22"/>
                <w:lang w:val="en-US"/>
              </w:rPr>
              <w:t xml:space="preserve">Random Forest Regression </w:t>
            </w:r>
            <w:r>
              <w:rPr>
                <w:b/>
                <w:szCs w:val="22"/>
                <w:lang w:val="en-US"/>
              </w:rPr>
              <w:t>for best performance</w:t>
            </w:r>
          </w:p>
        </w:tc>
        <w:tc>
          <w:tcPr>
            <w:tcW w:w="2980" w:type="dxa"/>
            <w:tcBorders>
              <w:top w:val="single" w:sz="4" w:space="0" w:color="000000"/>
              <w:left w:val="single" w:sz="4" w:space="0" w:color="000000"/>
              <w:bottom w:val="single" w:sz="4" w:space="0" w:color="000000"/>
              <w:right w:val="single" w:sz="4" w:space="0" w:color="000000"/>
            </w:tcBorders>
          </w:tcPr>
          <w:p w14:paraId="646969A7" w14:textId="550F357B" w:rsidR="000F15B8" w:rsidRPr="00483DF2" w:rsidRDefault="000F15B8" w:rsidP="00FF287D">
            <w:pPr>
              <w:jc w:val="center"/>
              <w:rPr>
                <w:b/>
                <w:szCs w:val="22"/>
                <w:lang w:val="en-US"/>
              </w:rPr>
            </w:pPr>
            <w:r w:rsidRPr="003542AE">
              <w:rPr>
                <w:b/>
                <w:szCs w:val="22"/>
                <w:lang w:val="en-US"/>
              </w:rPr>
              <w:t>K-NN Regression</w:t>
            </w:r>
            <w:r>
              <w:rPr>
                <w:b/>
                <w:szCs w:val="22"/>
                <w:lang w:val="en-US"/>
              </w:rPr>
              <w:t xml:space="preserve"> for </w:t>
            </w:r>
            <w:r w:rsidR="00EC31F7">
              <w:rPr>
                <w:b/>
                <w:szCs w:val="22"/>
                <w:lang w:val="en-US"/>
              </w:rPr>
              <w:t>best fitting time</w:t>
            </w:r>
          </w:p>
        </w:tc>
      </w:tr>
      <w:tr w:rsidR="00E21462" w:rsidRPr="0072795E" w14:paraId="7D13B113" w14:textId="77777777" w:rsidTr="00EC31F7">
        <w:trPr>
          <w:jc w:val="center"/>
        </w:trPr>
        <w:tc>
          <w:tcPr>
            <w:tcW w:w="1255" w:type="dxa"/>
            <w:tcBorders>
              <w:top w:val="single" w:sz="4" w:space="0" w:color="000000"/>
              <w:left w:val="single" w:sz="4" w:space="0" w:color="000000"/>
              <w:bottom w:val="single" w:sz="4" w:space="0" w:color="000000"/>
            </w:tcBorders>
            <w:shd w:val="clear" w:color="auto" w:fill="auto"/>
          </w:tcPr>
          <w:p w14:paraId="1B4AD149" w14:textId="77777777" w:rsidR="000F15B8" w:rsidRPr="0072795E" w:rsidRDefault="000F15B8" w:rsidP="00FF287D">
            <w:pPr>
              <w:rPr>
                <w:lang w:val="en-US"/>
              </w:rPr>
            </w:pPr>
            <w:r>
              <w:rPr>
                <w:lang w:val="en-US"/>
              </w:rPr>
              <w:t>MSE</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204B8E3A" w14:textId="12908C86" w:rsidR="000F15B8" w:rsidRPr="0072795E" w:rsidRDefault="00E21462" w:rsidP="00FF287D">
            <w:pPr>
              <w:rPr>
                <w:lang w:val="en-US"/>
              </w:rPr>
            </w:pPr>
            <w:r w:rsidRPr="00E21462">
              <w:rPr>
                <w:lang w:val="en-US"/>
              </w:rPr>
              <w:t>54.009119041137104</w:t>
            </w:r>
          </w:p>
        </w:tc>
        <w:tc>
          <w:tcPr>
            <w:tcW w:w="2790" w:type="dxa"/>
            <w:tcBorders>
              <w:top w:val="single" w:sz="4" w:space="0" w:color="000000"/>
              <w:left w:val="single" w:sz="4" w:space="0" w:color="000000"/>
              <w:bottom w:val="single" w:sz="4" w:space="0" w:color="000000"/>
              <w:right w:val="single" w:sz="4" w:space="0" w:color="000000"/>
            </w:tcBorders>
          </w:tcPr>
          <w:p w14:paraId="0D9BFD19" w14:textId="1AB8BC98" w:rsidR="000F15B8" w:rsidRPr="00546985" w:rsidRDefault="00EC31F7" w:rsidP="00FF287D">
            <w:pPr>
              <w:rPr>
                <w:lang w:val="en-US"/>
              </w:rPr>
            </w:pPr>
            <w:r w:rsidRPr="00EC31F7">
              <w:rPr>
                <w:lang w:val="en-US"/>
              </w:rPr>
              <w:t>0.6761338709677411</w:t>
            </w:r>
          </w:p>
        </w:tc>
        <w:tc>
          <w:tcPr>
            <w:tcW w:w="2980" w:type="dxa"/>
            <w:tcBorders>
              <w:top w:val="single" w:sz="4" w:space="0" w:color="000000"/>
              <w:left w:val="single" w:sz="4" w:space="0" w:color="000000"/>
              <w:bottom w:val="single" w:sz="4" w:space="0" w:color="000000"/>
              <w:right w:val="single" w:sz="4" w:space="0" w:color="000000"/>
            </w:tcBorders>
          </w:tcPr>
          <w:p w14:paraId="34495A23" w14:textId="79F83C7A" w:rsidR="000F15B8" w:rsidRPr="00546985" w:rsidRDefault="00EC31F7" w:rsidP="00FF287D">
            <w:pPr>
              <w:rPr>
                <w:lang w:val="en-US"/>
              </w:rPr>
            </w:pPr>
            <w:r w:rsidRPr="00EC31F7">
              <w:rPr>
                <w:lang w:val="en-US"/>
              </w:rPr>
              <w:t>31.32443548387096</w:t>
            </w:r>
          </w:p>
        </w:tc>
      </w:tr>
    </w:tbl>
    <w:p w14:paraId="41C8590A" w14:textId="7C997BC3" w:rsidR="00AF7916" w:rsidRDefault="00AF7916" w:rsidP="002E2E04">
      <w:pPr>
        <w:pStyle w:val="Heading2"/>
        <w:ind w:left="0" w:firstLine="0"/>
        <w:rPr>
          <w:szCs w:val="22"/>
          <w:lang w:val="en-US"/>
        </w:rPr>
      </w:pPr>
      <w:r>
        <w:rPr>
          <w:szCs w:val="22"/>
          <w:lang w:val="en-US"/>
        </w:rPr>
        <w:lastRenderedPageBreak/>
        <w:t>4</w:t>
      </w:r>
      <w:r w:rsidRPr="0072795E">
        <w:rPr>
          <w:szCs w:val="22"/>
          <w:lang w:val="en-US"/>
        </w:rPr>
        <w:t>.</w:t>
      </w:r>
      <w:r>
        <w:rPr>
          <w:szCs w:val="22"/>
          <w:lang w:val="en-US"/>
        </w:rPr>
        <w:t>3</w:t>
      </w:r>
      <w:r w:rsidRPr="0072795E">
        <w:rPr>
          <w:szCs w:val="22"/>
          <w:lang w:val="en-US"/>
        </w:rPr>
        <w:t xml:space="preserve">. </w:t>
      </w:r>
      <w:r w:rsidRPr="00AF7916">
        <w:rPr>
          <w:szCs w:val="22"/>
          <w:lang w:val="en-US"/>
        </w:rPr>
        <w:t>Comparison of results</w:t>
      </w:r>
    </w:p>
    <w:p w14:paraId="6B0885FD" w14:textId="41092E4D" w:rsidR="00916B90" w:rsidRDefault="00916B90" w:rsidP="00916B90">
      <w:pPr>
        <w:rPr>
          <w:lang w:val="en-US"/>
        </w:rPr>
      </w:pPr>
    </w:p>
    <w:p w14:paraId="377AC994" w14:textId="18F1DEAF" w:rsidR="00DE086D" w:rsidRDefault="00DE086D" w:rsidP="00916B90">
      <w:pPr>
        <w:rPr>
          <w:lang w:val="en-US"/>
        </w:rPr>
      </w:pPr>
      <w:r>
        <w:rPr>
          <w:lang w:val="en-US"/>
        </w:rPr>
        <w:t xml:space="preserve">As the two </w:t>
      </w:r>
      <w:r w:rsidR="0062225C">
        <w:rPr>
          <w:lang w:val="en-US"/>
        </w:rPr>
        <w:t>datasets</w:t>
      </w:r>
      <w:r>
        <w:rPr>
          <w:lang w:val="en-US"/>
        </w:rPr>
        <w:t xml:space="preserve"> are different and their size is different, it is expected that the results </w:t>
      </w:r>
      <w:r w:rsidR="0062225C">
        <w:rPr>
          <w:lang w:val="en-US"/>
        </w:rPr>
        <w:t>obtained from</w:t>
      </w:r>
      <w:r>
        <w:rPr>
          <w:lang w:val="en-US"/>
        </w:rPr>
        <w:t xml:space="preserve"> </w:t>
      </w:r>
      <w:r w:rsidR="0062225C">
        <w:rPr>
          <w:lang w:val="en-US"/>
        </w:rPr>
        <w:t>implementing the same</w:t>
      </w:r>
      <w:r>
        <w:rPr>
          <w:lang w:val="en-US"/>
        </w:rPr>
        <w:t xml:space="preserve"> algorithms </w:t>
      </w:r>
      <w:r w:rsidR="0062225C">
        <w:rPr>
          <w:lang w:val="en-US"/>
        </w:rPr>
        <w:t xml:space="preserve">should </w:t>
      </w:r>
      <w:r>
        <w:rPr>
          <w:lang w:val="en-US"/>
        </w:rPr>
        <w:t>be different</w:t>
      </w:r>
      <w:r w:rsidR="0062225C">
        <w:rPr>
          <w:lang w:val="en-US"/>
        </w:rPr>
        <w:t xml:space="preserve">. </w:t>
      </w:r>
      <w:r w:rsidR="00867189">
        <w:rPr>
          <w:lang w:val="en-US"/>
        </w:rPr>
        <w:t>Table 20 shows a</w:t>
      </w:r>
      <w:r>
        <w:rPr>
          <w:lang w:val="en-US"/>
        </w:rPr>
        <w:t xml:space="preserve"> </w:t>
      </w:r>
      <w:r w:rsidR="00867189">
        <w:rPr>
          <w:lang w:val="en-US"/>
        </w:rPr>
        <w:t>c</w:t>
      </w:r>
      <w:r w:rsidR="0062225C">
        <w:rPr>
          <w:lang w:val="en-US"/>
        </w:rPr>
        <w:t>omparison</w:t>
      </w:r>
      <w:r w:rsidR="00867189">
        <w:rPr>
          <w:lang w:val="en-US"/>
        </w:rPr>
        <w:t xml:space="preserve"> between the final models testing accuracy of the two </w:t>
      </w:r>
      <w:r w:rsidR="00740BB1">
        <w:rPr>
          <w:lang w:val="en-US"/>
        </w:rPr>
        <w:t>datasets.</w:t>
      </w:r>
      <w:r w:rsidR="0062225C">
        <w:rPr>
          <w:lang w:val="en-US"/>
        </w:rPr>
        <w:t xml:space="preserve"> </w:t>
      </w:r>
    </w:p>
    <w:p w14:paraId="11F89AD8" w14:textId="09591DF3" w:rsidR="00740BB1" w:rsidRDefault="00740BB1" w:rsidP="00916B90">
      <w:pPr>
        <w:rPr>
          <w:lang w:val="en-US"/>
        </w:rPr>
      </w:pPr>
    </w:p>
    <w:p w14:paraId="0A956182" w14:textId="66D8C72A" w:rsidR="00740BB1" w:rsidRPr="0072795E" w:rsidRDefault="00740BB1" w:rsidP="00740BB1">
      <w:pPr>
        <w:jc w:val="right"/>
        <w:rPr>
          <w:lang w:val="en-US"/>
        </w:rPr>
      </w:pPr>
      <w:r>
        <w:rPr>
          <w:b/>
          <w:lang w:val="en-US"/>
        </w:rPr>
        <w:t>T</w:t>
      </w:r>
      <w:r w:rsidRPr="0072795E">
        <w:rPr>
          <w:b/>
          <w:lang w:val="en-US"/>
        </w:rPr>
        <w:t xml:space="preserve">able </w:t>
      </w:r>
      <w:r>
        <w:rPr>
          <w:b/>
          <w:lang w:val="en-US"/>
        </w:rPr>
        <w:t>20</w:t>
      </w:r>
    </w:p>
    <w:p w14:paraId="1FCA760B" w14:textId="346523C0" w:rsidR="00740BB1" w:rsidRPr="0072795E" w:rsidRDefault="00740BB1" w:rsidP="00740BB1">
      <w:pPr>
        <w:jc w:val="center"/>
        <w:rPr>
          <w:b/>
          <w:szCs w:val="22"/>
          <w:lang w:val="en-US"/>
        </w:rPr>
      </w:pPr>
      <w:r>
        <w:rPr>
          <w:szCs w:val="22"/>
          <w:lang w:val="en-US"/>
        </w:rPr>
        <w:t>Comparison between the two datasets</w:t>
      </w:r>
    </w:p>
    <w:tbl>
      <w:tblPr>
        <w:tblW w:w="9815" w:type="dxa"/>
        <w:jc w:val="center"/>
        <w:tblLayout w:type="fixed"/>
        <w:tblLook w:val="0000" w:firstRow="0" w:lastRow="0" w:firstColumn="0" w:lastColumn="0" w:noHBand="0" w:noVBand="0"/>
      </w:tblPr>
      <w:tblGrid>
        <w:gridCol w:w="1255"/>
        <w:gridCol w:w="2790"/>
        <w:gridCol w:w="2790"/>
        <w:gridCol w:w="2980"/>
      </w:tblGrid>
      <w:tr w:rsidR="00740BB1" w:rsidRPr="0072795E" w14:paraId="6251EBBB" w14:textId="77777777" w:rsidTr="00FF287D">
        <w:trPr>
          <w:jc w:val="center"/>
        </w:trPr>
        <w:tc>
          <w:tcPr>
            <w:tcW w:w="1255" w:type="dxa"/>
            <w:tcBorders>
              <w:top w:val="single" w:sz="4" w:space="0" w:color="000000"/>
              <w:left w:val="single" w:sz="4" w:space="0" w:color="000000"/>
              <w:bottom w:val="single" w:sz="4" w:space="0" w:color="000000"/>
            </w:tcBorders>
            <w:shd w:val="clear" w:color="auto" w:fill="auto"/>
          </w:tcPr>
          <w:p w14:paraId="351F5837" w14:textId="77777777" w:rsidR="00740BB1" w:rsidRPr="0072795E" w:rsidRDefault="00740BB1" w:rsidP="00FF287D">
            <w:pPr>
              <w:jc w:val="center"/>
              <w:rPr>
                <w:lang w:val="en-US"/>
              </w:rPr>
            </w:pPr>
            <w:r>
              <w:rPr>
                <w:b/>
                <w:szCs w:val="22"/>
                <w:lang w:val="en-US"/>
              </w:rPr>
              <w:t>Parameter</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0E88161E" w14:textId="77777777" w:rsidR="00740BB1" w:rsidRPr="0072795E" w:rsidRDefault="00740BB1" w:rsidP="00FF287D">
            <w:pPr>
              <w:jc w:val="center"/>
              <w:rPr>
                <w:lang w:val="en-US"/>
              </w:rPr>
            </w:pPr>
            <w:r w:rsidRPr="00483DF2">
              <w:rPr>
                <w:b/>
                <w:szCs w:val="22"/>
                <w:lang w:val="en-US"/>
              </w:rPr>
              <w:t>Linear Regression</w:t>
            </w:r>
            <w:r>
              <w:rPr>
                <w:b/>
                <w:szCs w:val="22"/>
                <w:lang w:val="en-US"/>
              </w:rPr>
              <w:t xml:space="preserve"> for best implementation time</w:t>
            </w:r>
          </w:p>
        </w:tc>
        <w:tc>
          <w:tcPr>
            <w:tcW w:w="2790" w:type="dxa"/>
            <w:tcBorders>
              <w:top w:val="single" w:sz="4" w:space="0" w:color="000000"/>
              <w:left w:val="single" w:sz="4" w:space="0" w:color="000000"/>
              <w:bottom w:val="single" w:sz="4" w:space="0" w:color="000000"/>
              <w:right w:val="single" w:sz="4" w:space="0" w:color="000000"/>
            </w:tcBorders>
          </w:tcPr>
          <w:p w14:paraId="15C5321A" w14:textId="77777777" w:rsidR="00740BB1" w:rsidRPr="00483DF2" w:rsidRDefault="00740BB1" w:rsidP="00FF287D">
            <w:pPr>
              <w:jc w:val="center"/>
              <w:rPr>
                <w:b/>
                <w:szCs w:val="22"/>
                <w:lang w:val="en-US"/>
              </w:rPr>
            </w:pPr>
            <w:r w:rsidRPr="003542AE">
              <w:rPr>
                <w:b/>
                <w:szCs w:val="22"/>
                <w:lang w:val="en-US"/>
              </w:rPr>
              <w:t xml:space="preserve">Random Forest Regression </w:t>
            </w:r>
            <w:r>
              <w:rPr>
                <w:b/>
                <w:szCs w:val="22"/>
                <w:lang w:val="en-US"/>
              </w:rPr>
              <w:t>for best performance</w:t>
            </w:r>
          </w:p>
        </w:tc>
        <w:tc>
          <w:tcPr>
            <w:tcW w:w="2980" w:type="dxa"/>
            <w:tcBorders>
              <w:top w:val="single" w:sz="4" w:space="0" w:color="000000"/>
              <w:left w:val="single" w:sz="4" w:space="0" w:color="000000"/>
              <w:bottom w:val="single" w:sz="4" w:space="0" w:color="000000"/>
              <w:right w:val="single" w:sz="4" w:space="0" w:color="000000"/>
            </w:tcBorders>
          </w:tcPr>
          <w:p w14:paraId="491FC192" w14:textId="77777777" w:rsidR="00740BB1" w:rsidRPr="00483DF2" w:rsidRDefault="00740BB1" w:rsidP="00FF287D">
            <w:pPr>
              <w:jc w:val="center"/>
              <w:rPr>
                <w:b/>
                <w:szCs w:val="22"/>
                <w:lang w:val="en-US"/>
              </w:rPr>
            </w:pPr>
            <w:r w:rsidRPr="003542AE">
              <w:rPr>
                <w:b/>
                <w:szCs w:val="22"/>
                <w:lang w:val="en-US"/>
              </w:rPr>
              <w:t>K-NN Regression</w:t>
            </w:r>
            <w:r>
              <w:rPr>
                <w:b/>
                <w:szCs w:val="22"/>
                <w:lang w:val="en-US"/>
              </w:rPr>
              <w:t xml:space="preserve"> for best fitting time</w:t>
            </w:r>
          </w:p>
        </w:tc>
      </w:tr>
      <w:tr w:rsidR="00806276" w:rsidRPr="0072795E" w14:paraId="2800224C" w14:textId="77777777" w:rsidTr="00FF287D">
        <w:trPr>
          <w:jc w:val="center"/>
        </w:trPr>
        <w:tc>
          <w:tcPr>
            <w:tcW w:w="1255" w:type="dxa"/>
            <w:tcBorders>
              <w:top w:val="single" w:sz="4" w:space="0" w:color="000000"/>
              <w:left w:val="single" w:sz="4" w:space="0" w:color="000000"/>
              <w:bottom w:val="single" w:sz="4" w:space="0" w:color="000000"/>
            </w:tcBorders>
            <w:shd w:val="clear" w:color="auto" w:fill="auto"/>
          </w:tcPr>
          <w:p w14:paraId="7BCD6223" w14:textId="3A080A6E" w:rsidR="00806276" w:rsidRPr="0072795E" w:rsidRDefault="00806276" w:rsidP="00806276">
            <w:pPr>
              <w:jc w:val="left"/>
              <w:rPr>
                <w:lang w:val="en-US"/>
              </w:rPr>
            </w:pPr>
            <w:r>
              <w:rPr>
                <w:lang w:val="en-US"/>
              </w:rPr>
              <w:t>MSE</w:t>
            </w:r>
            <w:r>
              <w:rPr>
                <w:lang w:val="en-US"/>
              </w:rPr>
              <w:t xml:space="preserve"> for dataset 1</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13AC690" w14:textId="1A28E0FB" w:rsidR="00806276" w:rsidRPr="0072795E" w:rsidRDefault="00806276" w:rsidP="00806276">
            <w:pPr>
              <w:rPr>
                <w:lang w:val="en-US"/>
              </w:rPr>
            </w:pPr>
            <w:r w:rsidRPr="0097460D">
              <w:rPr>
                <w:lang w:val="en-US"/>
              </w:rPr>
              <w:t>20.2737059996874</w:t>
            </w:r>
            <w:r>
              <w:rPr>
                <w:lang w:val="en-US"/>
              </w:rPr>
              <w:t>5</w:t>
            </w:r>
          </w:p>
        </w:tc>
        <w:tc>
          <w:tcPr>
            <w:tcW w:w="2790" w:type="dxa"/>
            <w:tcBorders>
              <w:top w:val="single" w:sz="4" w:space="0" w:color="000000"/>
              <w:left w:val="single" w:sz="4" w:space="0" w:color="000000"/>
              <w:bottom w:val="single" w:sz="4" w:space="0" w:color="000000"/>
              <w:right w:val="single" w:sz="4" w:space="0" w:color="000000"/>
            </w:tcBorders>
          </w:tcPr>
          <w:p w14:paraId="16E040E1" w14:textId="2D4BAAD1" w:rsidR="00806276" w:rsidRPr="00546985" w:rsidRDefault="00806276" w:rsidP="00806276">
            <w:pPr>
              <w:rPr>
                <w:lang w:val="en-US"/>
              </w:rPr>
            </w:pPr>
            <w:r w:rsidRPr="0097460D">
              <w:rPr>
                <w:lang w:val="en-US"/>
              </w:rPr>
              <w:t>11.213581298164849</w:t>
            </w:r>
          </w:p>
        </w:tc>
        <w:tc>
          <w:tcPr>
            <w:tcW w:w="2980" w:type="dxa"/>
            <w:tcBorders>
              <w:top w:val="single" w:sz="4" w:space="0" w:color="000000"/>
              <w:left w:val="single" w:sz="4" w:space="0" w:color="000000"/>
              <w:bottom w:val="single" w:sz="4" w:space="0" w:color="000000"/>
              <w:right w:val="single" w:sz="4" w:space="0" w:color="000000"/>
            </w:tcBorders>
          </w:tcPr>
          <w:p w14:paraId="3425C4EA" w14:textId="4AE4DF27" w:rsidR="00806276" w:rsidRPr="00546985" w:rsidRDefault="00806276" w:rsidP="00806276">
            <w:pPr>
              <w:rPr>
                <w:lang w:val="en-US"/>
              </w:rPr>
            </w:pPr>
            <w:r w:rsidRPr="0097460D">
              <w:rPr>
                <w:lang w:val="en-US"/>
              </w:rPr>
              <w:t>17.142891341908364</w:t>
            </w:r>
          </w:p>
        </w:tc>
      </w:tr>
      <w:tr w:rsidR="00806276" w:rsidRPr="0072795E" w14:paraId="34AAF3CF" w14:textId="77777777" w:rsidTr="00FF287D">
        <w:trPr>
          <w:jc w:val="center"/>
        </w:trPr>
        <w:tc>
          <w:tcPr>
            <w:tcW w:w="1255" w:type="dxa"/>
            <w:tcBorders>
              <w:top w:val="single" w:sz="4" w:space="0" w:color="000000"/>
              <w:left w:val="single" w:sz="4" w:space="0" w:color="000000"/>
              <w:bottom w:val="single" w:sz="4" w:space="0" w:color="000000"/>
            </w:tcBorders>
            <w:shd w:val="clear" w:color="auto" w:fill="auto"/>
          </w:tcPr>
          <w:p w14:paraId="5260301E" w14:textId="4E7618E8" w:rsidR="00806276" w:rsidRDefault="00806276" w:rsidP="009C1088">
            <w:pPr>
              <w:jc w:val="left"/>
              <w:rPr>
                <w:lang w:val="en-US"/>
              </w:rPr>
            </w:pPr>
            <w:r>
              <w:rPr>
                <w:lang w:val="en-US"/>
              </w:rPr>
              <w:t>MSE for dataset 2</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4F22DC25" w14:textId="3557428A" w:rsidR="00806276" w:rsidRPr="00E21462" w:rsidRDefault="00806276" w:rsidP="00806276">
            <w:pPr>
              <w:rPr>
                <w:lang w:val="en-US"/>
              </w:rPr>
            </w:pPr>
            <w:r w:rsidRPr="00E21462">
              <w:rPr>
                <w:lang w:val="en-US"/>
              </w:rPr>
              <w:t>54.009119041137104</w:t>
            </w:r>
          </w:p>
        </w:tc>
        <w:tc>
          <w:tcPr>
            <w:tcW w:w="2790" w:type="dxa"/>
            <w:tcBorders>
              <w:top w:val="single" w:sz="4" w:space="0" w:color="000000"/>
              <w:left w:val="single" w:sz="4" w:space="0" w:color="000000"/>
              <w:bottom w:val="single" w:sz="4" w:space="0" w:color="000000"/>
              <w:right w:val="single" w:sz="4" w:space="0" w:color="000000"/>
            </w:tcBorders>
          </w:tcPr>
          <w:p w14:paraId="07644AD7" w14:textId="6FA08724" w:rsidR="00806276" w:rsidRPr="00EC31F7" w:rsidRDefault="00806276" w:rsidP="00806276">
            <w:pPr>
              <w:rPr>
                <w:lang w:val="en-US"/>
              </w:rPr>
            </w:pPr>
            <w:r w:rsidRPr="00EC31F7">
              <w:rPr>
                <w:lang w:val="en-US"/>
              </w:rPr>
              <w:t>0.6761338709677411</w:t>
            </w:r>
          </w:p>
        </w:tc>
        <w:tc>
          <w:tcPr>
            <w:tcW w:w="2980" w:type="dxa"/>
            <w:tcBorders>
              <w:top w:val="single" w:sz="4" w:space="0" w:color="000000"/>
              <w:left w:val="single" w:sz="4" w:space="0" w:color="000000"/>
              <w:bottom w:val="single" w:sz="4" w:space="0" w:color="000000"/>
              <w:right w:val="single" w:sz="4" w:space="0" w:color="000000"/>
            </w:tcBorders>
          </w:tcPr>
          <w:p w14:paraId="2D97D3F4" w14:textId="7C6D5634" w:rsidR="00806276" w:rsidRPr="00EC31F7" w:rsidRDefault="00806276" w:rsidP="00806276">
            <w:pPr>
              <w:rPr>
                <w:lang w:val="en-US"/>
              </w:rPr>
            </w:pPr>
            <w:r w:rsidRPr="00EC31F7">
              <w:rPr>
                <w:lang w:val="en-US"/>
              </w:rPr>
              <w:t>31.32443548387096</w:t>
            </w:r>
          </w:p>
        </w:tc>
      </w:tr>
    </w:tbl>
    <w:p w14:paraId="3ADE9FB6" w14:textId="31C4496D" w:rsidR="00740BB1" w:rsidRDefault="00740BB1" w:rsidP="00916B90">
      <w:pPr>
        <w:rPr>
          <w:lang w:val="en-US"/>
        </w:rPr>
      </w:pPr>
    </w:p>
    <w:p w14:paraId="20869B40" w14:textId="77777777" w:rsidR="00340A65" w:rsidRDefault="00340A65" w:rsidP="00340A65">
      <w:pPr>
        <w:pStyle w:val="Heading2"/>
        <w:ind w:left="0" w:firstLine="0"/>
        <w:rPr>
          <w:szCs w:val="22"/>
          <w:lang w:val="en-US"/>
        </w:rPr>
      </w:pPr>
      <w:r>
        <w:rPr>
          <w:szCs w:val="22"/>
          <w:lang w:val="en-US"/>
        </w:rPr>
        <w:t>4</w:t>
      </w:r>
      <w:r w:rsidRPr="0072795E">
        <w:rPr>
          <w:szCs w:val="22"/>
          <w:lang w:val="en-US"/>
        </w:rPr>
        <w:t>.</w:t>
      </w:r>
      <w:r>
        <w:rPr>
          <w:szCs w:val="22"/>
          <w:lang w:val="en-US"/>
        </w:rPr>
        <w:t>3</w:t>
      </w:r>
      <w:r w:rsidRPr="0072795E">
        <w:rPr>
          <w:szCs w:val="22"/>
          <w:lang w:val="en-US"/>
        </w:rPr>
        <w:t>.</w:t>
      </w:r>
      <w:r>
        <w:rPr>
          <w:szCs w:val="22"/>
          <w:lang w:val="en-US"/>
        </w:rPr>
        <w:t>1</w:t>
      </w:r>
      <w:r w:rsidRPr="0072795E">
        <w:rPr>
          <w:szCs w:val="22"/>
          <w:lang w:val="en-US"/>
        </w:rPr>
        <w:t xml:space="preserve"> </w:t>
      </w:r>
      <w:r>
        <w:rPr>
          <w:szCs w:val="22"/>
          <w:lang w:val="en-US"/>
        </w:rPr>
        <w:t>Similarities</w:t>
      </w:r>
    </w:p>
    <w:p w14:paraId="0AC6D400" w14:textId="672356E0" w:rsidR="00340A65" w:rsidRDefault="00340A65" w:rsidP="00340A65">
      <w:pPr>
        <w:rPr>
          <w:lang w:val="en-US"/>
        </w:rPr>
      </w:pPr>
    </w:p>
    <w:p w14:paraId="51C8B773" w14:textId="4A420E3C" w:rsidR="00691A3B" w:rsidRDefault="00691A3B" w:rsidP="00340A65">
      <w:pPr>
        <w:rPr>
          <w:lang w:val="en-US"/>
        </w:rPr>
      </w:pPr>
      <w:r>
        <w:rPr>
          <w:lang w:val="en-US"/>
        </w:rPr>
        <w:t xml:space="preserve">In both datasets, the linear regression algorithm had the least implementation time and the lowest performance which is logic due to the simplicity of the algorithm. </w:t>
      </w:r>
      <w:r w:rsidR="000E5165" w:rsidRPr="000E5165">
        <w:rPr>
          <w:lang w:val="en-US"/>
        </w:rPr>
        <w:t>In the Random Forest Regression algorithm, both datasets had the best number of n-estimators in between 5 and 10 decision trees. This is because both performance and speed w</w:t>
      </w:r>
      <w:r w:rsidR="000E5165">
        <w:rPr>
          <w:lang w:val="en-US"/>
        </w:rPr>
        <w:t>ere</w:t>
      </w:r>
      <w:r w:rsidR="000E5165" w:rsidRPr="000E5165">
        <w:rPr>
          <w:lang w:val="en-US"/>
        </w:rPr>
        <w:t xml:space="preserve"> considered in the selection of n-estimators.  In both datasets, the performance was satisfactory as in the first dataset the performance was 0.956, and in the second dataset the performance was 0.993.</w:t>
      </w:r>
      <w:r w:rsidR="00B301A0">
        <w:rPr>
          <w:lang w:val="en-US"/>
        </w:rPr>
        <w:t xml:space="preserve"> </w:t>
      </w:r>
      <w:r w:rsidR="00CE1E52">
        <w:rPr>
          <w:lang w:val="en-US"/>
        </w:rPr>
        <w:t xml:space="preserve">In both datasets, when increasing the k neighbors of the K-NN algorithm (after a specific threshold which was approximately 100 neighbors in both datasets), the performance decreases. </w:t>
      </w:r>
      <w:r w:rsidR="00CE1E52">
        <w:rPr>
          <w:lang w:val="en-US"/>
        </w:rPr>
        <w:tab/>
        <w:t xml:space="preserve">This is because more neighbors may cause overfitting and may </w:t>
      </w:r>
      <w:r w:rsidR="00CE1E52" w:rsidRPr="00CE1E52">
        <w:rPr>
          <w:lang w:val="en-US"/>
        </w:rPr>
        <w:t>smooths out the prediction</w:t>
      </w:r>
      <w:r w:rsidR="00CE1E52">
        <w:rPr>
          <w:lang w:val="en-US"/>
        </w:rPr>
        <w:t>.</w:t>
      </w:r>
      <w:r w:rsidR="003578B2">
        <w:rPr>
          <w:lang w:val="en-US"/>
        </w:rPr>
        <w:t xml:space="preserve"> In both </w:t>
      </w:r>
      <w:r w:rsidR="00C07562">
        <w:rPr>
          <w:lang w:val="en-US"/>
        </w:rPr>
        <w:t xml:space="preserve">datasets, the </w:t>
      </w:r>
      <w:r w:rsidR="00C07562">
        <w:rPr>
          <w:lang w:val="en-US"/>
        </w:rPr>
        <w:t>MSE</w:t>
      </w:r>
      <w:r w:rsidR="00C07562">
        <w:rPr>
          <w:lang w:val="en-US"/>
        </w:rPr>
        <w:t xml:space="preserve"> criterion for the quality of splitting the tree in random forest algorithm was better than MAE regrading the fitting time as MSE differentiates between the errors well as it takes the square of the errors.</w:t>
      </w:r>
    </w:p>
    <w:p w14:paraId="5C9A9B48" w14:textId="77777777" w:rsidR="00691A3B" w:rsidRDefault="00691A3B" w:rsidP="00340A65">
      <w:pPr>
        <w:rPr>
          <w:lang w:val="en-US"/>
        </w:rPr>
      </w:pPr>
    </w:p>
    <w:p w14:paraId="5241B64F" w14:textId="1831B2F6" w:rsidR="00340A65" w:rsidRPr="00340A65" w:rsidRDefault="00340A65" w:rsidP="00340A65">
      <w:pPr>
        <w:pStyle w:val="Heading2"/>
        <w:ind w:left="0" w:firstLine="0"/>
        <w:rPr>
          <w:szCs w:val="22"/>
          <w:lang w:val="en-US"/>
        </w:rPr>
      </w:pPr>
      <w:r>
        <w:rPr>
          <w:szCs w:val="22"/>
          <w:lang w:val="en-US"/>
        </w:rPr>
        <w:t>4</w:t>
      </w:r>
      <w:r w:rsidRPr="0072795E">
        <w:rPr>
          <w:szCs w:val="22"/>
          <w:lang w:val="en-US"/>
        </w:rPr>
        <w:t>.</w:t>
      </w:r>
      <w:r>
        <w:rPr>
          <w:szCs w:val="22"/>
          <w:lang w:val="en-US"/>
        </w:rPr>
        <w:t>3</w:t>
      </w:r>
      <w:r w:rsidRPr="0072795E">
        <w:rPr>
          <w:szCs w:val="22"/>
          <w:lang w:val="en-US"/>
        </w:rPr>
        <w:t>.</w:t>
      </w:r>
      <w:r>
        <w:rPr>
          <w:szCs w:val="22"/>
          <w:lang w:val="en-US"/>
        </w:rPr>
        <w:t>2</w:t>
      </w:r>
      <w:r w:rsidRPr="0072795E">
        <w:rPr>
          <w:szCs w:val="22"/>
          <w:lang w:val="en-US"/>
        </w:rPr>
        <w:t xml:space="preserve"> </w:t>
      </w:r>
      <w:r>
        <w:rPr>
          <w:szCs w:val="22"/>
          <w:lang w:val="en-US"/>
        </w:rPr>
        <w:t xml:space="preserve">Differences </w:t>
      </w:r>
    </w:p>
    <w:p w14:paraId="5D7391C7" w14:textId="7825E1BA" w:rsidR="00340A65" w:rsidRDefault="00340A65" w:rsidP="00916B90">
      <w:pPr>
        <w:rPr>
          <w:lang w:val="en-US"/>
        </w:rPr>
      </w:pPr>
    </w:p>
    <w:p w14:paraId="6051A144" w14:textId="0BDE0036" w:rsidR="00CE1E52" w:rsidRDefault="00CE1E52" w:rsidP="00916B90">
      <w:pPr>
        <w:rPr>
          <w:lang w:val="en-US"/>
        </w:rPr>
      </w:pPr>
      <w:r>
        <w:rPr>
          <w:lang w:val="en-US"/>
        </w:rPr>
        <w:t>In K</w:t>
      </w:r>
      <w:r w:rsidR="00741332">
        <w:rPr>
          <w:lang w:val="en-US"/>
        </w:rPr>
        <w:t xml:space="preserve"> </w:t>
      </w:r>
      <w:r>
        <w:rPr>
          <w:lang w:val="en-US"/>
        </w:rPr>
        <w:t>N</w:t>
      </w:r>
      <w:r w:rsidR="00741332">
        <w:rPr>
          <w:lang w:val="en-US"/>
        </w:rPr>
        <w:t xml:space="preserve">earest </w:t>
      </w:r>
      <w:r>
        <w:rPr>
          <w:lang w:val="en-US"/>
        </w:rPr>
        <w:t>Neighbors algorithm,</w:t>
      </w:r>
      <w:r>
        <w:rPr>
          <w:lang w:val="en-US"/>
        </w:rPr>
        <w:t xml:space="preserve"> the first dataset had a k of 69 neighbors to get the best performance</w:t>
      </w:r>
      <w:r w:rsidR="00D566A9">
        <w:rPr>
          <w:lang w:val="en-US"/>
        </w:rPr>
        <w:t xml:space="preserve"> and the weight parameter was best when it was distance not </w:t>
      </w:r>
      <w:r w:rsidR="00741332">
        <w:rPr>
          <w:lang w:val="en-US"/>
        </w:rPr>
        <w:t>uniform.</w:t>
      </w:r>
      <w:r w:rsidR="00D566A9">
        <w:rPr>
          <w:lang w:val="en-US"/>
        </w:rPr>
        <w:t xml:space="preserve"> </w:t>
      </w:r>
      <w:r w:rsidR="00741332">
        <w:rPr>
          <w:lang w:val="en-US"/>
        </w:rPr>
        <w:t xml:space="preserve">While in the second datasets, the best k was only 1 neighbor and there is no difference between using uniform and distance weight which results in a fitting time </w:t>
      </w:r>
      <w:r w:rsidR="001F73CE">
        <w:rPr>
          <w:lang w:val="en-US"/>
        </w:rPr>
        <w:t>like</w:t>
      </w:r>
      <w:r w:rsidR="00741332">
        <w:rPr>
          <w:lang w:val="en-US"/>
        </w:rPr>
        <w:t xml:space="preserve"> the fitting time of linear regression algorithm.</w:t>
      </w:r>
      <w:r w:rsidR="00542A02">
        <w:rPr>
          <w:lang w:val="en-US"/>
        </w:rPr>
        <w:t xml:space="preserve"> </w:t>
      </w:r>
      <w:r w:rsidR="00542A02" w:rsidRPr="00542A02">
        <w:rPr>
          <w:lang w:val="en-US"/>
        </w:rPr>
        <w:t>In the second dataset the number of records was less than the first dataset, which resulted in not calculat</w:t>
      </w:r>
      <w:r w:rsidR="00542A02">
        <w:rPr>
          <w:lang w:val="en-US"/>
        </w:rPr>
        <w:t>ing</w:t>
      </w:r>
      <w:r w:rsidR="00542A02" w:rsidRPr="00542A02">
        <w:rPr>
          <w:lang w:val="en-US"/>
        </w:rPr>
        <w:t xml:space="preserve"> the Euclidean distance for many </w:t>
      </w:r>
      <w:r w:rsidR="00542A02" w:rsidRPr="00542A02">
        <w:rPr>
          <w:lang w:val="en-US"/>
        </w:rPr>
        <w:t>numbers</w:t>
      </w:r>
      <w:r w:rsidR="00542A02" w:rsidRPr="00542A02">
        <w:rPr>
          <w:lang w:val="en-US"/>
        </w:rPr>
        <w:t xml:space="preserve"> of </w:t>
      </w:r>
      <w:r w:rsidR="00A60513">
        <w:rPr>
          <w:lang w:val="en-US"/>
        </w:rPr>
        <w:t>data</w:t>
      </w:r>
      <w:r w:rsidR="00542A02" w:rsidRPr="00542A02">
        <w:rPr>
          <w:lang w:val="en-US"/>
        </w:rPr>
        <w:t>points and the fitting time of the K-Nearest Neighbors regression in the second dataset was smaller than the fitting time in the first dataset.</w:t>
      </w:r>
      <w:r w:rsidR="003578B2">
        <w:rPr>
          <w:lang w:val="en-US"/>
        </w:rPr>
        <w:t xml:space="preserve"> In random forest algorithm, using the max-features parameter as auto in the second dataset resulted in higher performance than using sqrt and log2 as the number of features was 6, while in the first dataset sqrt option was the best for time and performance consideration as the number of features was only 4 and there is no big difference between 4 and </w:t>
      </w:r>
      <w:r w:rsidR="001F73CE">
        <w:rPr>
          <w:lang w:val="en-US"/>
        </w:rPr>
        <w:t>sqrt (</w:t>
      </w:r>
      <w:r w:rsidR="003578B2">
        <w:rPr>
          <w:lang w:val="en-US"/>
        </w:rPr>
        <w:t xml:space="preserve">4) features consideration in the performance.  </w:t>
      </w:r>
    </w:p>
    <w:p w14:paraId="0874B412" w14:textId="002CC8F9" w:rsidR="008712A2" w:rsidRDefault="008712A2" w:rsidP="00916B90">
      <w:pPr>
        <w:rPr>
          <w:lang w:val="en-US"/>
        </w:rPr>
      </w:pPr>
    </w:p>
    <w:p w14:paraId="5126A5EE" w14:textId="1A1E007A" w:rsidR="008712A2" w:rsidRPr="008712A2" w:rsidRDefault="008712A2" w:rsidP="008712A2">
      <w:pPr>
        <w:pStyle w:val="Heading2"/>
        <w:ind w:left="0" w:firstLine="0"/>
        <w:rPr>
          <w:szCs w:val="22"/>
          <w:lang w:val="en-US"/>
        </w:rPr>
      </w:pPr>
      <w:r>
        <w:rPr>
          <w:szCs w:val="22"/>
          <w:lang w:val="en-US"/>
        </w:rPr>
        <w:t>4</w:t>
      </w:r>
      <w:r w:rsidRPr="0072795E">
        <w:rPr>
          <w:szCs w:val="22"/>
          <w:lang w:val="en-US"/>
        </w:rPr>
        <w:t>.</w:t>
      </w:r>
      <w:r>
        <w:rPr>
          <w:szCs w:val="22"/>
          <w:lang w:val="en-US"/>
        </w:rPr>
        <w:t>3</w:t>
      </w:r>
      <w:r w:rsidRPr="0072795E">
        <w:rPr>
          <w:szCs w:val="22"/>
          <w:lang w:val="en-US"/>
        </w:rPr>
        <w:t>.</w:t>
      </w:r>
      <w:r>
        <w:rPr>
          <w:szCs w:val="22"/>
          <w:lang w:val="en-US"/>
        </w:rPr>
        <w:t>3 Suggestion</w:t>
      </w:r>
      <w:r>
        <w:rPr>
          <w:szCs w:val="22"/>
          <w:lang w:val="en-US"/>
        </w:rPr>
        <w:t xml:space="preserve"> </w:t>
      </w:r>
    </w:p>
    <w:p w14:paraId="2D9B3187" w14:textId="77777777" w:rsidR="00CE1E52" w:rsidRDefault="00CE1E52" w:rsidP="00916B90">
      <w:pPr>
        <w:rPr>
          <w:lang w:val="en-US"/>
        </w:rPr>
      </w:pPr>
    </w:p>
    <w:p w14:paraId="2D980DBD" w14:textId="15407C44" w:rsidR="0041617E" w:rsidRPr="0020335D" w:rsidRDefault="001F73CE" w:rsidP="0020335D">
      <w:pPr>
        <w:rPr>
          <w:lang w:val="en-US"/>
        </w:rPr>
      </w:pPr>
      <w:r>
        <w:rPr>
          <w:lang w:val="en-US"/>
        </w:rPr>
        <w:t>For the first dataset, the best algorithm is the random forest if we considered the performance more than considering the time. For the second dataset as it has a smaller number of records, the random forest regression has a great speed. So, for dataset 2, the best algorithm is random forest regression</w:t>
      </w:r>
      <w:r w:rsidR="0020335D">
        <w:rPr>
          <w:lang w:val="en-US"/>
        </w:rPr>
        <w:t xml:space="preserve"> regarding speed and performance</w:t>
      </w:r>
      <w:r>
        <w:rPr>
          <w:lang w:val="en-US"/>
        </w:rPr>
        <w:t xml:space="preserve">. </w:t>
      </w:r>
    </w:p>
    <w:p w14:paraId="6EC04C18" w14:textId="78D0A938" w:rsidR="00E34F8C" w:rsidRDefault="00E34F8C">
      <w:pPr>
        <w:rPr>
          <w:szCs w:val="22"/>
          <w:lang w:val="en-US"/>
        </w:rPr>
      </w:pPr>
    </w:p>
    <w:p w14:paraId="77F8AF05" w14:textId="1A5F3F64" w:rsidR="00F22A6B" w:rsidRDefault="00F22A6B">
      <w:pPr>
        <w:rPr>
          <w:szCs w:val="22"/>
          <w:lang w:val="en-US"/>
        </w:rPr>
      </w:pPr>
    </w:p>
    <w:p w14:paraId="530F9A72" w14:textId="18A4ED52" w:rsidR="00F22A6B" w:rsidRDefault="00F22A6B">
      <w:pPr>
        <w:rPr>
          <w:szCs w:val="22"/>
          <w:lang w:val="en-US"/>
        </w:rPr>
      </w:pPr>
    </w:p>
    <w:p w14:paraId="0A311778" w14:textId="185DFE4F" w:rsidR="00F22A6B" w:rsidRDefault="00F22A6B">
      <w:pPr>
        <w:rPr>
          <w:szCs w:val="22"/>
          <w:lang w:val="en-US"/>
        </w:rPr>
      </w:pPr>
    </w:p>
    <w:p w14:paraId="68F1DA83" w14:textId="2158CE2D" w:rsidR="00F22A6B" w:rsidRDefault="00F22A6B">
      <w:pPr>
        <w:rPr>
          <w:szCs w:val="22"/>
          <w:lang w:val="en-US"/>
        </w:rPr>
      </w:pPr>
    </w:p>
    <w:p w14:paraId="57D25F24" w14:textId="77777777" w:rsidR="00F22A6B" w:rsidRPr="0072795E" w:rsidRDefault="00F22A6B">
      <w:pPr>
        <w:rPr>
          <w:lang w:val="en-US"/>
        </w:rPr>
      </w:pPr>
    </w:p>
    <w:p w14:paraId="62341AC5" w14:textId="77777777" w:rsidR="00E34F8C" w:rsidRPr="0072795E" w:rsidRDefault="002E004D">
      <w:pPr>
        <w:pStyle w:val="Heading1"/>
        <w:rPr>
          <w:lang w:val="en-US"/>
        </w:rPr>
      </w:pPr>
      <w:r w:rsidRPr="0072795E">
        <w:rPr>
          <w:lang w:val="en-US"/>
        </w:rPr>
        <w:lastRenderedPageBreak/>
        <w:t>References</w:t>
      </w:r>
    </w:p>
    <w:p w14:paraId="03F3E0B2" w14:textId="77777777" w:rsidR="00E34F8C" w:rsidRPr="0072795E" w:rsidRDefault="00E34F8C">
      <w:pPr>
        <w:rPr>
          <w:lang w:val="en-US"/>
        </w:rPr>
      </w:pPr>
    </w:p>
    <w:p w14:paraId="423A19FF" w14:textId="1E9ED6C0" w:rsidR="00343762" w:rsidRDefault="00343762" w:rsidP="00343762">
      <w:pPr>
        <w:pStyle w:val="Bibliography"/>
        <w:numPr>
          <w:ilvl w:val="0"/>
          <w:numId w:val="4"/>
        </w:numPr>
        <w:tabs>
          <w:tab w:val="left" w:pos="284"/>
        </w:tabs>
        <w:ind w:left="284" w:hanging="284"/>
        <w:rPr>
          <w:lang w:val="en-US"/>
        </w:rPr>
      </w:pPr>
      <w:r w:rsidRPr="00067E6E">
        <w:rPr>
          <w:lang w:val="en-US"/>
        </w:rPr>
        <w:t xml:space="preserve">A. </w:t>
      </w:r>
      <w:proofErr w:type="spellStart"/>
      <w:r w:rsidRPr="00067E6E">
        <w:rPr>
          <w:lang w:val="en-US"/>
        </w:rPr>
        <w:t>Chugh</w:t>
      </w:r>
      <w:proofErr w:type="spellEnd"/>
      <w:r w:rsidRPr="00067E6E">
        <w:rPr>
          <w:lang w:val="en-US"/>
        </w:rPr>
        <w:t xml:space="preserve">, “MAE, MSE, RMSE, Coefficient of Determination, Adjusted R Squared - Which Metric is </w:t>
      </w:r>
      <w:proofErr w:type="gramStart"/>
      <w:r w:rsidRPr="00067E6E">
        <w:rPr>
          <w:lang w:val="en-US"/>
        </w:rPr>
        <w:t>Better?,</w:t>
      </w:r>
      <w:proofErr w:type="gramEnd"/>
      <w:r w:rsidRPr="00067E6E">
        <w:rPr>
          <w:lang w:val="en-US"/>
        </w:rPr>
        <w:t xml:space="preserve">” Medium, 08-Dec-2020. [Online]. Available: </w:t>
      </w:r>
      <w:hyperlink r:id="rId21" w:history="1">
        <w:r w:rsidRPr="00016E12">
          <w:rPr>
            <w:rStyle w:val="Hyperlink"/>
            <w:lang w:val="en-US"/>
          </w:rPr>
          <w:t>https://medium.com/analytics-vidhya/mae-mse-rmse-coefficient-of-determination-adjusted-r-squared-which-metric-is-better-cd0326a5697e#:~:text=Mean%20Squared%20Error(MSE)%20and,Mean%20Absolute%20Error%20(MAE).&amp;amp;text=MAE%20is%20more%20robust%20to,R%20square%20is%20considered%20desirable</w:t>
        </w:r>
      </w:hyperlink>
      <w:r w:rsidRPr="00067E6E">
        <w:rPr>
          <w:lang w:val="en-US"/>
        </w:rPr>
        <w:t>.</w:t>
      </w:r>
      <w:r>
        <w:rPr>
          <w:lang w:val="en-US"/>
        </w:rPr>
        <w:t xml:space="preserve"> </w:t>
      </w:r>
      <w:r w:rsidRPr="00067E6E">
        <w:rPr>
          <w:lang w:val="en-US"/>
        </w:rPr>
        <w:t>[Accessed: 0</w:t>
      </w:r>
      <w:r w:rsidR="00C2343E">
        <w:rPr>
          <w:lang w:val="en-US"/>
        </w:rPr>
        <w:t>2</w:t>
      </w:r>
      <w:r w:rsidRPr="00067E6E">
        <w:rPr>
          <w:lang w:val="en-US"/>
        </w:rPr>
        <w:t>-May-2021].</w:t>
      </w:r>
    </w:p>
    <w:p w14:paraId="6B0161FB" w14:textId="4F1B08B9" w:rsidR="00343762" w:rsidRDefault="00343762" w:rsidP="00343762">
      <w:pPr>
        <w:pStyle w:val="Bibliography"/>
        <w:numPr>
          <w:ilvl w:val="0"/>
          <w:numId w:val="4"/>
        </w:numPr>
        <w:tabs>
          <w:tab w:val="left" w:pos="284"/>
        </w:tabs>
        <w:ind w:left="284" w:hanging="284"/>
        <w:rPr>
          <w:lang w:val="en-US"/>
        </w:rPr>
      </w:pPr>
      <w:r w:rsidRPr="00366DD8">
        <w:rPr>
          <w:lang w:val="en-US"/>
        </w:rPr>
        <w:t xml:space="preserve">A. </w:t>
      </w:r>
      <w:proofErr w:type="spellStart"/>
      <w:r w:rsidRPr="00366DD8">
        <w:rPr>
          <w:lang w:val="en-US"/>
        </w:rPr>
        <w:t>SinghAn</w:t>
      </w:r>
      <w:proofErr w:type="spellEnd"/>
      <w:r w:rsidRPr="00366DD8">
        <w:rPr>
          <w:lang w:val="en-US"/>
        </w:rPr>
        <w:t xml:space="preserve">, “K-Nearest Neighbors Algorithm: KNN Regression Python,” Analytics Vidhya, 25-May-2020. [Online]. Available: </w:t>
      </w:r>
      <w:hyperlink r:id="rId22" w:history="1">
        <w:r w:rsidRPr="00016E12">
          <w:rPr>
            <w:rStyle w:val="Hyperlink"/>
            <w:lang w:val="en-US"/>
          </w:rPr>
          <w:t>https://www.analyticsvidhya.com/blog/2018/08/k-nearest-neighbor-introduction-regression-python/</w:t>
        </w:r>
      </w:hyperlink>
      <w:r w:rsidRPr="00366DD8">
        <w:rPr>
          <w:lang w:val="en-US"/>
        </w:rPr>
        <w:t>.</w:t>
      </w:r>
      <w:r>
        <w:rPr>
          <w:lang w:val="en-US"/>
        </w:rPr>
        <w:t xml:space="preserve"> </w:t>
      </w:r>
      <w:r w:rsidRPr="00366DD8">
        <w:rPr>
          <w:lang w:val="en-US"/>
        </w:rPr>
        <w:t>[Accessed: 02-May-2021].</w:t>
      </w:r>
    </w:p>
    <w:p w14:paraId="5B2A8BC1" w14:textId="4FB19DAB" w:rsidR="00343762" w:rsidRDefault="00343762" w:rsidP="00343762">
      <w:pPr>
        <w:pStyle w:val="Bibliography"/>
        <w:numPr>
          <w:ilvl w:val="0"/>
          <w:numId w:val="4"/>
        </w:numPr>
        <w:tabs>
          <w:tab w:val="left" w:pos="284"/>
        </w:tabs>
        <w:ind w:left="284" w:hanging="284"/>
        <w:rPr>
          <w:lang w:val="en-US"/>
        </w:rPr>
      </w:pPr>
      <w:r w:rsidRPr="00C52240">
        <w:rPr>
          <w:lang w:val="en-US"/>
        </w:rPr>
        <w:t xml:space="preserve">C. </w:t>
      </w:r>
      <w:proofErr w:type="spellStart"/>
      <w:r w:rsidRPr="00C52240">
        <w:rPr>
          <w:lang w:val="en-US"/>
        </w:rPr>
        <w:t>Bakshi</w:t>
      </w:r>
      <w:proofErr w:type="spellEnd"/>
      <w:r w:rsidRPr="00C52240">
        <w:rPr>
          <w:lang w:val="en-US"/>
        </w:rPr>
        <w:t>, “Random Forest Regression,” Medium, 09-Jun-2020. [Online]. Available:</w:t>
      </w:r>
      <w:r>
        <w:rPr>
          <w:lang w:val="en-US"/>
        </w:rPr>
        <w:t xml:space="preserve"> </w:t>
      </w:r>
      <w:hyperlink r:id="rId23" w:history="1">
        <w:r w:rsidRPr="00016E12">
          <w:rPr>
            <w:rStyle w:val="Hyperlink"/>
            <w:lang w:val="en-US"/>
          </w:rPr>
          <w:t>https://levelup.gitconnected.com/random-forest-regression-209c0f354c84</w:t>
        </w:r>
      </w:hyperlink>
      <w:r w:rsidRPr="00C52240">
        <w:rPr>
          <w:lang w:val="en-US"/>
        </w:rPr>
        <w:t>.</w:t>
      </w:r>
      <w:r>
        <w:rPr>
          <w:lang w:val="en-US"/>
        </w:rPr>
        <w:t xml:space="preserve"> </w:t>
      </w:r>
      <w:r w:rsidRPr="00C52240">
        <w:rPr>
          <w:lang w:val="en-US"/>
        </w:rPr>
        <w:t>[Accessed: 02-May-2021].</w:t>
      </w:r>
    </w:p>
    <w:p w14:paraId="6BFA9025" w14:textId="65CC2855" w:rsidR="007B79F7" w:rsidRDefault="007B79F7" w:rsidP="007B79F7">
      <w:pPr>
        <w:pStyle w:val="Bibliography"/>
        <w:numPr>
          <w:ilvl w:val="0"/>
          <w:numId w:val="4"/>
        </w:numPr>
        <w:tabs>
          <w:tab w:val="left" w:pos="284"/>
        </w:tabs>
        <w:ind w:left="284" w:hanging="284"/>
        <w:rPr>
          <w:lang w:val="en-US"/>
        </w:rPr>
      </w:pPr>
      <w:r w:rsidRPr="007B79F7">
        <w:rPr>
          <w:lang w:val="en-US"/>
        </w:rPr>
        <w:t xml:space="preserve">J. Brownlee, “A Gentle Introduction to k-fold Cross-Validation,” Machine Learning Mastery, 02-Aug-2020. [Online]. Available: </w:t>
      </w:r>
      <w:hyperlink r:id="rId24" w:history="1">
        <w:r w:rsidRPr="00016E12">
          <w:rPr>
            <w:rStyle w:val="Hyperlink"/>
            <w:lang w:val="en-US"/>
          </w:rPr>
          <w:t>https://machinelearningmastery.com/k-fold-cross-validation/#:~:text=Cross%2Dvalidation%20is%20a%20resampling,k%2Dfold%20cross%2Dvalidation</w:t>
        </w:r>
      </w:hyperlink>
      <w:r w:rsidRPr="007B79F7">
        <w:rPr>
          <w:lang w:val="en-US"/>
        </w:rPr>
        <w:t>.</w:t>
      </w:r>
      <w:r>
        <w:rPr>
          <w:lang w:val="en-US"/>
        </w:rPr>
        <w:t xml:space="preserve"> </w:t>
      </w:r>
      <w:r w:rsidRPr="007B79F7">
        <w:rPr>
          <w:lang w:val="en-US"/>
        </w:rPr>
        <w:t>[Accessed: 02-May-2021].</w:t>
      </w:r>
    </w:p>
    <w:p w14:paraId="64341FB1" w14:textId="671A2F40" w:rsidR="008F4893" w:rsidRPr="007B79F7" w:rsidRDefault="008F4893" w:rsidP="007B79F7">
      <w:pPr>
        <w:pStyle w:val="Bibliography"/>
        <w:numPr>
          <w:ilvl w:val="0"/>
          <w:numId w:val="4"/>
        </w:numPr>
        <w:tabs>
          <w:tab w:val="left" w:pos="284"/>
        </w:tabs>
        <w:ind w:left="284" w:hanging="284"/>
        <w:rPr>
          <w:lang w:val="en-US"/>
        </w:rPr>
      </w:pPr>
      <w:r w:rsidRPr="008F4893">
        <w:rPr>
          <w:lang w:val="en-US"/>
        </w:rPr>
        <w:t xml:space="preserve">Hastie T., </w:t>
      </w:r>
      <w:proofErr w:type="spellStart"/>
      <w:r w:rsidRPr="008F4893">
        <w:rPr>
          <w:lang w:val="en-US"/>
        </w:rPr>
        <w:t>Tibshirani</w:t>
      </w:r>
      <w:proofErr w:type="spellEnd"/>
      <w:r w:rsidRPr="008F4893">
        <w:rPr>
          <w:lang w:val="en-US"/>
        </w:rPr>
        <w:t xml:space="preserve"> R., Friedman J., The elements of statistical learning: Data mining, inference and prediction, 2nd edition, Springer, 2009, 763 p. </w:t>
      </w:r>
      <w:hyperlink r:id="rId25" w:history="1">
        <w:r w:rsidRPr="00016E12">
          <w:rPr>
            <w:rStyle w:val="Hyperlink"/>
            <w:lang w:val="en-US"/>
          </w:rPr>
          <w:t>http://web.stanford.edu/~hastie/ElemStatLearn/</w:t>
        </w:r>
      </w:hyperlink>
      <w:r>
        <w:rPr>
          <w:lang w:val="en-US"/>
        </w:rPr>
        <w:t xml:space="preserve"> </w:t>
      </w:r>
    </w:p>
    <w:p w14:paraId="3A74F1F1" w14:textId="46665AAB" w:rsidR="000A56DE" w:rsidRDefault="000A56DE">
      <w:pPr>
        <w:pStyle w:val="Bibliography"/>
        <w:numPr>
          <w:ilvl w:val="0"/>
          <w:numId w:val="4"/>
        </w:numPr>
        <w:tabs>
          <w:tab w:val="left" w:pos="284"/>
        </w:tabs>
        <w:ind w:left="284" w:hanging="284"/>
        <w:rPr>
          <w:lang w:val="en-US"/>
        </w:rPr>
      </w:pPr>
      <w:r w:rsidRPr="000A56DE">
        <w:rPr>
          <w:lang w:val="en-US"/>
        </w:rPr>
        <w:t xml:space="preserve">M. Lacey, Multiple Linear Regression. [Online]. Available: </w:t>
      </w:r>
      <w:hyperlink r:id="rId26" w:history="1">
        <w:r w:rsidRPr="00016E12">
          <w:rPr>
            <w:rStyle w:val="Hyperlink"/>
            <w:lang w:val="en-US"/>
          </w:rPr>
          <w:t>http://www.stat.yale.edu/Courses/1997-98/101/linmult.htm</w:t>
        </w:r>
      </w:hyperlink>
      <w:r w:rsidRPr="000A56DE">
        <w:rPr>
          <w:lang w:val="en-US"/>
        </w:rPr>
        <w:t>.</w:t>
      </w:r>
      <w:r>
        <w:rPr>
          <w:lang w:val="en-US"/>
        </w:rPr>
        <w:t xml:space="preserve"> </w:t>
      </w:r>
      <w:r w:rsidRPr="000A56DE">
        <w:rPr>
          <w:lang w:val="en-US"/>
        </w:rPr>
        <w:t>[Accessed: 02-May-2021].</w:t>
      </w:r>
    </w:p>
    <w:p w14:paraId="3CD7E170" w14:textId="3CDAAB44" w:rsidR="00487009" w:rsidRDefault="00487009" w:rsidP="00C52240">
      <w:pPr>
        <w:pStyle w:val="Bibliography"/>
        <w:numPr>
          <w:ilvl w:val="0"/>
          <w:numId w:val="4"/>
        </w:numPr>
        <w:tabs>
          <w:tab w:val="left" w:pos="284"/>
        </w:tabs>
        <w:ind w:left="284" w:hanging="284"/>
        <w:rPr>
          <w:lang w:val="en-US"/>
        </w:rPr>
      </w:pPr>
      <w:r w:rsidRPr="00487009">
        <w:rPr>
          <w:lang w:val="en-US"/>
        </w:rPr>
        <w:t xml:space="preserve">P. </w:t>
      </w:r>
      <w:proofErr w:type="spellStart"/>
      <w:r w:rsidRPr="00487009">
        <w:rPr>
          <w:lang w:val="en-US"/>
        </w:rPr>
        <w:t>Tüfekci</w:t>
      </w:r>
      <w:proofErr w:type="spellEnd"/>
      <w:r w:rsidRPr="00487009">
        <w:rPr>
          <w:lang w:val="en-US"/>
        </w:rPr>
        <w:t xml:space="preserve"> and H. Kaya, UCI Machine Learning Repository: Combined Cycle Power Plant Data Set. [Online]. Available: </w:t>
      </w:r>
      <w:hyperlink r:id="rId27" w:history="1">
        <w:r w:rsidRPr="00016E12">
          <w:rPr>
            <w:rStyle w:val="Hyperlink"/>
            <w:lang w:val="en-US"/>
          </w:rPr>
          <w:t>http://archive.ics.uci.edu/ml/datasets/Combined+Cycle+Power+Plant#</w:t>
        </w:r>
      </w:hyperlink>
      <w:r w:rsidRPr="00487009">
        <w:rPr>
          <w:lang w:val="en-US"/>
        </w:rPr>
        <w:t>.</w:t>
      </w:r>
      <w:r>
        <w:rPr>
          <w:lang w:val="en-US"/>
        </w:rPr>
        <w:t xml:space="preserve"> </w:t>
      </w:r>
      <w:r w:rsidRPr="00487009">
        <w:rPr>
          <w:lang w:val="en-US"/>
        </w:rPr>
        <w:t xml:space="preserve"> [Accessed: 0</w:t>
      </w:r>
      <w:r w:rsidR="00C2343E">
        <w:rPr>
          <w:lang w:val="en-US"/>
        </w:rPr>
        <w:t>2</w:t>
      </w:r>
      <w:r w:rsidRPr="00487009">
        <w:rPr>
          <w:lang w:val="en-US"/>
        </w:rPr>
        <w:t>-May-2021].</w:t>
      </w:r>
    </w:p>
    <w:p w14:paraId="3FCF502F" w14:textId="54BE8A97" w:rsidR="001D35CD" w:rsidRPr="001D35CD" w:rsidRDefault="001D35CD" w:rsidP="001D35CD">
      <w:pPr>
        <w:pStyle w:val="Bibliography"/>
        <w:numPr>
          <w:ilvl w:val="0"/>
          <w:numId w:val="4"/>
        </w:numPr>
        <w:tabs>
          <w:tab w:val="left" w:pos="284"/>
        </w:tabs>
        <w:ind w:left="284" w:hanging="284"/>
        <w:rPr>
          <w:lang w:val="en-US"/>
        </w:rPr>
      </w:pPr>
      <w:r w:rsidRPr="001D35CD">
        <w:rPr>
          <w:lang w:val="en-US"/>
        </w:rPr>
        <w:t xml:space="preserve">R. Lopez, UCI Machine Learning Repository: Yacht Hydrodynamics Data Set. [Online]. Available: </w:t>
      </w:r>
      <w:hyperlink r:id="rId28" w:history="1">
        <w:r w:rsidRPr="00016E12">
          <w:rPr>
            <w:rStyle w:val="Hyperlink"/>
            <w:lang w:val="en-US"/>
          </w:rPr>
          <w:t>http://archive.ics.uci.edu/ml/datasets/Yacht+Hydrodynamics</w:t>
        </w:r>
      </w:hyperlink>
      <w:r w:rsidRPr="001D35CD">
        <w:rPr>
          <w:lang w:val="en-US"/>
        </w:rPr>
        <w:t>.</w:t>
      </w:r>
      <w:r>
        <w:rPr>
          <w:lang w:val="en-US"/>
        </w:rPr>
        <w:t xml:space="preserve"> </w:t>
      </w:r>
      <w:r w:rsidRPr="001D35CD">
        <w:rPr>
          <w:lang w:val="en-US"/>
        </w:rPr>
        <w:t>[Accessed: 03-May-2021].</w:t>
      </w:r>
    </w:p>
    <w:p w14:paraId="3C2E681C" w14:textId="1307EF2F" w:rsidR="00366DD8" w:rsidRDefault="0091759F" w:rsidP="00C52240">
      <w:pPr>
        <w:pStyle w:val="Bibliography"/>
        <w:numPr>
          <w:ilvl w:val="0"/>
          <w:numId w:val="4"/>
        </w:numPr>
        <w:tabs>
          <w:tab w:val="left" w:pos="284"/>
        </w:tabs>
        <w:ind w:left="284" w:hanging="284"/>
        <w:rPr>
          <w:lang w:val="en-US"/>
        </w:rPr>
      </w:pPr>
      <w:r w:rsidRPr="0091759F">
        <w:rPr>
          <w:lang w:val="en-US"/>
        </w:rPr>
        <w:t>scikit-learn developers, “</w:t>
      </w:r>
      <w:proofErr w:type="spellStart"/>
      <w:proofErr w:type="gramStart"/>
      <w:r w:rsidRPr="0091759F">
        <w:rPr>
          <w:lang w:val="en-US"/>
        </w:rPr>
        <w:t>sklearn.linear</w:t>
      </w:r>
      <w:proofErr w:type="gramEnd"/>
      <w:r w:rsidRPr="0091759F">
        <w:rPr>
          <w:lang w:val="en-US"/>
        </w:rPr>
        <w:t>_model.LinearRegression</w:t>
      </w:r>
      <w:proofErr w:type="spellEnd"/>
      <w:r w:rsidRPr="0091759F">
        <w:rPr>
          <w:lang w:val="en-US"/>
        </w:rPr>
        <w:t xml:space="preserve">,” scikit. [Online]. Available: </w:t>
      </w:r>
      <w:hyperlink r:id="rId29" w:history="1">
        <w:r w:rsidRPr="00016E12">
          <w:rPr>
            <w:rStyle w:val="Hyperlink"/>
            <w:lang w:val="en-US"/>
          </w:rPr>
          <w:t>https://scikit-learn.org/stable/modules/generated/sklearn.linear_model.LinearRegression.html</w:t>
        </w:r>
      </w:hyperlink>
      <w:r w:rsidRPr="0091759F">
        <w:rPr>
          <w:lang w:val="en-US"/>
        </w:rPr>
        <w:t>.</w:t>
      </w:r>
      <w:r>
        <w:rPr>
          <w:lang w:val="en-US"/>
        </w:rPr>
        <w:t xml:space="preserve"> </w:t>
      </w:r>
      <w:r w:rsidRPr="0091759F">
        <w:rPr>
          <w:lang w:val="en-US"/>
        </w:rPr>
        <w:t xml:space="preserve"> [Accessed: 0</w:t>
      </w:r>
      <w:r w:rsidR="00C2343E">
        <w:rPr>
          <w:lang w:val="en-US"/>
        </w:rPr>
        <w:t>2</w:t>
      </w:r>
      <w:r w:rsidRPr="0091759F">
        <w:rPr>
          <w:lang w:val="en-US"/>
        </w:rPr>
        <w:t>-May-2021].</w:t>
      </w:r>
    </w:p>
    <w:p w14:paraId="28D9C196" w14:textId="415BE23E" w:rsidR="0091759F" w:rsidRDefault="0091759F" w:rsidP="00C52240">
      <w:pPr>
        <w:pStyle w:val="Bibliography"/>
        <w:numPr>
          <w:ilvl w:val="0"/>
          <w:numId w:val="4"/>
        </w:numPr>
        <w:tabs>
          <w:tab w:val="left" w:pos="284"/>
        </w:tabs>
        <w:ind w:left="284" w:hanging="284"/>
        <w:rPr>
          <w:lang w:val="en-US"/>
        </w:rPr>
      </w:pPr>
      <w:r w:rsidRPr="0091759F">
        <w:rPr>
          <w:lang w:val="en-US"/>
        </w:rPr>
        <w:t>scikit-learn developers, “</w:t>
      </w:r>
      <w:proofErr w:type="spellStart"/>
      <w:proofErr w:type="gramStart"/>
      <w:r w:rsidRPr="0091759F">
        <w:rPr>
          <w:lang w:val="en-US"/>
        </w:rPr>
        <w:t>sklearn.neighbors</w:t>
      </w:r>
      <w:proofErr w:type="gramEnd"/>
      <w:r w:rsidRPr="0091759F">
        <w:rPr>
          <w:lang w:val="en-US"/>
        </w:rPr>
        <w:t>.KNeighborsRegressor</w:t>
      </w:r>
      <w:proofErr w:type="spellEnd"/>
      <w:r w:rsidRPr="0091759F">
        <w:rPr>
          <w:lang w:val="en-US"/>
        </w:rPr>
        <w:t xml:space="preserve">,” scikit. [Online]. Available: </w:t>
      </w:r>
      <w:hyperlink r:id="rId30" w:history="1">
        <w:r w:rsidRPr="00016E12">
          <w:rPr>
            <w:rStyle w:val="Hyperlink"/>
            <w:lang w:val="en-US"/>
          </w:rPr>
          <w:t>https://scikit-learn.org/stable/modules/generated/sklearn.neighbors.KNeighborsRegressor.html</w:t>
        </w:r>
      </w:hyperlink>
      <w:r w:rsidRPr="0091759F">
        <w:rPr>
          <w:lang w:val="en-US"/>
        </w:rPr>
        <w:t>.</w:t>
      </w:r>
      <w:r>
        <w:rPr>
          <w:lang w:val="en-US"/>
        </w:rPr>
        <w:t xml:space="preserve"> </w:t>
      </w:r>
      <w:r w:rsidRPr="0091759F">
        <w:rPr>
          <w:lang w:val="en-US"/>
        </w:rPr>
        <w:t xml:space="preserve"> </w:t>
      </w:r>
      <w:r>
        <w:rPr>
          <w:lang w:val="en-US"/>
        </w:rPr>
        <w:t xml:space="preserve"> </w:t>
      </w:r>
      <w:r w:rsidRPr="0091759F">
        <w:rPr>
          <w:lang w:val="en-US"/>
        </w:rPr>
        <w:t>[Accessed: 0</w:t>
      </w:r>
      <w:r w:rsidR="00C2343E">
        <w:rPr>
          <w:lang w:val="en-US"/>
        </w:rPr>
        <w:t>2</w:t>
      </w:r>
      <w:r w:rsidRPr="0091759F">
        <w:rPr>
          <w:lang w:val="en-US"/>
        </w:rPr>
        <w:t>-May-2021].</w:t>
      </w:r>
    </w:p>
    <w:p w14:paraId="7F117BFE" w14:textId="77777777" w:rsidR="00E34F8C" w:rsidRPr="0072795E" w:rsidRDefault="00E34F8C">
      <w:pPr>
        <w:rPr>
          <w:lang w:val="en-US"/>
        </w:rPr>
      </w:pPr>
    </w:p>
    <w:p w14:paraId="5CCEBBE1" w14:textId="77777777" w:rsidR="00E34F8C" w:rsidRPr="0072795E" w:rsidRDefault="0015527D">
      <w:pPr>
        <w:pStyle w:val="Heading1"/>
        <w:rPr>
          <w:lang w:val="en-US"/>
        </w:rPr>
      </w:pPr>
      <w:r w:rsidRPr="0072795E">
        <w:rPr>
          <w:lang w:val="en-US"/>
        </w:rPr>
        <w:t xml:space="preserve">Directly used </w:t>
      </w:r>
      <w:proofErr w:type="gramStart"/>
      <w:r w:rsidRPr="0072795E">
        <w:rPr>
          <w:lang w:val="en-US"/>
        </w:rPr>
        <w:t>references</w:t>
      </w:r>
      <w:proofErr w:type="gramEnd"/>
    </w:p>
    <w:p w14:paraId="020A8347" w14:textId="77777777" w:rsidR="00E34F8C" w:rsidRPr="0072795E" w:rsidRDefault="00E34F8C">
      <w:pPr>
        <w:rPr>
          <w:lang w:val="en-US"/>
        </w:rPr>
      </w:pPr>
    </w:p>
    <w:p w14:paraId="685AFAC8" w14:textId="53D04FB9" w:rsidR="00E34F8C" w:rsidRDefault="00562FD4">
      <w:pPr>
        <w:pStyle w:val="Bibliography"/>
        <w:numPr>
          <w:ilvl w:val="0"/>
          <w:numId w:val="3"/>
        </w:numPr>
        <w:tabs>
          <w:tab w:val="left" w:pos="284"/>
        </w:tabs>
        <w:ind w:left="284" w:hanging="284"/>
        <w:rPr>
          <w:lang w:val="en-US"/>
        </w:rPr>
      </w:pPr>
      <w:r w:rsidRPr="00562FD4">
        <w:rPr>
          <w:lang w:val="en-US"/>
        </w:rPr>
        <w:t>1.</w:t>
      </w:r>
      <w:r w:rsidRPr="00562FD4">
        <w:rPr>
          <w:lang w:val="en-US"/>
        </w:rPr>
        <w:tab/>
        <w:t xml:space="preserve">A. </w:t>
      </w:r>
      <w:proofErr w:type="spellStart"/>
      <w:r w:rsidRPr="00562FD4">
        <w:rPr>
          <w:lang w:val="en-US"/>
        </w:rPr>
        <w:t>Chugh</w:t>
      </w:r>
      <w:proofErr w:type="spellEnd"/>
      <w:r w:rsidRPr="00562FD4">
        <w:rPr>
          <w:lang w:val="en-US"/>
        </w:rPr>
        <w:t xml:space="preserve">, “MAE, MSE, RMSE, Coefficient of Determination, Adjusted R Squared - Which Metric is </w:t>
      </w:r>
      <w:proofErr w:type="gramStart"/>
      <w:r w:rsidRPr="00562FD4">
        <w:rPr>
          <w:lang w:val="en-US"/>
        </w:rPr>
        <w:t>Better?,</w:t>
      </w:r>
      <w:proofErr w:type="gramEnd"/>
      <w:r w:rsidRPr="00562FD4">
        <w:rPr>
          <w:lang w:val="en-US"/>
        </w:rPr>
        <w:t xml:space="preserve">” Medium, 08-Dec-2020. [Online]. Available: </w:t>
      </w:r>
      <w:hyperlink r:id="rId31" w:history="1">
        <w:r w:rsidRPr="00016E12">
          <w:rPr>
            <w:rStyle w:val="Hyperlink"/>
            <w:lang w:val="en-US"/>
          </w:rPr>
          <w:t>https://medium.com/analytics-vidhya/mae-mse-rmse-coefficient-of-determination-adjusted-r-squared-which-metric-is-better-cd0326a5697e#:~:text=Mean%20Squared%20Error(MSE)%20and,Mean%20Absolute%20Error%20(MAE).&amp;amp;text=MAE%20is%20more%20robust%20to,R%20square%20is%20considered%20desirable</w:t>
        </w:r>
      </w:hyperlink>
      <w:r w:rsidRPr="00562FD4">
        <w:rPr>
          <w:lang w:val="en-US"/>
        </w:rPr>
        <w:t>.</w:t>
      </w:r>
      <w:r>
        <w:rPr>
          <w:lang w:val="en-US"/>
        </w:rPr>
        <w:t xml:space="preserve"> </w:t>
      </w:r>
      <w:r w:rsidRPr="00562FD4">
        <w:rPr>
          <w:lang w:val="en-US"/>
        </w:rPr>
        <w:t>[Accessed: 03-May-2021].</w:t>
      </w:r>
    </w:p>
    <w:p w14:paraId="798F4D16" w14:textId="0B101F2A" w:rsidR="005643E8" w:rsidRPr="005643E8" w:rsidRDefault="005643E8" w:rsidP="005643E8">
      <w:pPr>
        <w:pStyle w:val="Bibliography"/>
        <w:numPr>
          <w:ilvl w:val="0"/>
          <w:numId w:val="3"/>
        </w:numPr>
        <w:tabs>
          <w:tab w:val="left" w:pos="284"/>
        </w:tabs>
        <w:rPr>
          <w:lang w:val="en-US"/>
        </w:rPr>
      </w:pPr>
      <w:r w:rsidRPr="007B79F7">
        <w:rPr>
          <w:lang w:val="en-US"/>
        </w:rPr>
        <w:t xml:space="preserve">J. Brownlee, “A Gentle Introduction to k-fold Cross-Validation,” Machine Learning Mastery, 02-Aug-2020. [Online]. Available: </w:t>
      </w:r>
      <w:hyperlink r:id="rId32" w:history="1">
        <w:r w:rsidRPr="00016E12">
          <w:rPr>
            <w:rStyle w:val="Hyperlink"/>
            <w:lang w:val="en-US"/>
          </w:rPr>
          <w:t>https://machinelearningmastery.com/k-fold-cross-validation/#:~:text=Cross%2Dvalidation%20is%20a%20resampling,k%2Dfold%20cross%2Dvalidation</w:t>
        </w:r>
      </w:hyperlink>
      <w:r w:rsidRPr="007B79F7">
        <w:rPr>
          <w:lang w:val="en-US"/>
        </w:rPr>
        <w:t>.</w:t>
      </w:r>
      <w:r>
        <w:rPr>
          <w:lang w:val="en-US"/>
        </w:rPr>
        <w:t xml:space="preserve"> </w:t>
      </w:r>
      <w:r w:rsidRPr="007B79F7">
        <w:rPr>
          <w:lang w:val="en-US"/>
        </w:rPr>
        <w:t>[Accessed: 02-May-2021].</w:t>
      </w:r>
    </w:p>
    <w:p w14:paraId="1FE70F5E" w14:textId="5008FBEC" w:rsidR="00562FD4" w:rsidRDefault="00562FD4" w:rsidP="00562FD4">
      <w:pPr>
        <w:pStyle w:val="Bibliography"/>
        <w:numPr>
          <w:ilvl w:val="0"/>
          <w:numId w:val="3"/>
        </w:numPr>
        <w:tabs>
          <w:tab w:val="left" w:pos="284"/>
        </w:tabs>
        <w:rPr>
          <w:lang w:val="en-US"/>
        </w:rPr>
      </w:pPr>
      <w:r w:rsidRPr="000A56DE">
        <w:rPr>
          <w:lang w:val="en-US"/>
        </w:rPr>
        <w:t xml:space="preserve">M. Lacey, Multiple Linear Regression. [Online]. Available: </w:t>
      </w:r>
      <w:hyperlink r:id="rId33" w:history="1">
        <w:r w:rsidRPr="00016E12">
          <w:rPr>
            <w:rStyle w:val="Hyperlink"/>
            <w:lang w:val="en-US"/>
          </w:rPr>
          <w:t>http://www.stat.yale.edu/Courses/1997-98/101/linmult.htm</w:t>
        </w:r>
      </w:hyperlink>
      <w:r w:rsidRPr="000A56DE">
        <w:rPr>
          <w:lang w:val="en-US"/>
        </w:rPr>
        <w:t>.</w:t>
      </w:r>
      <w:r>
        <w:rPr>
          <w:lang w:val="en-US"/>
        </w:rPr>
        <w:t xml:space="preserve"> </w:t>
      </w:r>
      <w:r w:rsidRPr="000A56DE">
        <w:rPr>
          <w:lang w:val="en-US"/>
        </w:rPr>
        <w:t>[Accessed: 02-May-2021].</w:t>
      </w:r>
    </w:p>
    <w:p w14:paraId="03B5666D" w14:textId="181157A3" w:rsidR="00DE54B4" w:rsidRDefault="00DE54B4" w:rsidP="00562FD4">
      <w:pPr>
        <w:pStyle w:val="Bibliography"/>
        <w:numPr>
          <w:ilvl w:val="0"/>
          <w:numId w:val="3"/>
        </w:numPr>
        <w:tabs>
          <w:tab w:val="left" w:pos="284"/>
        </w:tabs>
        <w:rPr>
          <w:lang w:val="en-US"/>
        </w:rPr>
      </w:pPr>
      <w:r w:rsidRPr="00DE54B4">
        <w:rPr>
          <w:lang w:val="en-US"/>
        </w:rPr>
        <w:t xml:space="preserve">P. </w:t>
      </w:r>
      <w:proofErr w:type="spellStart"/>
      <w:r w:rsidRPr="00DE54B4">
        <w:rPr>
          <w:lang w:val="en-US"/>
        </w:rPr>
        <w:t>Tüfekci</w:t>
      </w:r>
      <w:proofErr w:type="spellEnd"/>
      <w:r w:rsidRPr="00DE54B4">
        <w:rPr>
          <w:lang w:val="en-US"/>
        </w:rPr>
        <w:t xml:space="preserve"> and H. Kaya, UCI Machine Learning Repository: Combined Cycle Power Plant Data Set. [Online]. Available: </w:t>
      </w:r>
      <w:hyperlink r:id="rId34" w:history="1">
        <w:r w:rsidRPr="00016E12">
          <w:rPr>
            <w:rStyle w:val="Hyperlink"/>
            <w:lang w:val="en-US"/>
          </w:rPr>
          <w:t>http://archive.ics.uci.edu/ml/datasets/Combined+Cycle+Power+Plant#</w:t>
        </w:r>
      </w:hyperlink>
      <w:r w:rsidRPr="00DE54B4">
        <w:rPr>
          <w:lang w:val="en-US"/>
        </w:rPr>
        <w:t>.</w:t>
      </w:r>
      <w:r>
        <w:rPr>
          <w:lang w:val="en-US"/>
        </w:rPr>
        <w:t xml:space="preserve"> </w:t>
      </w:r>
      <w:r w:rsidRPr="00DE54B4">
        <w:rPr>
          <w:lang w:val="en-US"/>
        </w:rPr>
        <w:t xml:space="preserve">  [Accessed: 02-May-2021].</w:t>
      </w:r>
    </w:p>
    <w:p w14:paraId="43958452" w14:textId="638A777F" w:rsidR="00DE54B4" w:rsidRPr="00562FD4" w:rsidRDefault="00DE54B4" w:rsidP="00562FD4">
      <w:pPr>
        <w:pStyle w:val="Bibliography"/>
        <w:numPr>
          <w:ilvl w:val="0"/>
          <w:numId w:val="3"/>
        </w:numPr>
        <w:tabs>
          <w:tab w:val="left" w:pos="284"/>
        </w:tabs>
        <w:rPr>
          <w:lang w:val="en-US"/>
        </w:rPr>
      </w:pPr>
      <w:r w:rsidRPr="00DE54B4">
        <w:rPr>
          <w:lang w:val="en-US"/>
        </w:rPr>
        <w:t xml:space="preserve">R. Lopez, UCI Machine Learning Repository: Yacht Hydrodynamics Data Set. [Online]. Available: </w:t>
      </w:r>
      <w:hyperlink r:id="rId35" w:history="1">
        <w:r w:rsidRPr="00016E12">
          <w:rPr>
            <w:rStyle w:val="Hyperlink"/>
            <w:lang w:val="en-US"/>
          </w:rPr>
          <w:t>http://archive.ics.uci.edu/ml/datasets/Yacht+Hydrodynamics</w:t>
        </w:r>
      </w:hyperlink>
      <w:r w:rsidRPr="00DE54B4">
        <w:rPr>
          <w:lang w:val="en-US"/>
        </w:rPr>
        <w:t>.</w:t>
      </w:r>
      <w:r>
        <w:rPr>
          <w:lang w:val="en-US"/>
        </w:rPr>
        <w:t xml:space="preserve"> </w:t>
      </w:r>
      <w:r w:rsidRPr="00DE54B4">
        <w:rPr>
          <w:lang w:val="en-US"/>
        </w:rPr>
        <w:t>[Accessed: 03-May-2021].</w:t>
      </w:r>
    </w:p>
    <w:sectPr w:rsidR="00DE54B4" w:rsidRPr="00562FD4" w:rsidSect="00AB6479">
      <w:pgSz w:w="11906" w:h="16838"/>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decimal"/>
      <w:lvlText w:val="%1."/>
      <w:lvlJc w:val="left"/>
      <w:pPr>
        <w:tabs>
          <w:tab w:val="num" w:pos="340"/>
        </w:tabs>
        <w:ind w:left="0" w:firstLine="0"/>
      </w:pPr>
      <w:rPr>
        <w:rFonts w:hint="default"/>
      </w:rPr>
    </w:lvl>
  </w:abstractNum>
  <w:abstractNum w:abstractNumId="2" w15:restartNumberingAfterBreak="0">
    <w:nsid w:val="00000003"/>
    <w:multiLevelType w:val="singleLevel"/>
    <w:tmpl w:val="00000003"/>
    <w:name w:val="WW8Num4"/>
    <w:lvl w:ilvl="0">
      <w:start w:val="1"/>
      <w:numFmt w:val="decimal"/>
      <w:lvlText w:val="%1."/>
      <w:lvlJc w:val="left"/>
      <w:pPr>
        <w:tabs>
          <w:tab w:val="num" w:pos="390"/>
        </w:tabs>
        <w:ind w:left="390" w:hanging="390"/>
      </w:pPr>
      <w:rPr>
        <w:rFonts w:hint="default"/>
        <w:lang w:val="en-US"/>
      </w:rPr>
    </w:lvl>
  </w:abstractNum>
  <w:abstractNum w:abstractNumId="3" w15:restartNumberingAfterBreak="0">
    <w:nsid w:val="00000004"/>
    <w:multiLevelType w:val="singleLevel"/>
    <w:tmpl w:val="00000004"/>
    <w:name w:val="WW8Num12"/>
    <w:lvl w:ilvl="0">
      <w:start w:val="1"/>
      <w:numFmt w:val="decimal"/>
      <w:lvlText w:val="%1."/>
      <w:lvlJc w:val="left"/>
      <w:pPr>
        <w:tabs>
          <w:tab w:val="num" w:pos="750"/>
        </w:tabs>
        <w:ind w:left="750" w:hanging="390"/>
      </w:pPr>
      <w:rPr>
        <w:rFonts w:hint="default"/>
      </w:rPr>
    </w:lvl>
  </w:abstractNum>
  <w:abstractNum w:abstractNumId="4" w15:restartNumberingAfterBreak="0">
    <w:nsid w:val="161F4513"/>
    <w:multiLevelType w:val="hybridMultilevel"/>
    <w:tmpl w:val="56A0AA80"/>
    <w:lvl w:ilvl="0" w:tplc="06100EDC">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num w:numId="1">
    <w:abstractNumId w:val="0"/>
  </w:num>
  <w:num w:numId="2">
    <w:abstractNumId w:val="1"/>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15"/>
    <w:rsid w:val="000007FE"/>
    <w:rsid w:val="00003F9A"/>
    <w:rsid w:val="00004E08"/>
    <w:rsid w:val="00010C49"/>
    <w:rsid w:val="0001263A"/>
    <w:rsid w:val="00017F1E"/>
    <w:rsid w:val="000275A8"/>
    <w:rsid w:val="000277CF"/>
    <w:rsid w:val="00030B93"/>
    <w:rsid w:val="00040F27"/>
    <w:rsid w:val="00041B49"/>
    <w:rsid w:val="00044C43"/>
    <w:rsid w:val="0004617E"/>
    <w:rsid w:val="00052493"/>
    <w:rsid w:val="000539DC"/>
    <w:rsid w:val="00055DE8"/>
    <w:rsid w:val="000602C5"/>
    <w:rsid w:val="00061B7F"/>
    <w:rsid w:val="0006301D"/>
    <w:rsid w:val="00067E6E"/>
    <w:rsid w:val="0007023E"/>
    <w:rsid w:val="00071D82"/>
    <w:rsid w:val="00074844"/>
    <w:rsid w:val="0007624A"/>
    <w:rsid w:val="00077CF7"/>
    <w:rsid w:val="000804FB"/>
    <w:rsid w:val="000821B4"/>
    <w:rsid w:val="0008706C"/>
    <w:rsid w:val="00091A0C"/>
    <w:rsid w:val="00095643"/>
    <w:rsid w:val="00096EA0"/>
    <w:rsid w:val="000A1A72"/>
    <w:rsid w:val="000A374B"/>
    <w:rsid w:val="000A56DE"/>
    <w:rsid w:val="000C3118"/>
    <w:rsid w:val="000D0562"/>
    <w:rsid w:val="000D111E"/>
    <w:rsid w:val="000D145B"/>
    <w:rsid w:val="000E5165"/>
    <w:rsid w:val="000F0215"/>
    <w:rsid w:val="000F15B8"/>
    <w:rsid w:val="000F3146"/>
    <w:rsid w:val="00100A5E"/>
    <w:rsid w:val="00101025"/>
    <w:rsid w:val="00101970"/>
    <w:rsid w:val="00103857"/>
    <w:rsid w:val="00106C13"/>
    <w:rsid w:val="001145CA"/>
    <w:rsid w:val="00122659"/>
    <w:rsid w:val="00123302"/>
    <w:rsid w:val="001279C3"/>
    <w:rsid w:val="00133C37"/>
    <w:rsid w:val="00136EAF"/>
    <w:rsid w:val="00152E7B"/>
    <w:rsid w:val="0015527D"/>
    <w:rsid w:val="00160B78"/>
    <w:rsid w:val="00163979"/>
    <w:rsid w:val="00171691"/>
    <w:rsid w:val="00172250"/>
    <w:rsid w:val="00173D3D"/>
    <w:rsid w:val="00177942"/>
    <w:rsid w:val="00180755"/>
    <w:rsid w:val="001820B9"/>
    <w:rsid w:val="00182C69"/>
    <w:rsid w:val="00187DBE"/>
    <w:rsid w:val="00191B3C"/>
    <w:rsid w:val="00192C5D"/>
    <w:rsid w:val="00194B2A"/>
    <w:rsid w:val="00196894"/>
    <w:rsid w:val="001A1EC0"/>
    <w:rsid w:val="001A4276"/>
    <w:rsid w:val="001A699B"/>
    <w:rsid w:val="001A79E8"/>
    <w:rsid w:val="001B4029"/>
    <w:rsid w:val="001D35CD"/>
    <w:rsid w:val="001D40FC"/>
    <w:rsid w:val="001D548C"/>
    <w:rsid w:val="001E79F3"/>
    <w:rsid w:val="001F73CE"/>
    <w:rsid w:val="00200E52"/>
    <w:rsid w:val="0020335D"/>
    <w:rsid w:val="0020556E"/>
    <w:rsid w:val="00207543"/>
    <w:rsid w:val="00207930"/>
    <w:rsid w:val="0021563C"/>
    <w:rsid w:val="002156ED"/>
    <w:rsid w:val="00230BF4"/>
    <w:rsid w:val="002344AE"/>
    <w:rsid w:val="002363CD"/>
    <w:rsid w:val="00245FBB"/>
    <w:rsid w:val="0026130E"/>
    <w:rsid w:val="00263411"/>
    <w:rsid w:val="002661D1"/>
    <w:rsid w:val="0027082D"/>
    <w:rsid w:val="00270D5A"/>
    <w:rsid w:val="00275714"/>
    <w:rsid w:val="00277CBA"/>
    <w:rsid w:val="00280105"/>
    <w:rsid w:val="002811B5"/>
    <w:rsid w:val="0028284E"/>
    <w:rsid w:val="002833CA"/>
    <w:rsid w:val="00286A7A"/>
    <w:rsid w:val="002952E7"/>
    <w:rsid w:val="00295589"/>
    <w:rsid w:val="002A55E2"/>
    <w:rsid w:val="002A6C45"/>
    <w:rsid w:val="002A7EED"/>
    <w:rsid w:val="002B1CE0"/>
    <w:rsid w:val="002B31F7"/>
    <w:rsid w:val="002C01A0"/>
    <w:rsid w:val="002C0D59"/>
    <w:rsid w:val="002C1C85"/>
    <w:rsid w:val="002C3485"/>
    <w:rsid w:val="002D0973"/>
    <w:rsid w:val="002D4883"/>
    <w:rsid w:val="002D7AC2"/>
    <w:rsid w:val="002D7ED5"/>
    <w:rsid w:val="002E004D"/>
    <w:rsid w:val="002E21B2"/>
    <w:rsid w:val="002E2E04"/>
    <w:rsid w:val="002E582D"/>
    <w:rsid w:val="002E7B06"/>
    <w:rsid w:val="002F1B9B"/>
    <w:rsid w:val="002F6AFE"/>
    <w:rsid w:val="00301177"/>
    <w:rsid w:val="003020AA"/>
    <w:rsid w:val="0030496A"/>
    <w:rsid w:val="00307F5E"/>
    <w:rsid w:val="00310F41"/>
    <w:rsid w:val="003171AF"/>
    <w:rsid w:val="00321C73"/>
    <w:rsid w:val="00322668"/>
    <w:rsid w:val="0032622D"/>
    <w:rsid w:val="0033370B"/>
    <w:rsid w:val="0033398A"/>
    <w:rsid w:val="0033453F"/>
    <w:rsid w:val="00340A65"/>
    <w:rsid w:val="00343762"/>
    <w:rsid w:val="003446DC"/>
    <w:rsid w:val="003455FF"/>
    <w:rsid w:val="0034786D"/>
    <w:rsid w:val="0035160F"/>
    <w:rsid w:val="00353A33"/>
    <w:rsid w:val="003542AE"/>
    <w:rsid w:val="00355036"/>
    <w:rsid w:val="00356320"/>
    <w:rsid w:val="003578B2"/>
    <w:rsid w:val="003606A7"/>
    <w:rsid w:val="00360D47"/>
    <w:rsid w:val="003628B6"/>
    <w:rsid w:val="00365363"/>
    <w:rsid w:val="00366DD8"/>
    <w:rsid w:val="00370F66"/>
    <w:rsid w:val="003763C4"/>
    <w:rsid w:val="00376A74"/>
    <w:rsid w:val="003865B0"/>
    <w:rsid w:val="00386B25"/>
    <w:rsid w:val="003A4988"/>
    <w:rsid w:val="003A7362"/>
    <w:rsid w:val="003B2367"/>
    <w:rsid w:val="003B341E"/>
    <w:rsid w:val="003C283C"/>
    <w:rsid w:val="003C2CA6"/>
    <w:rsid w:val="003D120C"/>
    <w:rsid w:val="003D662E"/>
    <w:rsid w:val="003E3C5B"/>
    <w:rsid w:val="003F123F"/>
    <w:rsid w:val="003F488C"/>
    <w:rsid w:val="003F7ABC"/>
    <w:rsid w:val="00400463"/>
    <w:rsid w:val="00404F8A"/>
    <w:rsid w:val="00413C49"/>
    <w:rsid w:val="0041617E"/>
    <w:rsid w:val="00421D2F"/>
    <w:rsid w:val="00423BAA"/>
    <w:rsid w:val="004307B9"/>
    <w:rsid w:val="0044708C"/>
    <w:rsid w:val="00467973"/>
    <w:rsid w:val="00471D92"/>
    <w:rsid w:val="00475FF8"/>
    <w:rsid w:val="00477069"/>
    <w:rsid w:val="00483DF2"/>
    <w:rsid w:val="00486CE4"/>
    <w:rsid w:val="00487009"/>
    <w:rsid w:val="004943B5"/>
    <w:rsid w:val="00496AD0"/>
    <w:rsid w:val="004A1DBC"/>
    <w:rsid w:val="004B05B3"/>
    <w:rsid w:val="004B3873"/>
    <w:rsid w:val="004B3B3E"/>
    <w:rsid w:val="004B6635"/>
    <w:rsid w:val="004C758C"/>
    <w:rsid w:val="004D7BD3"/>
    <w:rsid w:val="004E1D79"/>
    <w:rsid w:val="004E3129"/>
    <w:rsid w:val="004E4E6D"/>
    <w:rsid w:val="004F0BA5"/>
    <w:rsid w:val="004F1E9D"/>
    <w:rsid w:val="00500715"/>
    <w:rsid w:val="00501553"/>
    <w:rsid w:val="0050718F"/>
    <w:rsid w:val="00512196"/>
    <w:rsid w:val="0052025C"/>
    <w:rsid w:val="00524670"/>
    <w:rsid w:val="00525BFA"/>
    <w:rsid w:val="00526B30"/>
    <w:rsid w:val="00531138"/>
    <w:rsid w:val="005334D4"/>
    <w:rsid w:val="00533968"/>
    <w:rsid w:val="00533BF7"/>
    <w:rsid w:val="00542A02"/>
    <w:rsid w:val="0054574E"/>
    <w:rsid w:val="005467B0"/>
    <w:rsid w:val="00546985"/>
    <w:rsid w:val="00553FC2"/>
    <w:rsid w:val="00554223"/>
    <w:rsid w:val="00554240"/>
    <w:rsid w:val="00562FD4"/>
    <w:rsid w:val="005643E8"/>
    <w:rsid w:val="00566E81"/>
    <w:rsid w:val="005671E7"/>
    <w:rsid w:val="00570F8B"/>
    <w:rsid w:val="00573AD5"/>
    <w:rsid w:val="00574655"/>
    <w:rsid w:val="00593781"/>
    <w:rsid w:val="005945B5"/>
    <w:rsid w:val="005A0D46"/>
    <w:rsid w:val="005A2DEF"/>
    <w:rsid w:val="005A3827"/>
    <w:rsid w:val="005C10E1"/>
    <w:rsid w:val="005C31B5"/>
    <w:rsid w:val="005D2AAF"/>
    <w:rsid w:val="005D2FFA"/>
    <w:rsid w:val="005D68B7"/>
    <w:rsid w:val="005E4961"/>
    <w:rsid w:val="005E57A9"/>
    <w:rsid w:val="005F0761"/>
    <w:rsid w:val="005F1755"/>
    <w:rsid w:val="006075DA"/>
    <w:rsid w:val="00607A53"/>
    <w:rsid w:val="00617F8D"/>
    <w:rsid w:val="00621E31"/>
    <w:rsid w:val="0062225C"/>
    <w:rsid w:val="006226AC"/>
    <w:rsid w:val="00624168"/>
    <w:rsid w:val="0062666C"/>
    <w:rsid w:val="00626ABA"/>
    <w:rsid w:val="006302CA"/>
    <w:rsid w:val="00631B4C"/>
    <w:rsid w:val="00632543"/>
    <w:rsid w:val="00636217"/>
    <w:rsid w:val="0064220C"/>
    <w:rsid w:val="00655032"/>
    <w:rsid w:val="00655870"/>
    <w:rsid w:val="00657543"/>
    <w:rsid w:val="006621F2"/>
    <w:rsid w:val="006745A3"/>
    <w:rsid w:val="00676515"/>
    <w:rsid w:val="00676B42"/>
    <w:rsid w:val="00682A21"/>
    <w:rsid w:val="00691A3B"/>
    <w:rsid w:val="00694ACB"/>
    <w:rsid w:val="006956AC"/>
    <w:rsid w:val="006A6037"/>
    <w:rsid w:val="006B2236"/>
    <w:rsid w:val="006B5132"/>
    <w:rsid w:val="006B689A"/>
    <w:rsid w:val="006C18DE"/>
    <w:rsid w:val="006C2D41"/>
    <w:rsid w:val="006C499A"/>
    <w:rsid w:val="006D1904"/>
    <w:rsid w:val="006D4CA0"/>
    <w:rsid w:val="006E0B53"/>
    <w:rsid w:val="006E19A6"/>
    <w:rsid w:val="006E35BD"/>
    <w:rsid w:val="006E749E"/>
    <w:rsid w:val="006F200B"/>
    <w:rsid w:val="00704E6B"/>
    <w:rsid w:val="00714532"/>
    <w:rsid w:val="00715E23"/>
    <w:rsid w:val="00715E6C"/>
    <w:rsid w:val="007235EB"/>
    <w:rsid w:val="00725377"/>
    <w:rsid w:val="00726152"/>
    <w:rsid w:val="00726984"/>
    <w:rsid w:val="0072795E"/>
    <w:rsid w:val="0073031B"/>
    <w:rsid w:val="00730B61"/>
    <w:rsid w:val="007371D1"/>
    <w:rsid w:val="007404D1"/>
    <w:rsid w:val="007405E8"/>
    <w:rsid w:val="00740BB1"/>
    <w:rsid w:val="00741332"/>
    <w:rsid w:val="00746421"/>
    <w:rsid w:val="00747025"/>
    <w:rsid w:val="00760011"/>
    <w:rsid w:val="00761E60"/>
    <w:rsid w:val="007730E3"/>
    <w:rsid w:val="00774923"/>
    <w:rsid w:val="00776DB9"/>
    <w:rsid w:val="00785A2F"/>
    <w:rsid w:val="007923A8"/>
    <w:rsid w:val="0079309E"/>
    <w:rsid w:val="007A3362"/>
    <w:rsid w:val="007A3A7F"/>
    <w:rsid w:val="007A4256"/>
    <w:rsid w:val="007A520F"/>
    <w:rsid w:val="007B79F7"/>
    <w:rsid w:val="007B7A2B"/>
    <w:rsid w:val="007C037C"/>
    <w:rsid w:val="007C2687"/>
    <w:rsid w:val="007C282E"/>
    <w:rsid w:val="007D0575"/>
    <w:rsid w:val="007D2B25"/>
    <w:rsid w:val="007D355F"/>
    <w:rsid w:val="007D402F"/>
    <w:rsid w:val="007D60C2"/>
    <w:rsid w:val="007E3A47"/>
    <w:rsid w:val="007F6517"/>
    <w:rsid w:val="007F7C18"/>
    <w:rsid w:val="00806276"/>
    <w:rsid w:val="008139C9"/>
    <w:rsid w:val="00820CEA"/>
    <w:rsid w:val="00832BA0"/>
    <w:rsid w:val="008368C8"/>
    <w:rsid w:val="00841F56"/>
    <w:rsid w:val="00843EBA"/>
    <w:rsid w:val="008502BB"/>
    <w:rsid w:val="00850E4E"/>
    <w:rsid w:val="00854285"/>
    <w:rsid w:val="0085648D"/>
    <w:rsid w:val="00865FFF"/>
    <w:rsid w:val="00867189"/>
    <w:rsid w:val="0087064E"/>
    <w:rsid w:val="008712A2"/>
    <w:rsid w:val="008830D0"/>
    <w:rsid w:val="00885D2F"/>
    <w:rsid w:val="00886F27"/>
    <w:rsid w:val="00887B11"/>
    <w:rsid w:val="008919DD"/>
    <w:rsid w:val="00891DC4"/>
    <w:rsid w:val="00895326"/>
    <w:rsid w:val="00895B96"/>
    <w:rsid w:val="008A01AF"/>
    <w:rsid w:val="008A6A80"/>
    <w:rsid w:val="008A6D2A"/>
    <w:rsid w:val="008B63A8"/>
    <w:rsid w:val="008D7749"/>
    <w:rsid w:val="008D7B8F"/>
    <w:rsid w:val="008E327F"/>
    <w:rsid w:val="008E61DE"/>
    <w:rsid w:val="008F4893"/>
    <w:rsid w:val="008F64AA"/>
    <w:rsid w:val="008F7CA4"/>
    <w:rsid w:val="00904DD9"/>
    <w:rsid w:val="0090536A"/>
    <w:rsid w:val="00906C24"/>
    <w:rsid w:val="00914FC8"/>
    <w:rsid w:val="00916B90"/>
    <w:rsid w:val="0091759F"/>
    <w:rsid w:val="00925D59"/>
    <w:rsid w:val="00925F06"/>
    <w:rsid w:val="00936D7B"/>
    <w:rsid w:val="00936F18"/>
    <w:rsid w:val="0094574B"/>
    <w:rsid w:val="0095402B"/>
    <w:rsid w:val="00954545"/>
    <w:rsid w:val="009552A3"/>
    <w:rsid w:val="00963456"/>
    <w:rsid w:val="00970E79"/>
    <w:rsid w:val="0097460D"/>
    <w:rsid w:val="009861A8"/>
    <w:rsid w:val="009A665C"/>
    <w:rsid w:val="009A6EFC"/>
    <w:rsid w:val="009A71B4"/>
    <w:rsid w:val="009B20E2"/>
    <w:rsid w:val="009B3C20"/>
    <w:rsid w:val="009C1088"/>
    <w:rsid w:val="009C799E"/>
    <w:rsid w:val="009D0055"/>
    <w:rsid w:val="009D03A5"/>
    <w:rsid w:val="009D2DA3"/>
    <w:rsid w:val="009F00BA"/>
    <w:rsid w:val="00A0663F"/>
    <w:rsid w:val="00A1174B"/>
    <w:rsid w:val="00A11B60"/>
    <w:rsid w:val="00A17AD1"/>
    <w:rsid w:val="00A17C9F"/>
    <w:rsid w:val="00A23516"/>
    <w:rsid w:val="00A37D2D"/>
    <w:rsid w:val="00A42E8A"/>
    <w:rsid w:val="00A44B7F"/>
    <w:rsid w:val="00A44BDF"/>
    <w:rsid w:val="00A473C3"/>
    <w:rsid w:val="00A50391"/>
    <w:rsid w:val="00A60513"/>
    <w:rsid w:val="00A627BA"/>
    <w:rsid w:val="00A6576C"/>
    <w:rsid w:val="00A70F39"/>
    <w:rsid w:val="00A71DDD"/>
    <w:rsid w:val="00A74C83"/>
    <w:rsid w:val="00A75CEF"/>
    <w:rsid w:val="00A810CE"/>
    <w:rsid w:val="00A819B5"/>
    <w:rsid w:val="00A95866"/>
    <w:rsid w:val="00AA264C"/>
    <w:rsid w:val="00AA2A32"/>
    <w:rsid w:val="00AA3127"/>
    <w:rsid w:val="00AA3D2E"/>
    <w:rsid w:val="00AA425A"/>
    <w:rsid w:val="00AA48F3"/>
    <w:rsid w:val="00AA4A00"/>
    <w:rsid w:val="00AB1A94"/>
    <w:rsid w:val="00AB3531"/>
    <w:rsid w:val="00AB3785"/>
    <w:rsid w:val="00AB6479"/>
    <w:rsid w:val="00AC0785"/>
    <w:rsid w:val="00AC633E"/>
    <w:rsid w:val="00AC7E5C"/>
    <w:rsid w:val="00AE4D8D"/>
    <w:rsid w:val="00AF63E6"/>
    <w:rsid w:val="00AF7916"/>
    <w:rsid w:val="00B02E61"/>
    <w:rsid w:val="00B059AC"/>
    <w:rsid w:val="00B06118"/>
    <w:rsid w:val="00B171BD"/>
    <w:rsid w:val="00B23104"/>
    <w:rsid w:val="00B301A0"/>
    <w:rsid w:val="00B335D7"/>
    <w:rsid w:val="00B35303"/>
    <w:rsid w:val="00B41D75"/>
    <w:rsid w:val="00B44763"/>
    <w:rsid w:val="00B4591F"/>
    <w:rsid w:val="00B45B7D"/>
    <w:rsid w:val="00B45FEA"/>
    <w:rsid w:val="00B46B19"/>
    <w:rsid w:val="00B46D63"/>
    <w:rsid w:val="00B507B4"/>
    <w:rsid w:val="00B555A6"/>
    <w:rsid w:val="00B63698"/>
    <w:rsid w:val="00B8039B"/>
    <w:rsid w:val="00B96526"/>
    <w:rsid w:val="00B978C9"/>
    <w:rsid w:val="00BA0833"/>
    <w:rsid w:val="00BA186E"/>
    <w:rsid w:val="00BA33D5"/>
    <w:rsid w:val="00BA44CB"/>
    <w:rsid w:val="00BA4536"/>
    <w:rsid w:val="00BC7D5A"/>
    <w:rsid w:val="00BC7F68"/>
    <w:rsid w:val="00BD1386"/>
    <w:rsid w:val="00BD15C8"/>
    <w:rsid w:val="00BD4F61"/>
    <w:rsid w:val="00BE4FF6"/>
    <w:rsid w:val="00BE7B4B"/>
    <w:rsid w:val="00C00D07"/>
    <w:rsid w:val="00C07562"/>
    <w:rsid w:val="00C12978"/>
    <w:rsid w:val="00C14D11"/>
    <w:rsid w:val="00C226BD"/>
    <w:rsid w:val="00C2343E"/>
    <w:rsid w:val="00C3632B"/>
    <w:rsid w:val="00C364D4"/>
    <w:rsid w:val="00C42F43"/>
    <w:rsid w:val="00C52240"/>
    <w:rsid w:val="00C5259A"/>
    <w:rsid w:val="00C52EA9"/>
    <w:rsid w:val="00C54418"/>
    <w:rsid w:val="00C56469"/>
    <w:rsid w:val="00C5664B"/>
    <w:rsid w:val="00C57B2C"/>
    <w:rsid w:val="00C62A15"/>
    <w:rsid w:val="00C65145"/>
    <w:rsid w:val="00C7376F"/>
    <w:rsid w:val="00C7431B"/>
    <w:rsid w:val="00C8352E"/>
    <w:rsid w:val="00C8491B"/>
    <w:rsid w:val="00C862EC"/>
    <w:rsid w:val="00C91F1C"/>
    <w:rsid w:val="00CA4FEC"/>
    <w:rsid w:val="00CB1E95"/>
    <w:rsid w:val="00CB4A01"/>
    <w:rsid w:val="00CB62D9"/>
    <w:rsid w:val="00CC0F8E"/>
    <w:rsid w:val="00CC1230"/>
    <w:rsid w:val="00CC2B47"/>
    <w:rsid w:val="00CD314E"/>
    <w:rsid w:val="00CD5E3C"/>
    <w:rsid w:val="00CD748E"/>
    <w:rsid w:val="00CD7C06"/>
    <w:rsid w:val="00CE0251"/>
    <w:rsid w:val="00CE1E0B"/>
    <w:rsid w:val="00CE1E52"/>
    <w:rsid w:val="00CE4E20"/>
    <w:rsid w:val="00CF1550"/>
    <w:rsid w:val="00CF7E7C"/>
    <w:rsid w:val="00D01382"/>
    <w:rsid w:val="00D03E4C"/>
    <w:rsid w:val="00D06D1D"/>
    <w:rsid w:val="00D07875"/>
    <w:rsid w:val="00D1024D"/>
    <w:rsid w:val="00D14EDF"/>
    <w:rsid w:val="00D228BF"/>
    <w:rsid w:val="00D22C09"/>
    <w:rsid w:val="00D266B6"/>
    <w:rsid w:val="00D318DE"/>
    <w:rsid w:val="00D32290"/>
    <w:rsid w:val="00D32FD4"/>
    <w:rsid w:val="00D40255"/>
    <w:rsid w:val="00D41D78"/>
    <w:rsid w:val="00D43DA0"/>
    <w:rsid w:val="00D47844"/>
    <w:rsid w:val="00D5329D"/>
    <w:rsid w:val="00D56194"/>
    <w:rsid w:val="00D566A9"/>
    <w:rsid w:val="00D57EBC"/>
    <w:rsid w:val="00D60E2C"/>
    <w:rsid w:val="00D73275"/>
    <w:rsid w:val="00D76FA6"/>
    <w:rsid w:val="00D83E90"/>
    <w:rsid w:val="00D83F79"/>
    <w:rsid w:val="00D85637"/>
    <w:rsid w:val="00D862EC"/>
    <w:rsid w:val="00D87918"/>
    <w:rsid w:val="00D90F24"/>
    <w:rsid w:val="00D960BB"/>
    <w:rsid w:val="00D96EEA"/>
    <w:rsid w:val="00DB3B54"/>
    <w:rsid w:val="00DC1A66"/>
    <w:rsid w:val="00DC53BD"/>
    <w:rsid w:val="00DC6343"/>
    <w:rsid w:val="00DC70CF"/>
    <w:rsid w:val="00DC7423"/>
    <w:rsid w:val="00DD2ED0"/>
    <w:rsid w:val="00DE086D"/>
    <w:rsid w:val="00DE20CB"/>
    <w:rsid w:val="00DE2AB3"/>
    <w:rsid w:val="00DE54B4"/>
    <w:rsid w:val="00DE6C2F"/>
    <w:rsid w:val="00DF23F2"/>
    <w:rsid w:val="00DF4116"/>
    <w:rsid w:val="00DF4E4F"/>
    <w:rsid w:val="00DF4E98"/>
    <w:rsid w:val="00E06B00"/>
    <w:rsid w:val="00E13EB3"/>
    <w:rsid w:val="00E17539"/>
    <w:rsid w:val="00E21462"/>
    <w:rsid w:val="00E275E0"/>
    <w:rsid w:val="00E31381"/>
    <w:rsid w:val="00E34F8C"/>
    <w:rsid w:val="00E51B2D"/>
    <w:rsid w:val="00E51C37"/>
    <w:rsid w:val="00E5232A"/>
    <w:rsid w:val="00E52836"/>
    <w:rsid w:val="00E528DE"/>
    <w:rsid w:val="00E547C7"/>
    <w:rsid w:val="00E57770"/>
    <w:rsid w:val="00E64B3B"/>
    <w:rsid w:val="00E64E2C"/>
    <w:rsid w:val="00E67173"/>
    <w:rsid w:val="00E71729"/>
    <w:rsid w:val="00E75DA8"/>
    <w:rsid w:val="00E81452"/>
    <w:rsid w:val="00E855B0"/>
    <w:rsid w:val="00E8604B"/>
    <w:rsid w:val="00E94F1F"/>
    <w:rsid w:val="00E96856"/>
    <w:rsid w:val="00EA2F41"/>
    <w:rsid w:val="00EA7621"/>
    <w:rsid w:val="00EB2D51"/>
    <w:rsid w:val="00EB7430"/>
    <w:rsid w:val="00EC0B3C"/>
    <w:rsid w:val="00EC31F7"/>
    <w:rsid w:val="00EC6DC0"/>
    <w:rsid w:val="00EC779A"/>
    <w:rsid w:val="00ED0D58"/>
    <w:rsid w:val="00ED7446"/>
    <w:rsid w:val="00EE12DC"/>
    <w:rsid w:val="00EE35A9"/>
    <w:rsid w:val="00EE5EC2"/>
    <w:rsid w:val="00EE6A5A"/>
    <w:rsid w:val="00EF12D1"/>
    <w:rsid w:val="00EF4AC0"/>
    <w:rsid w:val="00F03675"/>
    <w:rsid w:val="00F03E18"/>
    <w:rsid w:val="00F03E27"/>
    <w:rsid w:val="00F05BF4"/>
    <w:rsid w:val="00F05C54"/>
    <w:rsid w:val="00F078C2"/>
    <w:rsid w:val="00F14565"/>
    <w:rsid w:val="00F153EE"/>
    <w:rsid w:val="00F22A6B"/>
    <w:rsid w:val="00F234A3"/>
    <w:rsid w:val="00F26CF1"/>
    <w:rsid w:val="00F30BED"/>
    <w:rsid w:val="00F324A4"/>
    <w:rsid w:val="00F34F13"/>
    <w:rsid w:val="00F50719"/>
    <w:rsid w:val="00F52F6A"/>
    <w:rsid w:val="00F66FBC"/>
    <w:rsid w:val="00F70A61"/>
    <w:rsid w:val="00F75099"/>
    <w:rsid w:val="00F779B4"/>
    <w:rsid w:val="00F83F8B"/>
    <w:rsid w:val="00F933DD"/>
    <w:rsid w:val="00F96FE6"/>
    <w:rsid w:val="00FA1CA4"/>
    <w:rsid w:val="00FB4042"/>
    <w:rsid w:val="00FB528D"/>
    <w:rsid w:val="00FB6C71"/>
    <w:rsid w:val="00FB710F"/>
    <w:rsid w:val="00FC2560"/>
    <w:rsid w:val="00FC2E01"/>
    <w:rsid w:val="00FC55FA"/>
    <w:rsid w:val="00FC7116"/>
    <w:rsid w:val="00FD3BEC"/>
    <w:rsid w:val="00FD754E"/>
    <w:rsid w:val="00FE0B72"/>
    <w:rsid w:val="00FE1D7E"/>
    <w:rsid w:val="00FE2322"/>
    <w:rsid w:val="00FE2611"/>
    <w:rsid w:val="00FF11ED"/>
    <w:rsid w:val="00FF25B0"/>
    <w:rsid w:val="00FF45D3"/>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CEC133C"/>
  <w15:docId w15:val="{124663F3-EB87-46E1-907D-C631CEE6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v-LV" w:eastAsia="lv-L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785"/>
    <w:pPr>
      <w:suppressAutoHyphens/>
      <w:jc w:val="both"/>
    </w:pPr>
    <w:rPr>
      <w:sz w:val="22"/>
      <w:lang w:val="en-AU" w:eastAsia="zh-CN"/>
    </w:rPr>
  </w:style>
  <w:style w:type="paragraph" w:styleId="Heading1">
    <w:name w:val="heading 1"/>
    <w:basedOn w:val="Normal"/>
    <w:next w:val="Normal"/>
    <w:qFormat/>
    <w:rsid w:val="00AB3785"/>
    <w:pPr>
      <w:keepNext/>
      <w:tabs>
        <w:tab w:val="num" w:pos="432"/>
      </w:tabs>
      <w:ind w:left="432" w:hanging="432"/>
      <w:outlineLvl w:val="0"/>
    </w:pPr>
    <w:rPr>
      <w:rFonts w:eastAsia="Arial Unicode MS" w:cs="Arial Unicode MS"/>
      <w:b/>
      <w:lang w:val="lv-LV"/>
    </w:rPr>
  </w:style>
  <w:style w:type="paragraph" w:styleId="Heading2">
    <w:name w:val="heading 2"/>
    <w:basedOn w:val="Normal"/>
    <w:next w:val="Normal"/>
    <w:qFormat/>
    <w:rsid w:val="00AB3785"/>
    <w:pPr>
      <w:keepNext/>
      <w:tabs>
        <w:tab w:val="num" w:pos="576"/>
      </w:tabs>
      <w:ind w:left="576" w:hanging="576"/>
      <w:jc w:val="left"/>
      <w:outlineLvl w:val="1"/>
    </w:pPr>
    <w:rPr>
      <w:b/>
      <w:bCs/>
      <w:i/>
      <w:iCs/>
      <w:szCs w:val="28"/>
      <w:lang w:val="en-GB"/>
    </w:rPr>
  </w:style>
  <w:style w:type="paragraph" w:styleId="Heading3">
    <w:name w:val="heading 3"/>
    <w:basedOn w:val="Normal"/>
    <w:next w:val="Normal"/>
    <w:qFormat/>
    <w:rsid w:val="00AB3785"/>
    <w:pPr>
      <w:keepNext/>
      <w:tabs>
        <w:tab w:val="num" w:pos="720"/>
      </w:tabs>
      <w:spacing w:before="240" w:after="60"/>
      <w:ind w:left="720" w:hanging="720"/>
      <w:outlineLvl w:val="2"/>
    </w:pPr>
    <w:rPr>
      <w:b/>
      <w:bCs/>
      <w:i/>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B3785"/>
  </w:style>
  <w:style w:type="character" w:customStyle="1" w:styleId="WW8Num2z0">
    <w:name w:val="WW8Num2z0"/>
    <w:rsid w:val="00AB3785"/>
    <w:rPr>
      <w:rFonts w:ascii="Wingdings" w:hAnsi="Wingdings" w:cs="Wingdings" w:hint="default"/>
      <w:sz w:val="16"/>
    </w:rPr>
  </w:style>
  <w:style w:type="character" w:customStyle="1" w:styleId="WW8Num3z0">
    <w:name w:val="WW8Num3z0"/>
    <w:rsid w:val="00AB3785"/>
    <w:rPr>
      <w:rFonts w:hint="default"/>
    </w:rPr>
  </w:style>
  <w:style w:type="character" w:customStyle="1" w:styleId="WW8Num3z1">
    <w:name w:val="WW8Num3z1"/>
    <w:rsid w:val="00AB3785"/>
  </w:style>
  <w:style w:type="character" w:customStyle="1" w:styleId="WW8Num3z2">
    <w:name w:val="WW8Num3z2"/>
    <w:rsid w:val="00AB3785"/>
  </w:style>
  <w:style w:type="character" w:customStyle="1" w:styleId="WW8Num3z3">
    <w:name w:val="WW8Num3z3"/>
    <w:rsid w:val="00AB3785"/>
  </w:style>
  <w:style w:type="character" w:customStyle="1" w:styleId="WW8Num3z4">
    <w:name w:val="WW8Num3z4"/>
    <w:rsid w:val="00AB3785"/>
  </w:style>
  <w:style w:type="character" w:customStyle="1" w:styleId="WW8Num3z5">
    <w:name w:val="WW8Num3z5"/>
    <w:rsid w:val="00AB3785"/>
  </w:style>
  <w:style w:type="character" w:customStyle="1" w:styleId="WW8Num3z6">
    <w:name w:val="WW8Num3z6"/>
    <w:rsid w:val="00AB3785"/>
  </w:style>
  <w:style w:type="character" w:customStyle="1" w:styleId="WW8Num3z7">
    <w:name w:val="WW8Num3z7"/>
    <w:rsid w:val="00AB3785"/>
  </w:style>
  <w:style w:type="character" w:customStyle="1" w:styleId="WW8Num3z8">
    <w:name w:val="WW8Num3z8"/>
    <w:rsid w:val="00AB3785"/>
  </w:style>
  <w:style w:type="character" w:customStyle="1" w:styleId="WW8Num4z0">
    <w:name w:val="WW8Num4z0"/>
    <w:rsid w:val="00AB3785"/>
    <w:rPr>
      <w:rFonts w:hint="default"/>
      <w:lang w:val="en-US"/>
    </w:rPr>
  </w:style>
  <w:style w:type="character" w:customStyle="1" w:styleId="WW8Num4z1">
    <w:name w:val="WW8Num4z1"/>
    <w:rsid w:val="00AB3785"/>
  </w:style>
  <w:style w:type="character" w:customStyle="1" w:styleId="WW8Num4z2">
    <w:name w:val="WW8Num4z2"/>
    <w:rsid w:val="00AB3785"/>
  </w:style>
  <w:style w:type="character" w:customStyle="1" w:styleId="WW8Num4z3">
    <w:name w:val="WW8Num4z3"/>
    <w:rsid w:val="00AB3785"/>
  </w:style>
  <w:style w:type="character" w:customStyle="1" w:styleId="WW8Num4z4">
    <w:name w:val="WW8Num4z4"/>
    <w:rsid w:val="00AB3785"/>
  </w:style>
  <w:style w:type="character" w:customStyle="1" w:styleId="WW8Num4z5">
    <w:name w:val="WW8Num4z5"/>
    <w:rsid w:val="00AB3785"/>
  </w:style>
  <w:style w:type="character" w:customStyle="1" w:styleId="WW8Num4z6">
    <w:name w:val="WW8Num4z6"/>
    <w:rsid w:val="00AB3785"/>
  </w:style>
  <w:style w:type="character" w:customStyle="1" w:styleId="WW8Num4z7">
    <w:name w:val="WW8Num4z7"/>
    <w:rsid w:val="00AB3785"/>
  </w:style>
  <w:style w:type="character" w:customStyle="1" w:styleId="WW8Num4z8">
    <w:name w:val="WW8Num4z8"/>
    <w:rsid w:val="00AB3785"/>
  </w:style>
  <w:style w:type="character" w:customStyle="1" w:styleId="WW8Num5z0">
    <w:name w:val="WW8Num5z0"/>
    <w:rsid w:val="00AB3785"/>
    <w:rPr>
      <w:rFonts w:ascii="Times New Roman Bold" w:hAnsi="Times New Roman Bold" w:cs="Times New Roman Bold" w:hint="default"/>
      <w:b/>
      <w:i w:val="0"/>
      <w:sz w:val="24"/>
    </w:rPr>
  </w:style>
  <w:style w:type="character" w:customStyle="1" w:styleId="WW8Num5z1">
    <w:name w:val="WW8Num5z1"/>
    <w:rsid w:val="00AB3785"/>
    <w:rPr>
      <w:rFonts w:ascii="Times New Roman" w:hAnsi="Times New Roman" w:cs="Times New Roman" w:hint="default"/>
      <w:b w:val="0"/>
      <w:i w:val="0"/>
      <w:sz w:val="24"/>
    </w:rPr>
  </w:style>
  <w:style w:type="character" w:customStyle="1" w:styleId="WW8Num5z4">
    <w:name w:val="WW8Num5z4"/>
    <w:rsid w:val="00AB3785"/>
    <w:rPr>
      <w:rFonts w:hint="default"/>
      <w:sz w:val="20"/>
    </w:rPr>
  </w:style>
  <w:style w:type="character" w:customStyle="1" w:styleId="WW8Num6z0">
    <w:name w:val="WW8Num6z0"/>
    <w:rsid w:val="00AB3785"/>
    <w:rPr>
      <w:rFonts w:ascii="Times New Roman" w:hAnsi="Times New Roman" w:cs="Times New Roman" w:hint="default"/>
      <w:sz w:val="24"/>
    </w:rPr>
  </w:style>
  <w:style w:type="character" w:customStyle="1" w:styleId="WW8Num6z1">
    <w:name w:val="WW8Num6z1"/>
    <w:rsid w:val="00AB3785"/>
  </w:style>
  <w:style w:type="character" w:customStyle="1" w:styleId="WW8Num6z2">
    <w:name w:val="WW8Num6z2"/>
    <w:rsid w:val="00AB3785"/>
  </w:style>
  <w:style w:type="character" w:customStyle="1" w:styleId="WW8Num6z3">
    <w:name w:val="WW8Num6z3"/>
    <w:rsid w:val="00AB3785"/>
  </w:style>
  <w:style w:type="character" w:customStyle="1" w:styleId="WW8Num6z4">
    <w:name w:val="WW8Num6z4"/>
    <w:rsid w:val="00AB3785"/>
  </w:style>
  <w:style w:type="character" w:customStyle="1" w:styleId="WW8Num6z5">
    <w:name w:val="WW8Num6z5"/>
    <w:rsid w:val="00AB3785"/>
  </w:style>
  <w:style w:type="character" w:customStyle="1" w:styleId="WW8Num6z6">
    <w:name w:val="WW8Num6z6"/>
    <w:rsid w:val="00AB3785"/>
  </w:style>
  <w:style w:type="character" w:customStyle="1" w:styleId="WW8Num6z7">
    <w:name w:val="WW8Num6z7"/>
    <w:rsid w:val="00AB3785"/>
  </w:style>
  <w:style w:type="character" w:customStyle="1" w:styleId="WW8Num6z8">
    <w:name w:val="WW8Num6z8"/>
    <w:rsid w:val="00AB3785"/>
  </w:style>
  <w:style w:type="character" w:customStyle="1" w:styleId="WW8Num7z0">
    <w:name w:val="WW8Num7z0"/>
    <w:rsid w:val="00AB3785"/>
    <w:rPr>
      <w:rFonts w:ascii="Wingdings" w:hAnsi="Wingdings" w:cs="Wingdings" w:hint="default"/>
      <w:sz w:val="16"/>
    </w:rPr>
  </w:style>
  <w:style w:type="character" w:customStyle="1" w:styleId="WW8Num8z0">
    <w:name w:val="WW8Num8z0"/>
    <w:rsid w:val="00AB3785"/>
    <w:rPr>
      <w:rFonts w:ascii="Wingdings" w:eastAsia="Times New Roman" w:hAnsi="Wingdings" w:cs="Times New Roman" w:hint="default"/>
      <w:sz w:val="16"/>
    </w:rPr>
  </w:style>
  <w:style w:type="character" w:customStyle="1" w:styleId="WW8Num8z1">
    <w:name w:val="WW8Num8z1"/>
    <w:rsid w:val="00AB3785"/>
    <w:rPr>
      <w:rFonts w:ascii="Courier New" w:hAnsi="Courier New" w:cs="Courier New" w:hint="default"/>
    </w:rPr>
  </w:style>
  <w:style w:type="character" w:customStyle="1" w:styleId="WW8Num8z2">
    <w:name w:val="WW8Num8z2"/>
    <w:rsid w:val="00AB3785"/>
    <w:rPr>
      <w:rFonts w:ascii="Wingdings" w:hAnsi="Wingdings" w:cs="Wingdings" w:hint="default"/>
    </w:rPr>
  </w:style>
  <w:style w:type="character" w:customStyle="1" w:styleId="WW8Num8z3">
    <w:name w:val="WW8Num8z3"/>
    <w:rsid w:val="00AB3785"/>
    <w:rPr>
      <w:rFonts w:ascii="Symbol" w:hAnsi="Symbol" w:cs="Symbol" w:hint="default"/>
    </w:rPr>
  </w:style>
  <w:style w:type="character" w:customStyle="1" w:styleId="WW8Num9z0">
    <w:name w:val="WW8Num9z0"/>
    <w:rsid w:val="00AB3785"/>
    <w:rPr>
      <w:rFonts w:ascii="Wingdings" w:hAnsi="Wingdings" w:cs="Wingdings" w:hint="default"/>
      <w:sz w:val="16"/>
    </w:rPr>
  </w:style>
  <w:style w:type="character" w:customStyle="1" w:styleId="WW8Num10z0">
    <w:name w:val="WW8Num10z0"/>
    <w:rsid w:val="00AB3785"/>
    <w:rPr>
      <w:rFonts w:ascii="Wingdings" w:hAnsi="Wingdings" w:cs="Wingdings" w:hint="default"/>
      <w:sz w:val="16"/>
    </w:rPr>
  </w:style>
  <w:style w:type="character" w:customStyle="1" w:styleId="WW8Num11z0">
    <w:name w:val="WW8Num11z0"/>
    <w:rsid w:val="00AB3785"/>
  </w:style>
  <w:style w:type="character" w:customStyle="1" w:styleId="WW8Num12z0">
    <w:name w:val="WW8Num12z0"/>
    <w:rsid w:val="00AB3785"/>
    <w:rPr>
      <w:rFonts w:hint="default"/>
    </w:rPr>
  </w:style>
  <w:style w:type="character" w:customStyle="1" w:styleId="WW8Num12z1">
    <w:name w:val="WW8Num12z1"/>
    <w:rsid w:val="00AB3785"/>
  </w:style>
  <w:style w:type="character" w:customStyle="1" w:styleId="WW8Num12z2">
    <w:name w:val="WW8Num12z2"/>
    <w:rsid w:val="00AB3785"/>
  </w:style>
  <w:style w:type="character" w:customStyle="1" w:styleId="WW8Num12z3">
    <w:name w:val="WW8Num12z3"/>
    <w:rsid w:val="00AB3785"/>
  </w:style>
  <w:style w:type="character" w:customStyle="1" w:styleId="WW8Num12z4">
    <w:name w:val="WW8Num12z4"/>
    <w:rsid w:val="00AB3785"/>
  </w:style>
  <w:style w:type="character" w:customStyle="1" w:styleId="WW8Num12z5">
    <w:name w:val="WW8Num12z5"/>
    <w:rsid w:val="00AB3785"/>
  </w:style>
  <w:style w:type="character" w:customStyle="1" w:styleId="WW8Num12z6">
    <w:name w:val="WW8Num12z6"/>
    <w:rsid w:val="00AB3785"/>
  </w:style>
  <w:style w:type="character" w:customStyle="1" w:styleId="WW8Num12z7">
    <w:name w:val="WW8Num12z7"/>
    <w:rsid w:val="00AB3785"/>
  </w:style>
  <w:style w:type="character" w:customStyle="1" w:styleId="WW8Num12z8">
    <w:name w:val="WW8Num12z8"/>
    <w:rsid w:val="00AB3785"/>
  </w:style>
  <w:style w:type="character" w:styleId="Hyperlink">
    <w:name w:val="Hyperlink"/>
    <w:basedOn w:val="DefaultParagraphFont"/>
    <w:rsid w:val="00AB3785"/>
    <w:rPr>
      <w:color w:val="0000FF"/>
      <w:u w:val="single"/>
    </w:rPr>
  </w:style>
  <w:style w:type="paragraph" w:customStyle="1" w:styleId="Heading">
    <w:name w:val="Heading"/>
    <w:basedOn w:val="Normal"/>
    <w:next w:val="BodyText"/>
    <w:rsid w:val="00AB3785"/>
    <w:pPr>
      <w:jc w:val="left"/>
    </w:pPr>
    <w:rPr>
      <w:b/>
      <w:bCs/>
      <w:caps/>
      <w:kern w:val="1"/>
      <w:szCs w:val="32"/>
    </w:rPr>
  </w:style>
  <w:style w:type="paragraph" w:styleId="BodyText">
    <w:name w:val="Body Text"/>
    <w:basedOn w:val="Normal"/>
    <w:rsid w:val="00AB3785"/>
    <w:rPr>
      <w:rFonts w:cs="Arial Unicode MS"/>
      <w:lang w:val="en-US"/>
    </w:rPr>
  </w:style>
  <w:style w:type="paragraph" w:styleId="List">
    <w:name w:val="List"/>
    <w:basedOn w:val="BodyText"/>
    <w:rsid w:val="00AB3785"/>
    <w:rPr>
      <w:rFonts w:cs="Mangal"/>
    </w:rPr>
  </w:style>
  <w:style w:type="paragraph" w:styleId="Caption">
    <w:name w:val="caption"/>
    <w:basedOn w:val="Normal"/>
    <w:qFormat/>
    <w:rsid w:val="00AB3785"/>
    <w:pPr>
      <w:suppressLineNumbers/>
      <w:spacing w:before="120" w:after="120"/>
    </w:pPr>
    <w:rPr>
      <w:rFonts w:cs="Mangal"/>
      <w:i/>
      <w:iCs/>
      <w:sz w:val="24"/>
      <w:szCs w:val="24"/>
    </w:rPr>
  </w:style>
  <w:style w:type="paragraph" w:customStyle="1" w:styleId="Index">
    <w:name w:val="Index"/>
    <w:basedOn w:val="Normal"/>
    <w:rsid w:val="00AB3785"/>
    <w:pPr>
      <w:suppressLineNumbers/>
    </w:pPr>
    <w:rPr>
      <w:rFonts w:cs="Mangal"/>
    </w:rPr>
  </w:style>
  <w:style w:type="paragraph" w:customStyle="1" w:styleId="MyKeywords">
    <w:name w:val="My Keywords"/>
    <w:basedOn w:val="Normal"/>
    <w:rsid w:val="00AB3785"/>
    <w:pPr>
      <w:spacing w:before="120" w:after="120"/>
    </w:pPr>
    <w:rPr>
      <w:lang w:val="en-US"/>
    </w:rPr>
  </w:style>
  <w:style w:type="paragraph" w:customStyle="1" w:styleId="Keywords">
    <w:name w:val="Keywords"/>
    <w:basedOn w:val="Normal"/>
    <w:rsid w:val="00AB3785"/>
    <w:rPr>
      <w:b/>
      <w:i/>
      <w:sz w:val="20"/>
    </w:rPr>
  </w:style>
  <w:style w:type="paragraph" w:customStyle="1" w:styleId="Authors">
    <w:name w:val="Author(s)"/>
    <w:basedOn w:val="Normal"/>
    <w:rsid w:val="00AB3785"/>
  </w:style>
  <w:style w:type="paragraph" w:customStyle="1" w:styleId="Affiliations">
    <w:name w:val="Affiliations"/>
    <w:basedOn w:val="Normal"/>
    <w:rsid w:val="00AB3785"/>
    <w:pPr>
      <w:jc w:val="left"/>
    </w:pPr>
    <w:rPr>
      <w:sz w:val="20"/>
      <w:lang w:val="en-GB"/>
    </w:rPr>
  </w:style>
  <w:style w:type="paragraph" w:customStyle="1" w:styleId="AbstractCaption">
    <w:name w:val="Abstract Caption"/>
    <w:basedOn w:val="Normal"/>
    <w:rsid w:val="00AB3785"/>
    <w:rPr>
      <w:b/>
      <w:sz w:val="20"/>
    </w:rPr>
  </w:style>
  <w:style w:type="paragraph" w:customStyle="1" w:styleId="Abstract">
    <w:name w:val="Abstract"/>
    <w:basedOn w:val="Normal"/>
    <w:rsid w:val="00AB3785"/>
    <w:rPr>
      <w:i/>
      <w:sz w:val="20"/>
    </w:rPr>
  </w:style>
  <w:style w:type="paragraph" w:customStyle="1" w:styleId="Firstparagraph">
    <w:name w:val="First paragraph"/>
    <w:basedOn w:val="Normal"/>
    <w:rsid w:val="00AB3785"/>
    <w:rPr>
      <w:lang w:val="lv-LV"/>
    </w:rPr>
  </w:style>
  <w:style w:type="paragraph" w:customStyle="1" w:styleId="BodyText1">
    <w:name w:val="Body Text1"/>
    <w:basedOn w:val="Normal"/>
    <w:rsid w:val="00AB3785"/>
    <w:pPr>
      <w:ind w:firstLine="284"/>
    </w:pPr>
    <w:rPr>
      <w:lang w:val="lv-LV"/>
    </w:rPr>
  </w:style>
  <w:style w:type="paragraph" w:styleId="Bibliography">
    <w:name w:val="Bibliography"/>
    <w:basedOn w:val="Normal"/>
    <w:rsid w:val="00AB3785"/>
    <w:pPr>
      <w:tabs>
        <w:tab w:val="num" w:pos="340"/>
      </w:tabs>
    </w:pPr>
    <w:rPr>
      <w:lang w:val="lv-LV"/>
    </w:rPr>
  </w:style>
  <w:style w:type="paragraph" w:styleId="Header">
    <w:name w:val="header"/>
    <w:basedOn w:val="Normal"/>
    <w:rsid w:val="00AB3785"/>
    <w:pPr>
      <w:tabs>
        <w:tab w:val="center" w:pos="4677"/>
        <w:tab w:val="right" w:pos="9355"/>
      </w:tabs>
    </w:pPr>
  </w:style>
  <w:style w:type="paragraph" w:styleId="Footer">
    <w:name w:val="footer"/>
    <w:basedOn w:val="Normal"/>
    <w:rsid w:val="00AB3785"/>
    <w:pPr>
      <w:tabs>
        <w:tab w:val="center" w:pos="4677"/>
        <w:tab w:val="right" w:pos="9355"/>
      </w:tabs>
    </w:pPr>
  </w:style>
  <w:style w:type="paragraph" w:customStyle="1" w:styleId="MyAuthor">
    <w:name w:val="My Author"/>
    <w:basedOn w:val="Normal"/>
    <w:rsid w:val="00AB3785"/>
    <w:pPr>
      <w:jc w:val="center"/>
    </w:pPr>
    <w:rPr>
      <w:b/>
      <w:lang w:val="en-US"/>
    </w:rPr>
  </w:style>
  <w:style w:type="paragraph" w:customStyle="1" w:styleId="MyTitle">
    <w:name w:val="My Title"/>
    <w:basedOn w:val="Normal"/>
    <w:rsid w:val="00AB3785"/>
    <w:pPr>
      <w:spacing w:before="240" w:after="240"/>
      <w:jc w:val="left"/>
    </w:pPr>
    <w:rPr>
      <w:b/>
      <w:caps/>
      <w:lang w:val="en-US"/>
    </w:rPr>
  </w:style>
  <w:style w:type="paragraph" w:customStyle="1" w:styleId="TableContents">
    <w:name w:val="Table Contents"/>
    <w:basedOn w:val="Normal"/>
    <w:rsid w:val="00AB3785"/>
    <w:pPr>
      <w:suppressLineNumbers/>
    </w:pPr>
  </w:style>
  <w:style w:type="paragraph" w:customStyle="1" w:styleId="TableHeading">
    <w:name w:val="Table Heading"/>
    <w:basedOn w:val="TableContents"/>
    <w:rsid w:val="00AB3785"/>
    <w:pPr>
      <w:jc w:val="center"/>
    </w:pPr>
    <w:rPr>
      <w:b/>
      <w:bCs/>
    </w:rPr>
  </w:style>
  <w:style w:type="paragraph" w:customStyle="1" w:styleId="Quotations">
    <w:name w:val="Quotations"/>
    <w:basedOn w:val="Normal"/>
    <w:rsid w:val="00AB3785"/>
    <w:pPr>
      <w:spacing w:after="283"/>
      <w:ind w:left="567" w:right="567"/>
    </w:pPr>
  </w:style>
  <w:style w:type="paragraph" w:styleId="Title">
    <w:name w:val="Title"/>
    <w:basedOn w:val="Heading"/>
    <w:next w:val="BodyText"/>
    <w:qFormat/>
    <w:rsid w:val="00AB3785"/>
    <w:pPr>
      <w:jc w:val="center"/>
    </w:pPr>
    <w:rPr>
      <w:sz w:val="56"/>
      <w:szCs w:val="56"/>
    </w:rPr>
  </w:style>
  <w:style w:type="paragraph" w:styleId="Subtitle">
    <w:name w:val="Subtitle"/>
    <w:basedOn w:val="Heading"/>
    <w:next w:val="BodyText"/>
    <w:qFormat/>
    <w:rsid w:val="00AB3785"/>
    <w:pPr>
      <w:spacing w:before="60" w:after="120"/>
      <w:jc w:val="center"/>
    </w:pPr>
    <w:rPr>
      <w:sz w:val="36"/>
      <w:szCs w:val="36"/>
    </w:rPr>
  </w:style>
  <w:style w:type="paragraph" w:styleId="BalloonText">
    <w:name w:val="Balloon Text"/>
    <w:basedOn w:val="Normal"/>
    <w:link w:val="BalloonTextChar"/>
    <w:uiPriority w:val="99"/>
    <w:semiHidden/>
    <w:unhideWhenUsed/>
    <w:rsid w:val="00854285"/>
    <w:rPr>
      <w:rFonts w:ascii="Tahoma" w:hAnsi="Tahoma" w:cs="Tahoma"/>
      <w:sz w:val="16"/>
      <w:szCs w:val="16"/>
    </w:rPr>
  </w:style>
  <w:style w:type="character" w:customStyle="1" w:styleId="BalloonTextChar">
    <w:name w:val="Balloon Text Char"/>
    <w:basedOn w:val="DefaultParagraphFont"/>
    <w:link w:val="BalloonText"/>
    <w:uiPriority w:val="99"/>
    <w:semiHidden/>
    <w:rsid w:val="00854285"/>
    <w:rPr>
      <w:rFonts w:ascii="Tahoma" w:hAnsi="Tahoma" w:cs="Tahoma"/>
      <w:sz w:val="16"/>
      <w:szCs w:val="16"/>
      <w:lang w:val="en-AU" w:eastAsia="zh-CN"/>
    </w:rPr>
  </w:style>
  <w:style w:type="character" w:customStyle="1" w:styleId="fontstyle01">
    <w:name w:val="fontstyle01"/>
    <w:basedOn w:val="DefaultParagraphFont"/>
    <w:rsid w:val="004D7BD3"/>
    <w:rPr>
      <w:rFonts w:ascii="Times New Roman" w:hAnsi="Times New Roman" w:cs="Times New Roman" w:hint="default"/>
      <w:b w:val="0"/>
      <w:bCs w:val="0"/>
      <w:i w:val="0"/>
      <w:iCs w:val="0"/>
      <w:color w:val="000000"/>
      <w:sz w:val="24"/>
      <w:szCs w:val="24"/>
    </w:rPr>
  </w:style>
  <w:style w:type="character" w:styleId="PlaceholderText">
    <w:name w:val="Placeholder Text"/>
    <w:basedOn w:val="DefaultParagraphFont"/>
    <w:uiPriority w:val="99"/>
    <w:semiHidden/>
    <w:rsid w:val="00A1174B"/>
    <w:rPr>
      <w:color w:val="808080"/>
    </w:rPr>
  </w:style>
  <w:style w:type="paragraph" w:styleId="ListParagraph">
    <w:name w:val="List Paragraph"/>
    <w:basedOn w:val="Normal"/>
    <w:uiPriority w:val="34"/>
    <w:qFormat/>
    <w:rsid w:val="00E17539"/>
    <w:pPr>
      <w:ind w:left="720"/>
      <w:contextualSpacing/>
    </w:pPr>
  </w:style>
  <w:style w:type="character" w:styleId="UnresolvedMention">
    <w:name w:val="Unresolved Mention"/>
    <w:basedOn w:val="DefaultParagraphFont"/>
    <w:uiPriority w:val="99"/>
    <w:semiHidden/>
    <w:unhideWhenUsed/>
    <w:rsid w:val="000A5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6844">
      <w:bodyDiv w:val="1"/>
      <w:marLeft w:val="0"/>
      <w:marRight w:val="0"/>
      <w:marTop w:val="0"/>
      <w:marBottom w:val="0"/>
      <w:divBdr>
        <w:top w:val="none" w:sz="0" w:space="0" w:color="auto"/>
        <w:left w:val="none" w:sz="0" w:space="0" w:color="auto"/>
        <w:bottom w:val="none" w:sz="0" w:space="0" w:color="auto"/>
        <w:right w:val="none" w:sz="0" w:space="0" w:color="auto"/>
      </w:divBdr>
    </w:div>
    <w:div w:id="242764926">
      <w:bodyDiv w:val="1"/>
      <w:marLeft w:val="0"/>
      <w:marRight w:val="0"/>
      <w:marTop w:val="0"/>
      <w:marBottom w:val="0"/>
      <w:divBdr>
        <w:top w:val="none" w:sz="0" w:space="0" w:color="auto"/>
        <w:left w:val="none" w:sz="0" w:space="0" w:color="auto"/>
        <w:bottom w:val="none" w:sz="0" w:space="0" w:color="auto"/>
        <w:right w:val="none" w:sz="0" w:space="0" w:color="auto"/>
      </w:divBdr>
    </w:div>
    <w:div w:id="281770396">
      <w:bodyDiv w:val="1"/>
      <w:marLeft w:val="0"/>
      <w:marRight w:val="0"/>
      <w:marTop w:val="0"/>
      <w:marBottom w:val="0"/>
      <w:divBdr>
        <w:top w:val="none" w:sz="0" w:space="0" w:color="auto"/>
        <w:left w:val="none" w:sz="0" w:space="0" w:color="auto"/>
        <w:bottom w:val="none" w:sz="0" w:space="0" w:color="auto"/>
        <w:right w:val="none" w:sz="0" w:space="0" w:color="auto"/>
      </w:divBdr>
    </w:div>
    <w:div w:id="307439028">
      <w:bodyDiv w:val="1"/>
      <w:marLeft w:val="0"/>
      <w:marRight w:val="0"/>
      <w:marTop w:val="0"/>
      <w:marBottom w:val="0"/>
      <w:divBdr>
        <w:top w:val="none" w:sz="0" w:space="0" w:color="auto"/>
        <w:left w:val="none" w:sz="0" w:space="0" w:color="auto"/>
        <w:bottom w:val="none" w:sz="0" w:space="0" w:color="auto"/>
        <w:right w:val="none" w:sz="0" w:space="0" w:color="auto"/>
      </w:divBdr>
    </w:div>
    <w:div w:id="419062828">
      <w:bodyDiv w:val="1"/>
      <w:marLeft w:val="0"/>
      <w:marRight w:val="0"/>
      <w:marTop w:val="0"/>
      <w:marBottom w:val="0"/>
      <w:divBdr>
        <w:top w:val="none" w:sz="0" w:space="0" w:color="auto"/>
        <w:left w:val="none" w:sz="0" w:space="0" w:color="auto"/>
        <w:bottom w:val="none" w:sz="0" w:space="0" w:color="auto"/>
        <w:right w:val="none" w:sz="0" w:space="0" w:color="auto"/>
      </w:divBdr>
    </w:div>
    <w:div w:id="476847517">
      <w:bodyDiv w:val="1"/>
      <w:marLeft w:val="0"/>
      <w:marRight w:val="0"/>
      <w:marTop w:val="0"/>
      <w:marBottom w:val="0"/>
      <w:divBdr>
        <w:top w:val="none" w:sz="0" w:space="0" w:color="auto"/>
        <w:left w:val="none" w:sz="0" w:space="0" w:color="auto"/>
        <w:bottom w:val="none" w:sz="0" w:space="0" w:color="auto"/>
        <w:right w:val="none" w:sz="0" w:space="0" w:color="auto"/>
      </w:divBdr>
    </w:div>
    <w:div w:id="741832821">
      <w:bodyDiv w:val="1"/>
      <w:marLeft w:val="0"/>
      <w:marRight w:val="0"/>
      <w:marTop w:val="0"/>
      <w:marBottom w:val="0"/>
      <w:divBdr>
        <w:top w:val="none" w:sz="0" w:space="0" w:color="auto"/>
        <w:left w:val="none" w:sz="0" w:space="0" w:color="auto"/>
        <w:bottom w:val="none" w:sz="0" w:space="0" w:color="auto"/>
        <w:right w:val="none" w:sz="0" w:space="0" w:color="auto"/>
      </w:divBdr>
    </w:div>
    <w:div w:id="1055856682">
      <w:bodyDiv w:val="1"/>
      <w:marLeft w:val="0"/>
      <w:marRight w:val="0"/>
      <w:marTop w:val="0"/>
      <w:marBottom w:val="0"/>
      <w:divBdr>
        <w:top w:val="none" w:sz="0" w:space="0" w:color="auto"/>
        <w:left w:val="none" w:sz="0" w:space="0" w:color="auto"/>
        <w:bottom w:val="none" w:sz="0" w:space="0" w:color="auto"/>
        <w:right w:val="none" w:sz="0" w:space="0" w:color="auto"/>
      </w:divBdr>
    </w:div>
    <w:div w:id="1123231910">
      <w:bodyDiv w:val="1"/>
      <w:marLeft w:val="0"/>
      <w:marRight w:val="0"/>
      <w:marTop w:val="0"/>
      <w:marBottom w:val="0"/>
      <w:divBdr>
        <w:top w:val="none" w:sz="0" w:space="0" w:color="auto"/>
        <w:left w:val="none" w:sz="0" w:space="0" w:color="auto"/>
        <w:bottom w:val="none" w:sz="0" w:space="0" w:color="auto"/>
        <w:right w:val="none" w:sz="0" w:space="0" w:color="auto"/>
      </w:divBdr>
    </w:div>
    <w:div w:id="1130367244">
      <w:bodyDiv w:val="1"/>
      <w:marLeft w:val="0"/>
      <w:marRight w:val="0"/>
      <w:marTop w:val="0"/>
      <w:marBottom w:val="0"/>
      <w:divBdr>
        <w:top w:val="none" w:sz="0" w:space="0" w:color="auto"/>
        <w:left w:val="none" w:sz="0" w:space="0" w:color="auto"/>
        <w:bottom w:val="none" w:sz="0" w:space="0" w:color="auto"/>
        <w:right w:val="none" w:sz="0" w:space="0" w:color="auto"/>
      </w:divBdr>
    </w:div>
    <w:div w:id="1243831556">
      <w:bodyDiv w:val="1"/>
      <w:marLeft w:val="0"/>
      <w:marRight w:val="0"/>
      <w:marTop w:val="0"/>
      <w:marBottom w:val="0"/>
      <w:divBdr>
        <w:top w:val="none" w:sz="0" w:space="0" w:color="auto"/>
        <w:left w:val="none" w:sz="0" w:space="0" w:color="auto"/>
        <w:bottom w:val="none" w:sz="0" w:space="0" w:color="auto"/>
        <w:right w:val="none" w:sz="0" w:space="0" w:color="auto"/>
      </w:divBdr>
    </w:div>
    <w:div w:id="1401250347">
      <w:bodyDiv w:val="1"/>
      <w:marLeft w:val="0"/>
      <w:marRight w:val="0"/>
      <w:marTop w:val="0"/>
      <w:marBottom w:val="0"/>
      <w:divBdr>
        <w:top w:val="none" w:sz="0" w:space="0" w:color="auto"/>
        <w:left w:val="none" w:sz="0" w:space="0" w:color="auto"/>
        <w:bottom w:val="none" w:sz="0" w:space="0" w:color="auto"/>
        <w:right w:val="none" w:sz="0" w:space="0" w:color="auto"/>
      </w:divBdr>
    </w:div>
    <w:div w:id="1533227983">
      <w:bodyDiv w:val="1"/>
      <w:marLeft w:val="0"/>
      <w:marRight w:val="0"/>
      <w:marTop w:val="0"/>
      <w:marBottom w:val="0"/>
      <w:divBdr>
        <w:top w:val="none" w:sz="0" w:space="0" w:color="auto"/>
        <w:left w:val="none" w:sz="0" w:space="0" w:color="auto"/>
        <w:bottom w:val="none" w:sz="0" w:space="0" w:color="auto"/>
        <w:right w:val="none" w:sz="0" w:space="0" w:color="auto"/>
      </w:divBdr>
    </w:div>
    <w:div w:id="187252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stat.yale.edu/Courses/1997-98/101/linmult.htm" TargetMode="External"/><Relationship Id="rId21" Type="http://schemas.openxmlformats.org/officeDocument/2006/relationships/hyperlink" Target="https://medium.com/analytics-vidhya/mae-mse-rmse-coefficient-of-determination-adjusted-r-squared-which-metric-is-better-cd0326a5697e#:~:text=Mean%20Squared%20Error(MSE)%20and,Mean%20Absolute%20Error%20(MAE).&amp;amp;text=MAE%20is%20more%20robust%20to,R%20square%20is%20considered%20desirable" TargetMode="External"/><Relationship Id="rId34" Type="http://schemas.openxmlformats.org/officeDocument/2006/relationships/hyperlink" Target="http://archive.ics.uci.edu/ml/datasets/Combined+Cycle+Power+Plan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eb.stanford.edu/~hastie/ElemStatLearn/" TargetMode="External"/><Relationship Id="rId33" Type="http://schemas.openxmlformats.org/officeDocument/2006/relationships/hyperlink" Target="http://www.stat.yale.edu/Courses/1997-98/101/linmult.ht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scikit-learn.org/stable/modules/generated/sklearn.linear_model.LinearRegression.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achinelearningmastery.com/k-fold-cross-validation/#:~:text=Cross%2Dvalidation%20is%20a%20resampling,k%2Dfold%20cross%2Dvalidation" TargetMode="External"/><Relationship Id="rId32" Type="http://schemas.openxmlformats.org/officeDocument/2006/relationships/hyperlink" Target="https://machinelearningmastery.com/k-fold-cross-validation/#:~:text=Cross%2Dvalidation%20is%20a%20resampling,k%2Dfold%20cross%2Dvalid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levelup.gitconnected.com/random-forest-regression-209c0f354c84" TargetMode="External"/><Relationship Id="rId28" Type="http://schemas.openxmlformats.org/officeDocument/2006/relationships/hyperlink" Target="http://archive.ics.uci.edu/ml/datasets/Yacht+Hydrodynamics"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medium.com/analytics-vidhya/mae-mse-rmse-coefficient-of-determination-adjusted-r-squared-which-metric-is-better-cd0326a5697e#:~:text=Mean%20Squared%20Error(MSE)%20and,Mean%20Absolute%20Error%20(MAE).&amp;amp;text=MAE%20is%20more%20robust%20to,R%20square%20is%20considered%20desirab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analyticsvidhya.com/blog/2018/08/k-nearest-neighbor-introduction-regression-python/" TargetMode="External"/><Relationship Id="rId27" Type="http://schemas.openxmlformats.org/officeDocument/2006/relationships/hyperlink" Target="http://archive.ics.uci.edu/ml/datasets/Combined+Cycle+Power+Plant#" TargetMode="External"/><Relationship Id="rId30" Type="http://schemas.openxmlformats.org/officeDocument/2006/relationships/hyperlink" Target="https://scikit-learn.org/stable/modules/generated/sklearn.neighbors.KNeighborsRegressor.html" TargetMode="External"/><Relationship Id="rId35" Type="http://schemas.openxmlformats.org/officeDocument/2006/relationships/hyperlink" Target="http://archive.ics.uci.edu/ml/datasets/Yacht+Hydrodynamics" TargetMode="External"/><Relationship Id="rId8" Type="http://schemas.openxmlformats.org/officeDocument/2006/relationships/image" Target="media/image3.sv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Oksana\RTU_Krajums\Raksti2001\Raksti\Raks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46D8C-A063-4AFD-AD07-3437330EA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Raksts.dot</Template>
  <TotalTime>0</TotalTime>
  <Pages>16</Pages>
  <Words>6101</Words>
  <Characters>34778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TheAdmin</dc:creator>
  <cp:lastModifiedBy>Salma</cp:lastModifiedBy>
  <cp:revision>2</cp:revision>
  <cp:lastPrinted>1899-12-31T22:00:00Z</cp:lastPrinted>
  <dcterms:created xsi:type="dcterms:W3CDTF">2021-05-03T19:50:00Z</dcterms:created>
  <dcterms:modified xsi:type="dcterms:W3CDTF">2021-05-03T19:50:00Z</dcterms:modified>
</cp:coreProperties>
</file>